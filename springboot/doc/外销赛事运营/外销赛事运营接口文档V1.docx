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AE3" w:rsidRDefault="007D3331" w:rsidP="00EA5F7B">
      <w:pPr>
        <w:spacing w:beforeLines="50" w:before="156" w:afterLines="50" w:after="156"/>
        <w:jc w:val="center"/>
        <w:textAlignment w:val="baseline"/>
        <w:rPr>
          <w:rFonts w:ascii="Arial" w:hAnsi="Arial"/>
          <w:b/>
          <w:snapToGrid w:val="0"/>
          <w:sz w:val="44"/>
          <w:szCs w:val="44"/>
        </w:rPr>
      </w:pPr>
      <w:r>
        <w:rPr>
          <w:rFonts w:ascii="Arial" w:hAnsi="Arial" w:hint="eastAsia"/>
          <w:b/>
          <w:snapToGrid w:val="0"/>
          <w:sz w:val="44"/>
          <w:szCs w:val="44"/>
        </w:rPr>
        <w:t xml:space="preserve"> </w:t>
      </w:r>
    </w:p>
    <w:p w:rsidR="00481AE3" w:rsidRDefault="00481AE3" w:rsidP="00EA5F7B">
      <w:pPr>
        <w:spacing w:beforeLines="50" w:before="156" w:afterLines="50" w:after="156"/>
        <w:jc w:val="center"/>
        <w:textAlignment w:val="baseline"/>
        <w:rPr>
          <w:rFonts w:ascii="Arial" w:hAnsi="Arial"/>
          <w:b/>
          <w:snapToGrid w:val="0"/>
          <w:sz w:val="44"/>
          <w:szCs w:val="44"/>
        </w:rPr>
      </w:pPr>
    </w:p>
    <w:p w:rsidR="00481AE3" w:rsidRDefault="00481AE3" w:rsidP="00EA5F7B">
      <w:pPr>
        <w:spacing w:beforeLines="50" w:before="156" w:afterLines="50" w:after="156"/>
        <w:jc w:val="center"/>
        <w:textAlignment w:val="baseline"/>
        <w:rPr>
          <w:rFonts w:ascii="Arial" w:hAnsi="Arial"/>
          <w:b/>
          <w:snapToGrid w:val="0"/>
          <w:sz w:val="44"/>
          <w:szCs w:val="44"/>
        </w:rPr>
      </w:pPr>
    </w:p>
    <w:p w:rsidR="00481AE3" w:rsidRDefault="00481AE3" w:rsidP="00EA5F7B">
      <w:pPr>
        <w:spacing w:beforeLines="50" w:before="156" w:afterLines="50" w:after="156"/>
        <w:jc w:val="center"/>
        <w:textAlignment w:val="baseline"/>
        <w:rPr>
          <w:rFonts w:ascii="Arial" w:hAnsi="Arial"/>
          <w:b/>
          <w:snapToGrid w:val="0"/>
          <w:sz w:val="44"/>
          <w:szCs w:val="44"/>
        </w:rPr>
      </w:pPr>
    </w:p>
    <w:p w:rsidR="00B12719" w:rsidRDefault="00B63B20" w:rsidP="00EA5F7B">
      <w:pPr>
        <w:spacing w:beforeLines="50" w:before="156" w:afterLines="50" w:after="156"/>
        <w:jc w:val="center"/>
        <w:textAlignment w:val="baseline"/>
        <w:rPr>
          <w:rFonts w:ascii="Arial" w:hAnsi="Arial"/>
          <w:snapToGrid w:val="0"/>
          <w:sz w:val="24"/>
        </w:rPr>
      </w:pPr>
      <w:r>
        <w:rPr>
          <w:rFonts w:ascii="Arial" w:hAnsi="Arial" w:hint="eastAsia"/>
          <w:b/>
          <w:snapToGrid w:val="0"/>
          <w:sz w:val="44"/>
          <w:szCs w:val="44"/>
        </w:rPr>
        <w:t>外销赛事运营</w:t>
      </w:r>
      <w:r w:rsidR="008D31B2">
        <w:rPr>
          <w:rFonts w:ascii="Arial" w:hAnsi="Arial" w:hint="eastAsia"/>
          <w:b/>
          <w:snapToGrid w:val="0"/>
          <w:sz w:val="44"/>
          <w:szCs w:val="44"/>
        </w:rPr>
        <w:t>接口</w:t>
      </w:r>
      <w:r w:rsidR="00912886" w:rsidRPr="00912886">
        <w:rPr>
          <w:rFonts w:ascii="Arial" w:hAnsi="Arial" w:hint="eastAsia"/>
          <w:b/>
          <w:snapToGrid w:val="0"/>
          <w:sz w:val="44"/>
          <w:szCs w:val="44"/>
        </w:rPr>
        <w:t>文档</w:t>
      </w:r>
    </w:p>
    <w:p w:rsidR="00B12719" w:rsidRPr="005F08E2" w:rsidRDefault="00B12719" w:rsidP="00EA5F7B">
      <w:pPr>
        <w:spacing w:beforeLines="50" w:before="156" w:afterLines="50" w:after="156"/>
        <w:textAlignment w:val="baseline"/>
        <w:rPr>
          <w:rFonts w:ascii="Arial" w:hAnsi="Arial"/>
          <w:snapToGrid w:val="0"/>
          <w:sz w:val="24"/>
        </w:rPr>
      </w:pPr>
    </w:p>
    <w:p w:rsidR="00B12719" w:rsidRDefault="00B12719" w:rsidP="00EA5F7B">
      <w:pPr>
        <w:spacing w:beforeLines="50" w:before="156" w:afterLines="50" w:after="156"/>
        <w:textAlignment w:val="baseline"/>
        <w:rPr>
          <w:rFonts w:ascii="Arial" w:hAnsi="Arial"/>
          <w:snapToGrid w:val="0"/>
          <w:sz w:val="24"/>
        </w:rPr>
      </w:pPr>
    </w:p>
    <w:p w:rsidR="00B12719" w:rsidRDefault="00B12719" w:rsidP="00EA5F7B">
      <w:pPr>
        <w:spacing w:beforeLines="50" w:before="156" w:afterLines="50" w:after="156"/>
        <w:textAlignment w:val="baseline"/>
        <w:rPr>
          <w:rFonts w:ascii="Arial" w:hAnsi="Arial"/>
          <w:snapToGrid w:val="0"/>
          <w:sz w:val="24"/>
        </w:rPr>
      </w:pPr>
    </w:p>
    <w:p w:rsidR="00B12719" w:rsidRDefault="00B12719" w:rsidP="00EA5F7B">
      <w:pPr>
        <w:spacing w:beforeLines="50" w:before="156" w:afterLines="50" w:after="156"/>
        <w:textAlignment w:val="baseline"/>
        <w:rPr>
          <w:rFonts w:ascii="Arial" w:hAnsi="Arial"/>
          <w:snapToGrid w:val="0"/>
          <w:sz w:val="24"/>
        </w:rPr>
      </w:pPr>
      <w:r>
        <w:rPr>
          <w:rFonts w:ascii="Arial" w:hAnsi="Arial" w:hint="eastAsia"/>
          <w:snapToGrid w:val="0"/>
          <w:sz w:val="24"/>
        </w:rPr>
        <w:t xml:space="preserve">             </w:t>
      </w:r>
      <w:r>
        <w:rPr>
          <w:rFonts w:ascii="Arial" w:hAnsi="Arial" w:hint="eastAsia"/>
          <w:snapToGrid w:val="0"/>
          <w:sz w:val="24"/>
        </w:rPr>
        <w:t>编制</w:t>
      </w:r>
      <w:r>
        <w:rPr>
          <w:rFonts w:ascii="Arial" w:hAnsi="Arial" w:hint="eastAsia"/>
          <w:snapToGrid w:val="0"/>
          <w:sz w:val="24"/>
        </w:rPr>
        <w:t xml:space="preserve"> :</w:t>
      </w:r>
      <w:r w:rsidRPr="005C345E">
        <w:rPr>
          <w:rFonts w:ascii="Arial" w:hAnsi="Arial" w:hint="eastAsia"/>
          <w:snapToGrid w:val="0"/>
          <w:sz w:val="24"/>
          <w:u w:val="single"/>
        </w:rPr>
        <w:t xml:space="preserve"> </w:t>
      </w:r>
      <w:r w:rsidR="005C345E" w:rsidRPr="005C345E">
        <w:rPr>
          <w:rFonts w:ascii="Arial" w:hAnsi="Arial"/>
          <w:snapToGrid w:val="0"/>
          <w:sz w:val="24"/>
          <w:u w:val="single"/>
        </w:rPr>
        <w:t xml:space="preserve">   </w:t>
      </w:r>
      <w:r w:rsidR="005C345E" w:rsidRPr="005C345E">
        <w:rPr>
          <w:rFonts w:ascii="Arial" w:hAnsi="Arial"/>
          <w:snapToGrid w:val="0"/>
          <w:sz w:val="24"/>
          <w:u w:val="single"/>
        </w:rPr>
        <w:t>陆国栋</w:t>
      </w:r>
      <w:r w:rsidR="005C345E">
        <w:rPr>
          <w:rFonts w:ascii="Arial" w:hAnsi="Arial" w:hint="eastAsia"/>
          <w:snapToGrid w:val="0"/>
          <w:sz w:val="24"/>
          <w:u w:val="single"/>
        </w:rPr>
        <w:t xml:space="preserve"> </w:t>
      </w:r>
      <w:r w:rsidR="005C345E">
        <w:rPr>
          <w:rFonts w:ascii="Arial" w:hAnsi="Arial"/>
          <w:snapToGrid w:val="0"/>
          <w:sz w:val="24"/>
          <w:u w:val="single"/>
        </w:rPr>
        <w:t xml:space="preserve">    </w:t>
      </w:r>
    </w:p>
    <w:p w:rsidR="00B12719" w:rsidRDefault="00B12719" w:rsidP="00EA5F7B">
      <w:pPr>
        <w:spacing w:beforeLines="50" w:before="156" w:afterLines="50" w:after="156"/>
        <w:textAlignment w:val="baseline"/>
        <w:rPr>
          <w:rFonts w:ascii="Arial" w:hAnsi="Arial"/>
          <w:snapToGrid w:val="0"/>
          <w:sz w:val="24"/>
        </w:rPr>
      </w:pPr>
      <w:r>
        <w:rPr>
          <w:rFonts w:ascii="Arial" w:hAnsi="Arial" w:hint="eastAsia"/>
          <w:snapToGrid w:val="0"/>
          <w:sz w:val="24"/>
        </w:rPr>
        <w:t xml:space="preserve">             </w:t>
      </w:r>
      <w:r>
        <w:rPr>
          <w:rFonts w:ascii="Arial" w:hAnsi="Arial" w:hint="eastAsia"/>
          <w:snapToGrid w:val="0"/>
          <w:sz w:val="24"/>
        </w:rPr>
        <w:t>审核</w:t>
      </w:r>
      <w:r>
        <w:rPr>
          <w:rFonts w:ascii="Arial" w:hAnsi="Arial" w:hint="eastAsia"/>
          <w:snapToGrid w:val="0"/>
          <w:sz w:val="24"/>
        </w:rPr>
        <w:t xml:space="preserve"> :</w:t>
      </w:r>
    </w:p>
    <w:p w:rsidR="00B12719" w:rsidRDefault="00B12719" w:rsidP="00EA5F7B">
      <w:pPr>
        <w:spacing w:beforeLines="50" w:before="156" w:afterLines="50" w:after="156"/>
        <w:textAlignment w:val="baseline"/>
        <w:rPr>
          <w:rFonts w:ascii="Arial" w:hAnsi="Arial"/>
          <w:snapToGrid w:val="0"/>
          <w:sz w:val="24"/>
        </w:rPr>
      </w:pPr>
    </w:p>
    <w:p w:rsidR="00B12719" w:rsidRDefault="00B12719" w:rsidP="00EA5F7B">
      <w:pPr>
        <w:spacing w:beforeLines="50" w:before="156" w:afterLines="50" w:after="156"/>
        <w:textAlignment w:val="baseline"/>
        <w:rPr>
          <w:rFonts w:ascii="Arial" w:hAnsi="Arial"/>
          <w:snapToGrid w:val="0"/>
          <w:sz w:val="24"/>
        </w:rPr>
      </w:pPr>
      <w:r>
        <w:rPr>
          <w:rFonts w:ascii="Arial" w:hAnsi="Arial" w:hint="eastAsia"/>
          <w:snapToGrid w:val="0"/>
          <w:sz w:val="24"/>
        </w:rPr>
        <w:t xml:space="preserve">             </w:t>
      </w:r>
      <w:r>
        <w:rPr>
          <w:rFonts w:ascii="Arial" w:hAnsi="Arial" w:hint="eastAsia"/>
          <w:snapToGrid w:val="0"/>
          <w:sz w:val="24"/>
        </w:rPr>
        <w:t>时间</w:t>
      </w:r>
    </w:p>
    <w:p w:rsidR="00B12719" w:rsidRDefault="00B12719" w:rsidP="00481AE3">
      <w:pPr>
        <w:rPr>
          <w:snapToGrid w:val="0"/>
        </w:rPr>
      </w:pPr>
    </w:p>
    <w:p w:rsidR="00AB2572" w:rsidRDefault="00AB2572" w:rsidP="00481AE3">
      <w:pPr>
        <w:rPr>
          <w:snapToGrid w:val="0"/>
        </w:rPr>
      </w:pPr>
    </w:p>
    <w:p w:rsidR="00AB2572" w:rsidRDefault="00AB2572" w:rsidP="00481AE3">
      <w:pPr>
        <w:rPr>
          <w:snapToGrid w:val="0"/>
        </w:rPr>
      </w:pPr>
    </w:p>
    <w:p w:rsidR="00AB2572" w:rsidRDefault="00AB2572" w:rsidP="00481AE3">
      <w:pPr>
        <w:rPr>
          <w:snapToGrid w:val="0"/>
        </w:rPr>
      </w:pPr>
    </w:p>
    <w:p w:rsidR="00AB2572" w:rsidRDefault="00AB2572" w:rsidP="00481AE3">
      <w:pPr>
        <w:rPr>
          <w:snapToGrid w:val="0"/>
        </w:rPr>
      </w:pPr>
    </w:p>
    <w:p w:rsidR="00AB2572" w:rsidRDefault="00AB2572" w:rsidP="00481AE3">
      <w:pPr>
        <w:rPr>
          <w:snapToGrid w:val="0"/>
        </w:rPr>
      </w:pPr>
    </w:p>
    <w:p w:rsidR="00AB2572" w:rsidRDefault="00AB2572" w:rsidP="00481AE3">
      <w:pPr>
        <w:rPr>
          <w:snapToGrid w:val="0"/>
        </w:rPr>
      </w:pPr>
    </w:p>
    <w:p w:rsidR="00AB2572" w:rsidRDefault="00AB2572" w:rsidP="00481AE3">
      <w:pPr>
        <w:rPr>
          <w:snapToGrid w:val="0"/>
        </w:rPr>
      </w:pPr>
    </w:p>
    <w:p w:rsidR="00AB2572" w:rsidRDefault="00AB2572" w:rsidP="00481AE3">
      <w:pPr>
        <w:rPr>
          <w:snapToGrid w:val="0"/>
        </w:rPr>
      </w:pPr>
    </w:p>
    <w:p w:rsidR="00AB2572" w:rsidRDefault="00AB2572" w:rsidP="00481AE3">
      <w:pPr>
        <w:rPr>
          <w:snapToGrid w:val="0"/>
        </w:rPr>
      </w:pPr>
    </w:p>
    <w:p w:rsidR="00AB2572" w:rsidRDefault="00AB2572" w:rsidP="00481AE3">
      <w:pPr>
        <w:rPr>
          <w:snapToGrid w:val="0"/>
        </w:rPr>
      </w:pPr>
    </w:p>
    <w:p w:rsidR="00AB2572" w:rsidRDefault="00AB2572" w:rsidP="00481AE3">
      <w:pPr>
        <w:rPr>
          <w:snapToGrid w:val="0"/>
        </w:rPr>
      </w:pPr>
    </w:p>
    <w:p w:rsidR="00AB2572" w:rsidRDefault="00AB2572" w:rsidP="00481AE3">
      <w:pPr>
        <w:rPr>
          <w:snapToGrid w:val="0"/>
        </w:rPr>
      </w:pPr>
    </w:p>
    <w:p w:rsidR="00912886" w:rsidRDefault="00912886" w:rsidP="00481AE3">
      <w:pPr>
        <w:rPr>
          <w:snapToGrid w:val="0"/>
        </w:rPr>
      </w:pPr>
    </w:p>
    <w:p w:rsidR="00912886" w:rsidRDefault="00912886" w:rsidP="00481AE3">
      <w:pPr>
        <w:rPr>
          <w:snapToGrid w:val="0"/>
        </w:rPr>
      </w:pPr>
    </w:p>
    <w:p w:rsidR="00AB2572" w:rsidRDefault="00AB2572" w:rsidP="00481AE3">
      <w:pPr>
        <w:rPr>
          <w:lang w:val="zh-CN"/>
        </w:rPr>
      </w:pPr>
    </w:p>
    <w:p w:rsidR="00AB2572" w:rsidRDefault="00AB2572" w:rsidP="00481AE3">
      <w:pPr>
        <w:rPr>
          <w:lang w:val="zh-CN"/>
        </w:rPr>
      </w:pPr>
    </w:p>
    <w:p w:rsidR="00AB2572" w:rsidRDefault="00AB2572" w:rsidP="00481AE3">
      <w:pPr>
        <w:rPr>
          <w:lang w:val="zh-CN"/>
        </w:rPr>
      </w:pPr>
    </w:p>
    <w:p w:rsidR="00B81184" w:rsidRDefault="00B81184" w:rsidP="00481AE3">
      <w:pPr>
        <w:rPr>
          <w:lang w:val="zh-CN"/>
        </w:rPr>
      </w:pPr>
    </w:p>
    <w:p w:rsidR="00481AE3" w:rsidRDefault="00481AE3" w:rsidP="00481AE3">
      <w:pPr>
        <w:rPr>
          <w:lang w:val="zh-CN"/>
        </w:rPr>
      </w:pPr>
    </w:p>
    <w:p w:rsidR="00481AE3" w:rsidRDefault="00481AE3" w:rsidP="00481AE3">
      <w:pPr>
        <w:rPr>
          <w:lang w:val="zh-CN"/>
        </w:rPr>
      </w:pPr>
    </w:p>
    <w:p w:rsidR="00AB2572" w:rsidRDefault="00AB2572" w:rsidP="00C05CFF">
      <w:pPr>
        <w:jc w:val="center"/>
      </w:pPr>
      <w:r>
        <w:rPr>
          <w:lang w:val="zh-CN"/>
        </w:rPr>
        <w:lastRenderedPageBreak/>
        <w:t>目录</w:t>
      </w:r>
    </w:p>
    <w:p w:rsidR="00E20103" w:rsidRDefault="0049254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fldChar w:fldCharType="begin"/>
      </w:r>
      <w:r w:rsidR="00AB2572">
        <w:instrText xml:space="preserve"> TOC \o "1-3" \h \z \u </w:instrText>
      </w:r>
      <w:r>
        <w:fldChar w:fldCharType="separate"/>
      </w:r>
      <w:hyperlink w:anchor="_Toc14285862" w:history="1">
        <w:r w:rsidR="00E20103" w:rsidRPr="00D150FC">
          <w:rPr>
            <w:rStyle w:val="a7"/>
            <w:noProof/>
          </w:rPr>
          <w:t>1.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接口规范说明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_Toc14285862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4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23"/>
        <w:tabs>
          <w:tab w:val="right" w:leader="dot" w:pos="8296"/>
        </w:tabs>
        <w:ind w:left="6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63" w:history="1">
        <w:r w:rsidR="00E20103" w:rsidRPr="00D150FC">
          <w:rPr>
            <w:rStyle w:val="a7"/>
            <w:rFonts w:ascii="Arial" w:hAnsi="Arial"/>
            <w:noProof/>
          </w:rPr>
          <w:t>1.1.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请求接口说明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_Toc14285863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4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23"/>
        <w:tabs>
          <w:tab w:val="right" w:leader="dot" w:pos="8296"/>
        </w:tabs>
        <w:ind w:left="6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64" w:history="1">
        <w:r w:rsidR="00E20103" w:rsidRPr="00D150FC">
          <w:rPr>
            <w:rStyle w:val="a7"/>
            <w:rFonts w:ascii="Arial" w:hAnsi="Arial"/>
            <w:noProof/>
          </w:rPr>
          <w:t>1.2.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接口返回结果结构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_Toc14285864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4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14285865" w:history="1">
        <w:r w:rsidR="00E20103" w:rsidRPr="00D150FC">
          <w:rPr>
            <w:rStyle w:val="a7"/>
            <w:noProof/>
          </w:rPr>
          <w:t>2.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基础接口定义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_Toc14285865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5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23"/>
        <w:tabs>
          <w:tab w:val="right" w:leader="dot" w:pos="8296"/>
        </w:tabs>
        <w:ind w:left="6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66" w:history="1">
        <w:r w:rsidR="00E20103" w:rsidRPr="00D150FC">
          <w:rPr>
            <w:rStyle w:val="a7"/>
            <w:rFonts w:ascii="Arial" w:hAnsi="Arial"/>
            <w:noProof/>
          </w:rPr>
          <w:t>2.1.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对接流程图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_Toc14285866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5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23"/>
        <w:tabs>
          <w:tab w:val="right" w:leader="dot" w:pos="8296"/>
        </w:tabs>
        <w:ind w:left="6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67" w:history="1">
        <w:r w:rsidR="00E20103" w:rsidRPr="00D150FC">
          <w:rPr>
            <w:rStyle w:val="a7"/>
            <w:rFonts w:ascii="Arial" w:hAnsi="Arial"/>
            <w:noProof/>
          </w:rPr>
          <w:t>2.2.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客户端请求索引接口</w:t>
        </w:r>
        <w:r w:rsidR="00E20103" w:rsidRPr="00D150FC">
          <w:rPr>
            <w:rStyle w:val="a7"/>
            <w:noProof/>
          </w:rPr>
          <w:t>(api)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_Toc14285867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6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35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68" w:history="1">
        <w:r w:rsidR="00E20103" w:rsidRPr="00D150FC">
          <w:rPr>
            <w:rStyle w:val="a7"/>
            <w:noProof/>
          </w:rPr>
          <w:t>2.2.1.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接口说明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_Toc14285868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6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35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69" w:history="1">
        <w:r w:rsidR="00E20103" w:rsidRPr="00D150FC">
          <w:rPr>
            <w:rStyle w:val="a7"/>
            <w:noProof/>
          </w:rPr>
          <w:t>2.2.2.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参数定义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_Toc14285869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6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35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70" w:history="1">
        <w:r w:rsidR="00E20103" w:rsidRPr="00D150FC">
          <w:rPr>
            <w:rStyle w:val="a7"/>
            <w:noProof/>
          </w:rPr>
          <w:t>2.2.3.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输入示例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_Toc14285870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7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35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71" w:history="1">
        <w:r w:rsidR="00E20103" w:rsidRPr="00D150FC">
          <w:rPr>
            <w:rStyle w:val="a7"/>
            <w:noProof/>
          </w:rPr>
          <w:t>2.2.4.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接口响应参数</w:t>
        </w:r>
        <w:r w:rsidR="00E20103" w:rsidRPr="00D150FC">
          <w:rPr>
            <w:rStyle w:val="a7"/>
            <w:noProof/>
          </w:rPr>
          <w:t>(json</w:t>
        </w:r>
        <w:r w:rsidR="00E20103" w:rsidRPr="00D150FC">
          <w:rPr>
            <w:rStyle w:val="a7"/>
            <w:rFonts w:hint="eastAsia"/>
            <w:noProof/>
          </w:rPr>
          <w:t>字符串</w:t>
        </w:r>
        <w:r w:rsidR="00E20103" w:rsidRPr="00D150FC">
          <w:rPr>
            <w:rStyle w:val="a7"/>
            <w:noProof/>
          </w:rPr>
          <w:t>)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_Toc14285871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7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35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72" w:history="1">
        <w:r w:rsidR="00E20103" w:rsidRPr="00D150FC">
          <w:rPr>
            <w:rStyle w:val="a7"/>
            <w:noProof/>
          </w:rPr>
          <w:t>2.2.5.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输出示例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_Toc14285872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8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35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73" w:history="1">
        <w:r w:rsidR="00E20103" w:rsidRPr="00D150FC">
          <w:rPr>
            <w:rStyle w:val="a7"/>
            <w:noProof/>
          </w:rPr>
          <w:t>2.2.6.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请求实例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_Toc14285873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10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35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74" w:history="1">
        <w:r w:rsidR="00E20103" w:rsidRPr="00D150FC">
          <w:rPr>
            <w:rStyle w:val="a7"/>
            <w:noProof/>
          </w:rPr>
          <w:t>2.2.7.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服务端请求</w:t>
        </w:r>
        <w:r w:rsidR="00E20103" w:rsidRPr="00D150FC">
          <w:rPr>
            <w:rStyle w:val="a7"/>
            <w:noProof/>
          </w:rPr>
          <w:t>teddy</w:t>
        </w:r>
        <w:r w:rsidR="00E20103" w:rsidRPr="00D150FC">
          <w:rPr>
            <w:rStyle w:val="a7"/>
            <w:rFonts w:hint="eastAsia"/>
            <w:noProof/>
          </w:rPr>
          <w:t>索引接口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_Toc14285874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10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23"/>
        <w:tabs>
          <w:tab w:val="right" w:leader="dot" w:pos="8296"/>
        </w:tabs>
        <w:ind w:left="6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75" w:history="1">
        <w:r w:rsidR="00E20103" w:rsidRPr="00D150FC">
          <w:rPr>
            <w:rStyle w:val="a7"/>
            <w:rFonts w:ascii="Arial" w:hAnsi="Arial"/>
            <w:noProof/>
          </w:rPr>
          <w:t>2.3.</w:t>
        </w:r>
        <w:r w:rsidR="00E20103" w:rsidRPr="00D150FC">
          <w:rPr>
            <w:rStyle w:val="a7"/>
            <w:noProof/>
          </w:rPr>
          <w:t xml:space="preserve"> teddy</w:t>
        </w:r>
        <w:r w:rsidR="00E20103" w:rsidRPr="00D150FC">
          <w:rPr>
            <w:rStyle w:val="a7"/>
            <w:rFonts w:hint="eastAsia"/>
            <w:noProof/>
          </w:rPr>
          <w:t>推送文件接口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_Toc14285875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14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35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76" w:history="1">
        <w:r w:rsidR="00E20103" w:rsidRPr="00D150FC">
          <w:rPr>
            <w:rStyle w:val="a7"/>
            <w:noProof/>
          </w:rPr>
          <w:t>2.3.1.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接口说明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_Toc14285876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14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35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77" w:history="1">
        <w:r w:rsidR="00E20103" w:rsidRPr="00D150FC">
          <w:rPr>
            <w:rStyle w:val="a7"/>
            <w:noProof/>
          </w:rPr>
          <w:t>2.3.2.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输入业务参数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_Toc14285877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14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35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78" w:history="1">
        <w:r w:rsidR="00E20103" w:rsidRPr="00D150FC">
          <w:rPr>
            <w:rStyle w:val="a7"/>
            <w:noProof/>
          </w:rPr>
          <w:t>2.3.3.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输入示例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_Toc14285878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14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35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79" w:history="1">
        <w:r w:rsidR="00E20103" w:rsidRPr="00D150FC">
          <w:rPr>
            <w:rStyle w:val="a7"/>
            <w:noProof/>
          </w:rPr>
          <w:t>2.3.4.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接口响应参数</w:t>
        </w:r>
        <w:r w:rsidR="00E20103" w:rsidRPr="00D150FC">
          <w:rPr>
            <w:rStyle w:val="a7"/>
            <w:noProof/>
          </w:rPr>
          <w:t>(json</w:t>
        </w:r>
        <w:r w:rsidR="00E20103" w:rsidRPr="00D150FC">
          <w:rPr>
            <w:rStyle w:val="a7"/>
            <w:rFonts w:hint="eastAsia"/>
            <w:noProof/>
          </w:rPr>
          <w:t>字符串</w:t>
        </w:r>
        <w:r w:rsidR="00E20103" w:rsidRPr="00D150FC">
          <w:rPr>
            <w:rStyle w:val="a7"/>
            <w:noProof/>
          </w:rPr>
          <w:t>)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_Toc14285879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14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35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80" w:history="1">
        <w:r w:rsidR="00E20103" w:rsidRPr="00D150FC">
          <w:rPr>
            <w:rStyle w:val="a7"/>
            <w:noProof/>
          </w:rPr>
          <w:t>2.3.5.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输出示例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_Toc14285880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15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35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81" w:history="1">
        <w:r w:rsidR="00E20103" w:rsidRPr="00D150FC">
          <w:rPr>
            <w:rStyle w:val="a7"/>
            <w:noProof/>
          </w:rPr>
          <w:t>2.3.6.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注意事项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_Toc14285881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15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23"/>
        <w:tabs>
          <w:tab w:val="right" w:leader="dot" w:pos="8296"/>
        </w:tabs>
        <w:ind w:left="6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82" w:history="1">
        <w:r w:rsidR="00E20103" w:rsidRPr="00D150FC">
          <w:rPr>
            <w:rStyle w:val="a7"/>
            <w:rFonts w:ascii="Arial" w:hAnsi="Arial"/>
            <w:noProof/>
          </w:rPr>
          <w:t>2.4.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获取审核文件接口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_Toc14285882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15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35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83" w:history="1">
        <w:r w:rsidR="00E20103" w:rsidRPr="00D150FC">
          <w:rPr>
            <w:rStyle w:val="a7"/>
            <w:noProof/>
          </w:rPr>
          <w:t>2.4.1.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接口说明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_Toc14285883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15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35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84" w:history="1">
        <w:r w:rsidR="00E20103" w:rsidRPr="00D150FC">
          <w:rPr>
            <w:rStyle w:val="a7"/>
            <w:noProof/>
          </w:rPr>
          <w:t>2.4.2.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注意事项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_Toc14285884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15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23"/>
        <w:tabs>
          <w:tab w:val="right" w:leader="dot" w:pos="8296"/>
        </w:tabs>
        <w:ind w:left="6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85" w:history="1">
        <w:r w:rsidR="00E20103" w:rsidRPr="00D150FC">
          <w:rPr>
            <w:rStyle w:val="a7"/>
            <w:rFonts w:ascii="Arial" w:hAnsi="Arial"/>
            <w:noProof/>
          </w:rPr>
          <w:t>2.5.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客户端审核接口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_Toc14285885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15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35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86" w:history="1">
        <w:r w:rsidR="00E20103" w:rsidRPr="00D150FC">
          <w:rPr>
            <w:rStyle w:val="a7"/>
            <w:noProof/>
          </w:rPr>
          <w:t>2.5.1.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接口说明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_Toc14285886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15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35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87" w:history="1">
        <w:r w:rsidR="00E20103" w:rsidRPr="00D150FC">
          <w:rPr>
            <w:rStyle w:val="a7"/>
            <w:noProof/>
          </w:rPr>
          <w:t>2.5.2.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输入业务参数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_Toc14285887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16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35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88" w:history="1">
        <w:r w:rsidR="00E20103" w:rsidRPr="00D150FC">
          <w:rPr>
            <w:rStyle w:val="a7"/>
            <w:noProof/>
          </w:rPr>
          <w:t>2.5.3.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接口响应参数</w:t>
        </w:r>
        <w:r w:rsidR="00E20103" w:rsidRPr="00D150FC">
          <w:rPr>
            <w:rStyle w:val="a7"/>
            <w:noProof/>
          </w:rPr>
          <w:t>(json</w:t>
        </w:r>
        <w:r w:rsidR="00E20103" w:rsidRPr="00D150FC">
          <w:rPr>
            <w:rStyle w:val="a7"/>
            <w:rFonts w:hint="eastAsia"/>
            <w:noProof/>
          </w:rPr>
          <w:t>字符串</w:t>
        </w:r>
        <w:r w:rsidR="00E20103" w:rsidRPr="00D150FC">
          <w:rPr>
            <w:rStyle w:val="a7"/>
            <w:noProof/>
          </w:rPr>
          <w:t>)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_Toc14285888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16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35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89" w:history="1">
        <w:r w:rsidR="00E20103" w:rsidRPr="00D150FC">
          <w:rPr>
            <w:rStyle w:val="a7"/>
            <w:noProof/>
          </w:rPr>
          <w:t>2.5.4.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输出示例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_Toc14285889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16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35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90" w:history="1">
        <w:r w:rsidR="00E20103" w:rsidRPr="00D150FC">
          <w:rPr>
            <w:rStyle w:val="a7"/>
            <w:noProof/>
          </w:rPr>
          <w:t>2.5.5.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注意事项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_Toc14285890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16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23"/>
        <w:tabs>
          <w:tab w:val="right" w:leader="dot" w:pos="8296"/>
        </w:tabs>
        <w:ind w:left="6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91" w:history="1">
        <w:r w:rsidR="00E20103" w:rsidRPr="00D150FC">
          <w:rPr>
            <w:rStyle w:val="a7"/>
            <w:rFonts w:ascii="Arial" w:hAnsi="Arial"/>
            <w:noProof/>
          </w:rPr>
          <w:t>2.6.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服务端审核接口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_Toc14285891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16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35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92" w:history="1">
        <w:r w:rsidR="00E20103" w:rsidRPr="00D150FC">
          <w:rPr>
            <w:rStyle w:val="a7"/>
            <w:noProof/>
          </w:rPr>
          <w:t xml:space="preserve">2.6.1 </w:t>
        </w:r>
        <w:r w:rsidR="00E20103" w:rsidRPr="00D150FC">
          <w:rPr>
            <w:rStyle w:val="a7"/>
            <w:rFonts w:hint="eastAsia"/>
            <w:noProof/>
          </w:rPr>
          <w:t>接口说明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_Toc14285892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16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35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93" w:history="1">
        <w:r w:rsidR="00E20103" w:rsidRPr="00D150FC">
          <w:rPr>
            <w:rStyle w:val="a7"/>
            <w:noProof/>
          </w:rPr>
          <w:t xml:space="preserve">2.6.2 </w:t>
        </w:r>
        <w:r w:rsidR="00E20103" w:rsidRPr="00D150FC">
          <w:rPr>
            <w:rStyle w:val="a7"/>
            <w:rFonts w:hint="eastAsia"/>
            <w:noProof/>
          </w:rPr>
          <w:t>输入业务参数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_Toc14285893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16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35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94" w:history="1">
        <w:r w:rsidR="00E20103" w:rsidRPr="00D150FC">
          <w:rPr>
            <w:rStyle w:val="a7"/>
            <w:noProof/>
          </w:rPr>
          <w:t xml:space="preserve">2.6.3 </w:t>
        </w:r>
        <w:r w:rsidR="00E20103" w:rsidRPr="00D150FC">
          <w:rPr>
            <w:rStyle w:val="a7"/>
            <w:rFonts w:hint="eastAsia"/>
            <w:noProof/>
          </w:rPr>
          <w:t>接口响应参数</w:t>
        </w:r>
        <w:r w:rsidR="00E20103" w:rsidRPr="00D150FC">
          <w:rPr>
            <w:rStyle w:val="a7"/>
            <w:noProof/>
          </w:rPr>
          <w:t>(json</w:t>
        </w:r>
        <w:r w:rsidR="00E20103" w:rsidRPr="00D150FC">
          <w:rPr>
            <w:rStyle w:val="a7"/>
            <w:rFonts w:hint="eastAsia"/>
            <w:noProof/>
          </w:rPr>
          <w:t>字符串</w:t>
        </w:r>
        <w:r w:rsidR="00E20103" w:rsidRPr="00D150FC">
          <w:rPr>
            <w:rStyle w:val="a7"/>
            <w:noProof/>
          </w:rPr>
          <w:t>)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_Toc14285894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16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35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95" w:history="1">
        <w:r w:rsidR="00E20103" w:rsidRPr="00D150FC">
          <w:rPr>
            <w:rStyle w:val="a7"/>
            <w:noProof/>
          </w:rPr>
          <w:t xml:space="preserve">2.6.4 </w:t>
        </w:r>
        <w:r w:rsidR="00E20103" w:rsidRPr="00D150FC">
          <w:rPr>
            <w:rStyle w:val="a7"/>
            <w:rFonts w:hint="eastAsia"/>
            <w:noProof/>
          </w:rPr>
          <w:t>输出示例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_Toc14285895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17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35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96" w:history="1">
        <w:r w:rsidR="00E20103" w:rsidRPr="00D150FC">
          <w:rPr>
            <w:rStyle w:val="a7"/>
            <w:noProof/>
          </w:rPr>
          <w:t xml:space="preserve">2.6.5 </w:t>
        </w:r>
        <w:r w:rsidR="00E20103" w:rsidRPr="00D150FC">
          <w:rPr>
            <w:rStyle w:val="a7"/>
            <w:rFonts w:hint="eastAsia"/>
            <w:noProof/>
          </w:rPr>
          <w:t>注意事项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_Toc14285896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17</w:t>
        </w:r>
        <w:r w:rsidR="00E20103">
          <w:rPr>
            <w:noProof/>
            <w:webHidden/>
          </w:rPr>
          <w:fldChar w:fldCharType="end"/>
        </w:r>
      </w:hyperlink>
    </w:p>
    <w:p w:rsidR="00E20103" w:rsidRDefault="00750089">
      <w:pPr>
        <w:pStyle w:val="23"/>
        <w:tabs>
          <w:tab w:val="right" w:leader="dot" w:pos="8296"/>
        </w:tabs>
        <w:ind w:left="6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4285897" w:history="1">
        <w:r w:rsidR="00E20103" w:rsidRPr="00D150FC">
          <w:rPr>
            <w:rStyle w:val="a7"/>
            <w:rFonts w:ascii="Arial" w:hAnsi="Arial"/>
            <w:noProof/>
          </w:rPr>
          <w:t>2.7.</w:t>
        </w:r>
        <w:r w:rsidR="00E20103" w:rsidRPr="00D150FC">
          <w:rPr>
            <w:rStyle w:val="a7"/>
            <w:rFonts w:hint="eastAsia"/>
            <w:noProof/>
          </w:rPr>
          <w:t xml:space="preserve"> </w:t>
        </w:r>
        <w:r w:rsidR="00E20103" w:rsidRPr="00D150FC">
          <w:rPr>
            <w:rStyle w:val="a7"/>
            <w:rFonts w:hint="eastAsia"/>
            <w:noProof/>
          </w:rPr>
          <w:t>附录</w:t>
        </w:r>
        <w:r w:rsidR="00E20103">
          <w:rPr>
            <w:noProof/>
            <w:webHidden/>
          </w:rPr>
          <w:tab/>
        </w:r>
        <w:r w:rsidR="00E20103">
          <w:rPr>
            <w:noProof/>
            <w:webHidden/>
          </w:rPr>
          <w:fldChar w:fldCharType="begin"/>
        </w:r>
        <w:r w:rsidR="00E20103">
          <w:rPr>
            <w:noProof/>
            <w:webHidden/>
          </w:rPr>
          <w:instrText xml:space="preserve"> PAGEREF _Toc14285897 \h </w:instrText>
        </w:r>
        <w:r w:rsidR="00E20103">
          <w:rPr>
            <w:noProof/>
            <w:webHidden/>
          </w:rPr>
        </w:r>
        <w:r w:rsidR="00E20103">
          <w:rPr>
            <w:noProof/>
            <w:webHidden/>
          </w:rPr>
          <w:fldChar w:fldCharType="separate"/>
        </w:r>
        <w:r w:rsidR="00E20103">
          <w:rPr>
            <w:noProof/>
            <w:webHidden/>
          </w:rPr>
          <w:t>17</w:t>
        </w:r>
        <w:r w:rsidR="00E20103">
          <w:rPr>
            <w:noProof/>
            <w:webHidden/>
          </w:rPr>
          <w:fldChar w:fldCharType="end"/>
        </w:r>
      </w:hyperlink>
    </w:p>
    <w:p w:rsidR="00B12719" w:rsidRDefault="00492540" w:rsidP="009A7C76">
      <w:pPr>
        <w:rPr>
          <w:snapToGrid w:val="0"/>
        </w:rPr>
      </w:pPr>
      <w:r>
        <w:fldChar w:fldCharType="end"/>
      </w:r>
    </w:p>
    <w:p w:rsidR="00B12719" w:rsidRPr="00C52655" w:rsidRDefault="00B12719" w:rsidP="0028336D">
      <w:pPr>
        <w:spacing w:beforeLines="100" w:before="312" w:afterLines="100" w:after="312"/>
        <w:jc w:val="center"/>
        <w:rPr>
          <w:b/>
          <w:snapToGrid w:val="0"/>
          <w:sz w:val="36"/>
          <w:szCs w:val="36"/>
        </w:rPr>
      </w:pPr>
      <w:r w:rsidRPr="00C52655">
        <w:rPr>
          <w:rFonts w:hint="eastAsia"/>
          <w:b/>
          <w:snapToGrid w:val="0"/>
          <w:sz w:val="36"/>
          <w:szCs w:val="36"/>
        </w:rPr>
        <w:lastRenderedPageBreak/>
        <w:t>修订记录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2877"/>
        <w:gridCol w:w="1705"/>
        <w:gridCol w:w="1705"/>
      </w:tblGrid>
      <w:tr w:rsidR="00B12719">
        <w:trPr>
          <w:trHeight w:val="386"/>
        </w:trPr>
        <w:tc>
          <w:tcPr>
            <w:tcW w:w="959" w:type="dxa"/>
            <w:shd w:val="clear" w:color="auto" w:fill="D9D9D9"/>
          </w:tcPr>
          <w:p w:rsidR="00B12719" w:rsidRDefault="00B12719" w:rsidP="00EA5F7B">
            <w:pPr>
              <w:spacing w:beforeLines="50" w:before="156" w:afterLines="50" w:after="156"/>
              <w:textAlignment w:val="baseline"/>
              <w:rPr>
                <w:rFonts w:ascii="Arial" w:hAnsi="Arial"/>
                <w:b/>
                <w:snapToGrid w:val="0"/>
                <w:sz w:val="24"/>
              </w:rPr>
            </w:pPr>
            <w:r>
              <w:rPr>
                <w:rFonts w:ascii="Arial" w:hAnsi="Arial" w:hint="eastAsia"/>
                <w:b/>
                <w:snapToGrid w:val="0"/>
                <w:sz w:val="24"/>
              </w:rPr>
              <w:t>序号</w:t>
            </w:r>
          </w:p>
        </w:tc>
        <w:tc>
          <w:tcPr>
            <w:tcW w:w="1276" w:type="dxa"/>
            <w:shd w:val="clear" w:color="auto" w:fill="D9D9D9"/>
          </w:tcPr>
          <w:p w:rsidR="00B12719" w:rsidRDefault="00B12719" w:rsidP="00EA5F7B">
            <w:pPr>
              <w:spacing w:beforeLines="50" w:before="156" w:afterLines="50" w:after="156"/>
              <w:textAlignment w:val="baseline"/>
              <w:rPr>
                <w:rFonts w:ascii="Arial" w:hAnsi="Arial"/>
                <w:b/>
                <w:snapToGrid w:val="0"/>
                <w:sz w:val="24"/>
              </w:rPr>
            </w:pPr>
            <w:r>
              <w:rPr>
                <w:rFonts w:ascii="Arial" w:hAnsi="Arial" w:hint="eastAsia"/>
                <w:b/>
                <w:snapToGrid w:val="0"/>
                <w:sz w:val="24"/>
              </w:rPr>
              <w:t>动作</w:t>
            </w:r>
          </w:p>
        </w:tc>
        <w:tc>
          <w:tcPr>
            <w:tcW w:w="2877" w:type="dxa"/>
            <w:shd w:val="clear" w:color="auto" w:fill="D9D9D9"/>
          </w:tcPr>
          <w:p w:rsidR="00B12719" w:rsidRDefault="00B12719" w:rsidP="00EA5F7B">
            <w:pPr>
              <w:spacing w:beforeLines="50" w:before="156" w:afterLines="50" w:after="156"/>
              <w:textAlignment w:val="baseline"/>
              <w:rPr>
                <w:rFonts w:ascii="Arial" w:hAnsi="Arial"/>
                <w:b/>
                <w:snapToGrid w:val="0"/>
                <w:sz w:val="24"/>
              </w:rPr>
            </w:pPr>
            <w:r>
              <w:rPr>
                <w:rFonts w:ascii="Arial" w:hAnsi="Arial" w:hint="eastAsia"/>
                <w:b/>
                <w:snapToGrid w:val="0"/>
                <w:sz w:val="24"/>
              </w:rPr>
              <w:t>修订内容</w:t>
            </w:r>
            <w:r>
              <w:rPr>
                <w:rFonts w:ascii="Arial" w:hAnsi="Arial" w:hint="eastAsia"/>
                <w:b/>
                <w:snapToGrid w:val="0"/>
                <w:sz w:val="24"/>
              </w:rPr>
              <w:t xml:space="preserve"> </w:t>
            </w:r>
          </w:p>
        </w:tc>
        <w:tc>
          <w:tcPr>
            <w:tcW w:w="1705" w:type="dxa"/>
            <w:shd w:val="clear" w:color="auto" w:fill="D9D9D9"/>
          </w:tcPr>
          <w:p w:rsidR="00B12719" w:rsidRDefault="00B12719" w:rsidP="00EA5F7B">
            <w:pPr>
              <w:spacing w:beforeLines="50" w:before="156" w:afterLines="50" w:after="156"/>
              <w:textAlignment w:val="baseline"/>
              <w:rPr>
                <w:rFonts w:ascii="Arial" w:hAnsi="Arial"/>
                <w:b/>
                <w:snapToGrid w:val="0"/>
                <w:sz w:val="24"/>
              </w:rPr>
            </w:pPr>
            <w:r>
              <w:rPr>
                <w:rFonts w:ascii="Arial" w:hAnsi="Arial" w:hint="eastAsia"/>
                <w:b/>
                <w:snapToGrid w:val="0"/>
                <w:sz w:val="24"/>
              </w:rPr>
              <w:t>修订者</w:t>
            </w:r>
          </w:p>
        </w:tc>
        <w:tc>
          <w:tcPr>
            <w:tcW w:w="1705" w:type="dxa"/>
            <w:shd w:val="clear" w:color="auto" w:fill="D9D9D9"/>
          </w:tcPr>
          <w:p w:rsidR="00B12719" w:rsidRDefault="00B12719" w:rsidP="00EA5F7B">
            <w:pPr>
              <w:spacing w:beforeLines="50" w:before="156" w:afterLines="50" w:after="156"/>
              <w:textAlignment w:val="baseline"/>
              <w:rPr>
                <w:rFonts w:ascii="Arial" w:hAnsi="Arial"/>
                <w:b/>
                <w:snapToGrid w:val="0"/>
                <w:sz w:val="24"/>
              </w:rPr>
            </w:pPr>
            <w:r>
              <w:rPr>
                <w:rFonts w:ascii="Arial" w:hAnsi="Arial" w:hint="eastAsia"/>
                <w:b/>
                <w:snapToGrid w:val="0"/>
                <w:sz w:val="24"/>
              </w:rPr>
              <w:t>修订时间</w:t>
            </w:r>
          </w:p>
        </w:tc>
      </w:tr>
      <w:tr w:rsidR="00B12719">
        <w:tc>
          <w:tcPr>
            <w:tcW w:w="959" w:type="dxa"/>
          </w:tcPr>
          <w:p w:rsidR="00B12719" w:rsidRDefault="00A672E3" w:rsidP="00E848EC">
            <w:pPr>
              <w:pStyle w:val="afff7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1</w:t>
            </w:r>
          </w:p>
        </w:tc>
        <w:tc>
          <w:tcPr>
            <w:tcW w:w="1276" w:type="dxa"/>
          </w:tcPr>
          <w:p w:rsidR="00B12719" w:rsidRDefault="00A672E3" w:rsidP="00E848EC">
            <w:pPr>
              <w:pStyle w:val="afff7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初稿</w:t>
            </w:r>
          </w:p>
        </w:tc>
        <w:tc>
          <w:tcPr>
            <w:tcW w:w="2877" w:type="dxa"/>
          </w:tcPr>
          <w:p w:rsidR="00B12719" w:rsidRDefault="00B12719" w:rsidP="00E848EC">
            <w:pPr>
              <w:pStyle w:val="afff7"/>
              <w:rPr>
                <w:snapToGrid w:val="0"/>
              </w:rPr>
            </w:pPr>
          </w:p>
        </w:tc>
        <w:tc>
          <w:tcPr>
            <w:tcW w:w="1705" w:type="dxa"/>
          </w:tcPr>
          <w:p w:rsidR="00B12719" w:rsidRDefault="00A7356A" w:rsidP="00E848EC">
            <w:pPr>
              <w:pStyle w:val="afff7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陆国栋</w:t>
            </w:r>
          </w:p>
        </w:tc>
        <w:tc>
          <w:tcPr>
            <w:tcW w:w="1705" w:type="dxa"/>
          </w:tcPr>
          <w:p w:rsidR="00B12719" w:rsidRDefault="00F3057F" w:rsidP="00C72D70">
            <w:pPr>
              <w:pStyle w:val="afff7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20</w:t>
            </w:r>
            <w:r w:rsidR="00912886">
              <w:rPr>
                <w:rFonts w:hint="eastAsia"/>
                <w:snapToGrid w:val="0"/>
              </w:rPr>
              <w:t>1</w:t>
            </w:r>
            <w:r w:rsidR="00A7356A">
              <w:rPr>
                <w:snapToGrid w:val="0"/>
              </w:rPr>
              <w:t>9071</w:t>
            </w:r>
            <w:r w:rsidR="00C72D70">
              <w:rPr>
                <w:snapToGrid w:val="0"/>
              </w:rPr>
              <w:t>8</w:t>
            </w:r>
          </w:p>
        </w:tc>
      </w:tr>
      <w:tr w:rsidR="002764D4">
        <w:tc>
          <w:tcPr>
            <w:tcW w:w="959" w:type="dxa"/>
          </w:tcPr>
          <w:p w:rsidR="002764D4" w:rsidRDefault="0069137C" w:rsidP="00E848EC">
            <w:pPr>
              <w:pStyle w:val="afff7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2</w:t>
            </w:r>
          </w:p>
        </w:tc>
        <w:tc>
          <w:tcPr>
            <w:tcW w:w="1276" w:type="dxa"/>
          </w:tcPr>
          <w:p w:rsidR="002764D4" w:rsidRDefault="0069137C" w:rsidP="00E848EC">
            <w:pPr>
              <w:pStyle w:val="afff7"/>
              <w:rPr>
                <w:snapToGrid w:val="0"/>
              </w:rPr>
            </w:pPr>
            <w:r>
              <w:rPr>
                <w:snapToGrid w:val="0"/>
              </w:rPr>
              <w:t>定稿</w:t>
            </w:r>
          </w:p>
        </w:tc>
        <w:tc>
          <w:tcPr>
            <w:tcW w:w="2877" w:type="dxa"/>
          </w:tcPr>
          <w:p w:rsidR="006D7CBC" w:rsidRPr="006D7CBC" w:rsidRDefault="006D7CBC" w:rsidP="00E848EC">
            <w:pPr>
              <w:pStyle w:val="afff7"/>
              <w:rPr>
                <w:snapToGrid w:val="0"/>
              </w:rPr>
            </w:pPr>
          </w:p>
        </w:tc>
        <w:tc>
          <w:tcPr>
            <w:tcW w:w="1705" w:type="dxa"/>
          </w:tcPr>
          <w:p w:rsidR="002764D4" w:rsidRDefault="0069137C" w:rsidP="00E848EC">
            <w:pPr>
              <w:pStyle w:val="afff7"/>
              <w:rPr>
                <w:snapToGrid w:val="0"/>
              </w:rPr>
            </w:pPr>
            <w:r>
              <w:rPr>
                <w:snapToGrid w:val="0"/>
              </w:rPr>
              <w:t>陆国栋</w:t>
            </w:r>
          </w:p>
        </w:tc>
        <w:tc>
          <w:tcPr>
            <w:tcW w:w="1705" w:type="dxa"/>
          </w:tcPr>
          <w:p w:rsidR="002764D4" w:rsidRDefault="0069137C" w:rsidP="00E848EC">
            <w:pPr>
              <w:pStyle w:val="afff7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2</w:t>
            </w:r>
            <w:r>
              <w:rPr>
                <w:snapToGrid w:val="0"/>
              </w:rPr>
              <w:t>0190725</w:t>
            </w:r>
          </w:p>
        </w:tc>
      </w:tr>
      <w:tr w:rsidR="00B12719">
        <w:tc>
          <w:tcPr>
            <w:tcW w:w="959" w:type="dxa"/>
          </w:tcPr>
          <w:p w:rsidR="00B12719" w:rsidRDefault="00B12719" w:rsidP="00E848EC">
            <w:pPr>
              <w:pStyle w:val="afff7"/>
              <w:rPr>
                <w:snapToGrid w:val="0"/>
              </w:rPr>
            </w:pPr>
          </w:p>
        </w:tc>
        <w:tc>
          <w:tcPr>
            <w:tcW w:w="1276" w:type="dxa"/>
          </w:tcPr>
          <w:p w:rsidR="00B12719" w:rsidRDefault="00B12719" w:rsidP="00E848EC">
            <w:pPr>
              <w:pStyle w:val="afff7"/>
              <w:rPr>
                <w:snapToGrid w:val="0"/>
              </w:rPr>
            </w:pPr>
          </w:p>
        </w:tc>
        <w:tc>
          <w:tcPr>
            <w:tcW w:w="2877" w:type="dxa"/>
          </w:tcPr>
          <w:p w:rsidR="00B12719" w:rsidRDefault="00B12719" w:rsidP="00E848EC">
            <w:pPr>
              <w:pStyle w:val="afff7"/>
              <w:rPr>
                <w:snapToGrid w:val="0"/>
              </w:rPr>
            </w:pPr>
          </w:p>
        </w:tc>
        <w:tc>
          <w:tcPr>
            <w:tcW w:w="1705" w:type="dxa"/>
          </w:tcPr>
          <w:p w:rsidR="00B12719" w:rsidRDefault="00B12719" w:rsidP="00E848EC">
            <w:pPr>
              <w:pStyle w:val="afff7"/>
              <w:rPr>
                <w:snapToGrid w:val="0"/>
              </w:rPr>
            </w:pPr>
          </w:p>
        </w:tc>
        <w:tc>
          <w:tcPr>
            <w:tcW w:w="1705" w:type="dxa"/>
          </w:tcPr>
          <w:p w:rsidR="00B12719" w:rsidRDefault="00B12719" w:rsidP="00E848EC">
            <w:pPr>
              <w:pStyle w:val="afff7"/>
              <w:rPr>
                <w:snapToGrid w:val="0"/>
              </w:rPr>
            </w:pPr>
          </w:p>
        </w:tc>
      </w:tr>
      <w:tr w:rsidR="00B12719">
        <w:tc>
          <w:tcPr>
            <w:tcW w:w="959" w:type="dxa"/>
          </w:tcPr>
          <w:p w:rsidR="00B12719" w:rsidRDefault="00B12719" w:rsidP="00E848EC">
            <w:pPr>
              <w:pStyle w:val="afff7"/>
              <w:rPr>
                <w:snapToGrid w:val="0"/>
              </w:rPr>
            </w:pPr>
          </w:p>
        </w:tc>
        <w:tc>
          <w:tcPr>
            <w:tcW w:w="1276" w:type="dxa"/>
          </w:tcPr>
          <w:p w:rsidR="00B12719" w:rsidRDefault="00B12719" w:rsidP="00E848EC">
            <w:pPr>
              <w:pStyle w:val="afff7"/>
              <w:rPr>
                <w:snapToGrid w:val="0"/>
              </w:rPr>
            </w:pPr>
          </w:p>
        </w:tc>
        <w:tc>
          <w:tcPr>
            <w:tcW w:w="2877" w:type="dxa"/>
          </w:tcPr>
          <w:p w:rsidR="00B12719" w:rsidRDefault="00B12719" w:rsidP="00E848EC">
            <w:pPr>
              <w:pStyle w:val="afff7"/>
              <w:rPr>
                <w:snapToGrid w:val="0"/>
              </w:rPr>
            </w:pPr>
          </w:p>
        </w:tc>
        <w:tc>
          <w:tcPr>
            <w:tcW w:w="1705" w:type="dxa"/>
          </w:tcPr>
          <w:p w:rsidR="00B12719" w:rsidRDefault="00B12719" w:rsidP="00E848EC">
            <w:pPr>
              <w:pStyle w:val="afff7"/>
              <w:rPr>
                <w:snapToGrid w:val="0"/>
              </w:rPr>
            </w:pPr>
          </w:p>
        </w:tc>
        <w:tc>
          <w:tcPr>
            <w:tcW w:w="1705" w:type="dxa"/>
          </w:tcPr>
          <w:p w:rsidR="00B12719" w:rsidRDefault="00B12719" w:rsidP="00E848EC">
            <w:pPr>
              <w:pStyle w:val="afff7"/>
              <w:rPr>
                <w:snapToGrid w:val="0"/>
                <w:sz w:val="24"/>
              </w:rPr>
            </w:pPr>
          </w:p>
        </w:tc>
      </w:tr>
      <w:tr w:rsidR="00B12719">
        <w:tc>
          <w:tcPr>
            <w:tcW w:w="959" w:type="dxa"/>
          </w:tcPr>
          <w:p w:rsidR="00B12719" w:rsidRDefault="00B12719" w:rsidP="00E848EC">
            <w:pPr>
              <w:pStyle w:val="afff7"/>
              <w:rPr>
                <w:snapToGrid w:val="0"/>
                <w:sz w:val="24"/>
              </w:rPr>
            </w:pPr>
          </w:p>
        </w:tc>
        <w:tc>
          <w:tcPr>
            <w:tcW w:w="1276" w:type="dxa"/>
          </w:tcPr>
          <w:p w:rsidR="00B12719" w:rsidRDefault="00B12719" w:rsidP="00E848EC">
            <w:pPr>
              <w:pStyle w:val="afff7"/>
              <w:rPr>
                <w:snapToGrid w:val="0"/>
                <w:sz w:val="24"/>
              </w:rPr>
            </w:pPr>
          </w:p>
        </w:tc>
        <w:tc>
          <w:tcPr>
            <w:tcW w:w="2877" w:type="dxa"/>
          </w:tcPr>
          <w:p w:rsidR="00B12719" w:rsidRDefault="00B12719" w:rsidP="00E848EC">
            <w:pPr>
              <w:pStyle w:val="afff7"/>
              <w:rPr>
                <w:snapToGrid w:val="0"/>
                <w:sz w:val="24"/>
              </w:rPr>
            </w:pPr>
          </w:p>
        </w:tc>
        <w:tc>
          <w:tcPr>
            <w:tcW w:w="1705" w:type="dxa"/>
          </w:tcPr>
          <w:p w:rsidR="00B12719" w:rsidRDefault="00B12719" w:rsidP="00E848EC">
            <w:pPr>
              <w:pStyle w:val="afff7"/>
              <w:rPr>
                <w:snapToGrid w:val="0"/>
                <w:sz w:val="24"/>
              </w:rPr>
            </w:pPr>
          </w:p>
        </w:tc>
        <w:tc>
          <w:tcPr>
            <w:tcW w:w="1705" w:type="dxa"/>
          </w:tcPr>
          <w:p w:rsidR="00B12719" w:rsidRDefault="00B12719" w:rsidP="00E848EC">
            <w:pPr>
              <w:pStyle w:val="afff7"/>
              <w:rPr>
                <w:snapToGrid w:val="0"/>
                <w:sz w:val="24"/>
              </w:rPr>
            </w:pPr>
          </w:p>
        </w:tc>
      </w:tr>
      <w:tr w:rsidR="00B12719">
        <w:tc>
          <w:tcPr>
            <w:tcW w:w="959" w:type="dxa"/>
          </w:tcPr>
          <w:p w:rsidR="00B12719" w:rsidRDefault="00B12719" w:rsidP="00E848EC">
            <w:pPr>
              <w:pStyle w:val="afff7"/>
              <w:rPr>
                <w:snapToGrid w:val="0"/>
                <w:sz w:val="24"/>
              </w:rPr>
            </w:pPr>
          </w:p>
        </w:tc>
        <w:tc>
          <w:tcPr>
            <w:tcW w:w="1276" w:type="dxa"/>
          </w:tcPr>
          <w:p w:rsidR="00B12719" w:rsidRDefault="00B12719" w:rsidP="00E848EC">
            <w:pPr>
              <w:pStyle w:val="afff7"/>
              <w:rPr>
                <w:snapToGrid w:val="0"/>
                <w:sz w:val="24"/>
              </w:rPr>
            </w:pPr>
          </w:p>
        </w:tc>
        <w:tc>
          <w:tcPr>
            <w:tcW w:w="2877" w:type="dxa"/>
          </w:tcPr>
          <w:p w:rsidR="00B12719" w:rsidRDefault="00B12719" w:rsidP="00E848EC">
            <w:pPr>
              <w:pStyle w:val="afff7"/>
              <w:rPr>
                <w:snapToGrid w:val="0"/>
                <w:sz w:val="24"/>
              </w:rPr>
            </w:pPr>
          </w:p>
        </w:tc>
        <w:tc>
          <w:tcPr>
            <w:tcW w:w="1705" w:type="dxa"/>
          </w:tcPr>
          <w:p w:rsidR="00B12719" w:rsidRDefault="00B12719" w:rsidP="00E848EC">
            <w:pPr>
              <w:pStyle w:val="afff7"/>
              <w:rPr>
                <w:snapToGrid w:val="0"/>
                <w:sz w:val="24"/>
              </w:rPr>
            </w:pPr>
          </w:p>
        </w:tc>
        <w:tc>
          <w:tcPr>
            <w:tcW w:w="1705" w:type="dxa"/>
          </w:tcPr>
          <w:p w:rsidR="00B12719" w:rsidRDefault="00B12719" w:rsidP="00E848EC">
            <w:pPr>
              <w:pStyle w:val="afff7"/>
              <w:rPr>
                <w:snapToGrid w:val="0"/>
                <w:sz w:val="24"/>
              </w:rPr>
            </w:pPr>
          </w:p>
        </w:tc>
      </w:tr>
      <w:tr w:rsidR="00B12719">
        <w:tc>
          <w:tcPr>
            <w:tcW w:w="959" w:type="dxa"/>
          </w:tcPr>
          <w:p w:rsidR="00B12719" w:rsidRDefault="00B12719" w:rsidP="00E848EC">
            <w:pPr>
              <w:pStyle w:val="afff7"/>
              <w:rPr>
                <w:snapToGrid w:val="0"/>
                <w:sz w:val="24"/>
              </w:rPr>
            </w:pPr>
          </w:p>
        </w:tc>
        <w:tc>
          <w:tcPr>
            <w:tcW w:w="1276" w:type="dxa"/>
          </w:tcPr>
          <w:p w:rsidR="00B12719" w:rsidRDefault="00B12719" w:rsidP="00E848EC">
            <w:pPr>
              <w:pStyle w:val="afff7"/>
              <w:rPr>
                <w:snapToGrid w:val="0"/>
                <w:sz w:val="24"/>
              </w:rPr>
            </w:pPr>
          </w:p>
        </w:tc>
        <w:tc>
          <w:tcPr>
            <w:tcW w:w="2877" w:type="dxa"/>
          </w:tcPr>
          <w:p w:rsidR="00B12719" w:rsidRDefault="00B12719" w:rsidP="00E848EC">
            <w:pPr>
              <w:pStyle w:val="afff7"/>
              <w:rPr>
                <w:snapToGrid w:val="0"/>
                <w:sz w:val="24"/>
              </w:rPr>
            </w:pPr>
          </w:p>
        </w:tc>
        <w:tc>
          <w:tcPr>
            <w:tcW w:w="1705" w:type="dxa"/>
          </w:tcPr>
          <w:p w:rsidR="00B12719" w:rsidRDefault="00B12719" w:rsidP="00E848EC">
            <w:pPr>
              <w:pStyle w:val="afff7"/>
              <w:rPr>
                <w:snapToGrid w:val="0"/>
                <w:sz w:val="24"/>
              </w:rPr>
            </w:pPr>
          </w:p>
        </w:tc>
        <w:tc>
          <w:tcPr>
            <w:tcW w:w="1705" w:type="dxa"/>
          </w:tcPr>
          <w:p w:rsidR="00B12719" w:rsidRDefault="00B12719" w:rsidP="00E848EC">
            <w:pPr>
              <w:pStyle w:val="afff7"/>
              <w:rPr>
                <w:snapToGrid w:val="0"/>
                <w:sz w:val="24"/>
              </w:rPr>
            </w:pPr>
          </w:p>
        </w:tc>
      </w:tr>
    </w:tbl>
    <w:p w:rsidR="00B12719" w:rsidRDefault="00B12719" w:rsidP="00481AE3"/>
    <w:p w:rsidR="00E863B2" w:rsidRPr="009F533B" w:rsidRDefault="00275236" w:rsidP="00E863B2">
      <w:pPr>
        <w:ind w:left="420"/>
        <w:rPr>
          <w:color w:val="000000"/>
        </w:rPr>
      </w:pPr>
      <w:r w:rsidRPr="009F533B">
        <w:rPr>
          <w:color w:val="000000"/>
        </w:rPr>
        <w:tab/>
      </w:r>
      <w:r w:rsidRPr="009F533B">
        <w:rPr>
          <w:color w:val="000000"/>
        </w:rPr>
        <w:tab/>
      </w:r>
    </w:p>
    <w:p w:rsidR="00B12719" w:rsidRDefault="00B12719">
      <w:pPr>
        <w:pStyle w:val="aff0"/>
        <w:spacing w:line="360" w:lineRule="auto"/>
        <w:ind w:firstLineChars="0" w:firstLine="0"/>
        <w:rPr>
          <w:szCs w:val="21"/>
        </w:rPr>
      </w:pPr>
    </w:p>
    <w:p w:rsidR="00E863B2" w:rsidRDefault="00E863B2">
      <w:pPr>
        <w:pStyle w:val="aff0"/>
        <w:spacing w:line="360" w:lineRule="auto"/>
        <w:ind w:firstLineChars="0" w:firstLine="0"/>
        <w:rPr>
          <w:szCs w:val="21"/>
        </w:rPr>
      </w:pPr>
    </w:p>
    <w:p w:rsidR="00E863B2" w:rsidRDefault="00E863B2">
      <w:pPr>
        <w:pStyle w:val="aff0"/>
        <w:spacing w:line="360" w:lineRule="auto"/>
        <w:ind w:firstLineChars="0" w:firstLine="0"/>
        <w:rPr>
          <w:szCs w:val="21"/>
        </w:rPr>
      </w:pPr>
    </w:p>
    <w:p w:rsidR="00E863B2" w:rsidRDefault="00E863B2">
      <w:pPr>
        <w:pStyle w:val="aff0"/>
        <w:spacing w:line="360" w:lineRule="auto"/>
        <w:ind w:firstLineChars="0" w:firstLine="0"/>
        <w:rPr>
          <w:szCs w:val="21"/>
        </w:rPr>
      </w:pPr>
    </w:p>
    <w:p w:rsidR="00E863B2" w:rsidRDefault="00E863B2">
      <w:pPr>
        <w:pStyle w:val="aff0"/>
        <w:spacing w:line="360" w:lineRule="auto"/>
        <w:ind w:firstLineChars="0" w:firstLine="0"/>
        <w:rPr>
          <w:szCs w:val="21"/>
        </w:rPr>
      </w:pPr>
    </w:p>
    <w:p w:rsidR="00E863B2" w:rsidRDefault="00E863B2" w:rsidP="00426FB1"/>
    <w:p w:rsidR="00426FB1" w:rsidRDefault="00426FB1" w:rsidP="00426FB1"/>
    <w:p w:rsidR="00426FB1" w:rsidRDefault="00426FB1" w:rsidP="00426FB1"/>
    <w:p w:rsidR="00852FEE" w:rsidRDefault="00852FEE" w:rsidP="00426FB1"/>
    <w:p w:rsidR="00852FEE" w:rsidRDefault="00852FEE" w:rsidP="00852FEE">
      <w:pPr>
        <w:pStyle w:val="1"/>
      </w:pPr>
      <w:r>
        <w:br w:type="page"/>
      </w:r>
      <w:bookmarkStart w:id="0" w:name="_Toc14285862"/>
      <w:r>
        <w:rPr>
          <w:rFonts w:hint="eastAsia"/>
        </w:rPr>
        <w:lastRenderedPageBreak/>
        <w:t>接口规范说明</w:t>
      </w:r>
      <w:bookmarkEnd w:id="0"/>
    </w:p>
    <w:p w:rsidR="00852FEE" w:rsidRPr="00852FEE" w:rsidRDefault="00912886" w:rsidP="00852FEE">
      <w:pPr>
        <w:pStyle w:val="21"/>
        <w:rPr>
          <w:lang w:eastAsia="zh-CN"/>
        </w:rPr>
      </w:pPr>
      <w:bookmarkStart w:id="1" w:name="_Toc14285863"/>
      <w:r>
        <w:rPr>
          <w:rFonts w:hint="eastAsia"/>
          <w:lang w:eastAsia="zh-CN"/>
        </w:rPr>
        <w:t>请求接口说明</w:t>
      </w:r>
      <w:bookmarkEnd w:id="1"/>
    </w:p>
    <w:p w:rsidR="00D3282F" w:rsidRDefault="00912886" w:rsidP="00661C51">
      <w:pPr>
        <w:pStyle w:val="afff4"/>
      </w:pPr>
      <w:r>
        <w:rPr>
          <w:rFonts w:hint="eastAsia"/>
        </w:rPr>
        <w:t>在所有接口调用中，注意对参数进行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编码，即使用</w:t>
      </w:r>
      <w:proofErr w:type="spellStart"/>
      <w:r w:rsidRPr="00912886">
        <w:t>URLEncoder</w:t>
      </w:r>
      <w:proofErr w:type="spellEnd"/>
      <w:r>
        <w:rPr>
          <w:rFonts w:hint="eastAsia"/>
        </w:rPr>
        <w:t>进行处理。</w:t>
      </w:r>
    </w:p>
    <w:p w:rsidR="00D3282F" w:rsidRDefault="00D3282F" w:rsidP="00D3282F">
      <w:pPr>
        <w:pStyle w:val="21"/>
        <w:rPr>
          <w:lang w:eastAsia="zh-CN"/>
        </w:rPr>
      </w:pPr>
      <w:bookmarkStart w:id="2" w:name="_Toc14285864"/>
      <w:r>
        <w:rPr>
          <w:rFonts w:hint="eastAsia"/>
          <w:lang w:eastAsia="zh-CN"/>
        </w:rPr>
        <w:t>接口返回结果结构</w:t>
      </w:r>
      <w:bookmarkEnd w:id="2"/>
    </w:p>
    <w:p w:rsidR="00F30EE5" w:rsidRDefault="00D3282F" w:rsidP="00F30EE5">
      <w:pPr>
        <w:pStyle w:val="afff4"/>
      </w:pPr>
      <w:r>
        <w:rPr>
          <w:rFonts w:hint="eastAsia"/>
        </w:rPr>
        <w:t>返回结果</w:t>
      </w:r>
      <w:r w:rsidR="00912886">
        <w:rPr>
          <w:rFonts w:hint="eastAsia"/>
        </w:rPr>
        <w:t>统一为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格式，且满足以下格式：</w:t>
      </w:r>
    </w:p>
    <w:p w:rsidR="00D3282F" w:rsidRDefault="00D3282F" w:rsidP="00D3282F">
      <w:pPr>
        <w:pStyle w:val="afff4"/>
      </w:pPr>
      <w:r>
        <w:rPr>
          <w:rFonts w:hint="eastAsia"/>
        </w:rPr>
        <w:t>1.</w:t>
      </w:r>
      <w:r>
        <w:rPr>
          <w:rFonts w:hint="eastAsia"/>
        </w:rPr>
        <w:t>基本结构：</w:t>
      </w:r>
    </w:p>
    <w:p w:rsidR="005E3D65" w:rsidRDefault="005E3D65" w:rsidP="005E3D65">
      <w:pPr>
        <w:pStyle w:val="afff4"/>
      </w:pPr>
      <w:r>
        <w:t>{</w:t>
      </w:r>
    </w:p>
    <w:p w:rsidR="005E3D65" w:rsidRDefault="005E3D65" w:rsidP="005E3D65">
      <w:pPr>
        <w:pStyle w:val="afff4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5E3D65" w:rsidRDefault="005E3D65" w:rsidP="005E3D65">
      <w:pPr>
        <w:pStyle w:val="afff4"/>
      </w:pPr>
      <w:r>
        <w:t xml:space="preserve">    "</w:t>
      </w:r>
      <w:proofErr w:type="gramStart"/>
      <w:r w:rsidR="00F80D40">
        <w:rPr>
          <w:rFonts w:hint="eastAsia"/>
        </w:rPr>
        <w:t>data</w:t>
      </w:r>
      <w:proofErr w:type="gramEnd"/>
      <w:r>
        <w:t>": {</w:t>
      </w:r>
    </w:p>
    <w:p w:rsidR="005E3D65" w:rsidRDefault="005E3D65" w:rsidP="005E3D65">
      <w:pPr>
        <w:pStyle w:val="afff4"/>
      </w:pPr>
      <w:r>
        <w:rPr>
          <w:rFonts w:hint="eastAsia"/>
        </w:rPr>
        <w:t xml:space="preserve">   </w:t>
      </w:r>
      <w:r>
        <w:t xml:space="preserve">    }        </w:t>
      </w:r>
    </w:p>
    <w:p w:rsidR="007B394C" w:rsidRPr="007B394C" w:rsidRDefault="005E3D65" w:rsidP="00F80D40">
      <w:pPr>
        <w:pStyle w:val="afff4"/>
        <w:ind w:firstLineChars="200" w:firstLine="480"/>
      </w:pPr>
      <w:r>
        <w:t>}</w:t>
      </w:r>
    </w:p>
    <w:p w:rsidR="00D3282F" w:rsidRDefault="00D3282F" w:rsidP="00F7643D">
      <w:pPr>
        <w:pStyle w:val="afff4"/>
        <w:ind w:firstLine="0"/>
      </w:pPr>
    </w:p>
    <w:p w:rsidR="00DD66A4" w:rsidRDefault="005E3D65" w:rsidP="005E3D65">
      <w:pPr>
        <w:pStyle w:val="afff4"/>
        <w:rPr>
          <w:color w:val="FF0000"/>
        </w:rPr>
      </w:pPr>
      <w:r>
        <w:rPr>
          <w:rFonts w:hint="eastAsia"/>
        </w:rPr>
        <w:t>其中最外层结构固定，</w:t>
      </w:r>
      <w:r w:rsidR="002477F7">
        <w:rPr>
          <w:rFonts w:hint="eastAsia"/>
        </w:rPr>
        <w:t>data</w:t>
      </w:r>
      <w:r w:rsidR="002477F7">
        <w:rPr>
          <w:rFonts w:hint="eastAsia"/>
        </w:rPr>
        <w:t>为业务数据，</w:t>
      </w:r>
      <w:r>
        <w:rPr>
          <w:rFonts w:hint="eastAsia"/>
        </w:rPr>
        <w:t>code</w:t>
      </w:r>
      <w:r>
        <w:rPr>
          <w:rFonts w:hint="eastAsia"/>
        </w:rPr>
        <w:t>为业务状态码，具体取值意义见附录，注意：</w:t>
      </w:r>
      <w:r w:rsidRPr="005E3D65">
        <w:rPr>
          <w:rFonts w:hint="eastAsia"/>
          <w:color w:val="FF0000"/>
        </w:rPr>
        <w:t>该状态码有别于</w:t>
      </w:r>
      <w:r w:rsidRPr="005E3D65">
        <w:rPr>
          <w:rFonts w:hint="eastAsia"/>
          <w:color w:val="FF0000"/>
        </w:rPr>
        <w:t>http</w:t>
      </w:r>
      <w:r w:rsidRPr="005E3D65">
        <w:rPr>
          <w:rFonts w:hint="eastAsia"/>
          <w:color w:val="FF0000"/>
        </w:rPr>
        <w:t>请求中的状态码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http</w:t>
      </w:r>
      <w:r>
        <w:rPr>
          <w:rFonts w:hint="eastAsia"/>
          <w:color w:val="FF0000"/>
        </w:rPr>
        <w:t>状态</w:t>
      </w:r>
      <w:proofErr w:type="gramStart"/>
      <w:r>
        <w:rPr>
          <w:rFonts w:hint="eastAsia"/>
          <w:color w:val="FF0000"/>
        </w:rPr>
        <w:t>码属于</w:t>
      </w:r>
      <w:proofErr w:type="gramEnd"/>
      <w:r>
        <w:rPr>
          <w:rFonts w:hint="eastAsia"/>
          <w:color w:val="FF0000"/>
        </w:rPr>
        <w:t>http</w:t>
      </w:r>
      <w:r>
        <w:rPr>
          <w:rFonts w:hint="eastAsia"/>
          <w:color w:val="FF0000"/>
        </w:rPr>
        <w:t>协议中的内容，表示当前</w:t>
      </w:r>
      <w:r>
        <w:rPr>
          <w:rFonts w:hint="eastAsia"/>
          <w:color w:val="FF0000"/>
        </w:rPr>
        <w:t>http</w:t>
      </w:r>
      <w:r>
        <w:rPr>
          <w:rFonts w:hint="eastAsia"/>
          <w:color w:val="FF0000"/>
        </w:rPr>
        <w:t>请求的状态，例如</w:t>
      </w:r>
      <w:r>
        <w:rPr>
          <w:rFonts w:hint="eastAsia"/>
          <w:color w:val="FF0000"/>
        </w:rPr>
        <w:t>404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资源无法找到，</w:t>
      </w:r>
      <w:r>
        <w:rPr>
          <w:rFonts w:hint="eastAsia"/>
          <w:color w:val="FF0000"/>
        </w:rPr>
        <w:t>500</w:t>
      </w:r>
      <w:r>
        <w:rPr>
          <w:rFonts w:hint="eastAsia"/>
          <w:color w:val="FF0000"/>
        </w:rPr>
        <w:t>服务器异常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200</w:t>
      </w:r>
      <w:r>
        <w:rPr>
          <w:rFonts w:hint="eastAsia"/>
          <w:color w:val="FF0000"/>
        </w:rPr>
        <w:t>请求成功等。</w:t>
      </w:r>
      <w:r>
        <w:rPr>
          <w:rFonts w:hint="eastAsia"/>
          <w:color w:val="FF0000"/>
        </w:rPr>
        <w:t>code</w:t>
      </w:r>
      <w:r>
        <w:rPr>
          <w:rFonts w:hint="eastAsia"/>
          <w:color w:val="FF0000"/>
        </w:rPr>
        <w:t>表示业务中的状态，属于业务范畴。</w:t>
      </w:r>
    </w:p>
    <w:p w:rsidR="00DD66A4" w:rsidRDefault="00DD66A4">
      <w:pPr>
        <w:widowControl/>
        <w:jc w:val="left"/>
        <w:rPr>
          <w:rFonts w:ascii="微软雅黑" w:hAnsi="微软雅黑"/>
          <w:color w:val="FF0000"/>
          <w:sz w:val="24"/>
        </w:rPr>
      </w:pPr>
      <w:r>
        <w:rPr>
          <w:color w:val="FF0000"/>
        </w:rPr>
        <w:br w:type="page"/>
      </w:r>
    </w:p>
    <w:p w:rsidR="00B12719" w:rsidRDefault="00C22DA3">
      <w:pPr>
        <w:pStyle w:val="1"/>
      </w:pPr>
      <w:bookmarkStart w:id="3" w:name="_Toc14285865"/>
      <w:r>
        <w:rPr>
          <w:rFonts w:hint="eastAsia"/>
        </w:rPr>
        <w:lastRenderedPageBreak/>
        <w:t>基础</w:t>
      </w:r>
      <w:r>
        <w:t>接口</w:t>
      </w:r>
      <w:r>
        <w:rPr>
          <w:rFonts w:hint="eastAsia"/>
        </w:rPr>
        <w:t>定义</w:t>
      </w:r>
      <w:bookmarkEnd w:id="3"/>
    </w:p>
    <w:p w:rsidR="00A95200" w:rsidRDefault="002F7A21" w:rsidP="009A2A89">
      <w:pPr>
        <w:pStyle w:val="21"/>
        <w:rPr>
          <w:lang w:eastAsia="zh-CN"/>
        </w:rPr>
      </w:pPr>
      <w:r>
        <w:rPr>
          <w:lang w:eastAsia="zh-CN"/>
        </w:rPr>
        <w:t>获取</w:t>
      </w:r>
      <w:r w:rsidR="008E459D">
        <w:rPr>
          <w:rFonts w:hint="eastAsia"/>
          <w:lang w:eastAsia="zh-CN"/>
        </w:rPr>
        <w:t>热门</w:t>
      </w:r>
      <w:r>
        <w:rPr>
          <w:lang w:eastAsia="zh-CN"/>
        </w:rPr>
        <w:t>赛事列表</w:t>
      </w:r>
    </w:p>
    <w:p w:rsidR="00A95200" w:rsidRDefault="00313B3C" w:rsidP="00313B3C">
      <w:pPr>
        <w:pStyle w:val="31"/>
        <w:rPr>
          <w:sz w:val="24"/>
          <w:szCs w:val="24"/>
        </w:rPr>
      </w:pPr>
      <w:bookmarkStart w:id="4" w:name="_Toc14285868"/>
      <w:r w:rsidRPr="00313B3C">
        <w:rPr>
          <w:rFonts w:hint="eastAsia"/>
          <w:sz w:val="24"/>
          <w:szCs w:val="24"/>
        </w:rPr>
        <w:t>接口说明</w:t>
      </w:r>
      <w:bookmarkEnd w:id="4"/>
    </w:p>
    <w:p w:rsidR="001D344A" w:rsidRDefault="007830CD" w:rsidP="00E979DA">
      <w:proofErr w:type="spellStart"/>
      <w:r w:rsidRPr="00E80883">
        <w:t>getHotSportList</w:t>
      </w:r>
      <w:proofErr w:type="spellEnd"/>
      <w:r w:rsidRPr="00E80883">
        <w:t>：</w:t>
      </w:r>
      <w:r w:rsidR="00576D71">
        <w:rPr>
          <w:rFonts w:hint="eastAsia"/>
        </w:rPr>
        <w:t>获取现有</w:t>
      </w:r>
      <w:r w:rsidR="00336413">
        <w:t>热门</w:t>
      </w:r>
      <w:r w:rsidR="00AE44A8">
        <w:rPr>
          <w:rFonts w:hint="eastAsia"/>
        </w:rPr>
        <w:t>赛事列表</w:t>
      </w:r>
      <w:r w:rsidR="00186A44">
        <w:rPr>
          <w:rFonts w:hint="eastAsia"/>
        </w:rPr>
        <w:t>，赛事列表的来源为外销智慧场景赛事</w:t>
      </w:r>
      <w:r w:rsidR="002A6702">
        <w:rPr>
          <w:rFonts w:hint="eastAsia"/>
        </w:rPr>
        <w:t>。</w:t>
      </w:r>
      <w:r w:rsidR="00576D71">
        <w:rPr>
          <w:rFonts w:hint="eastAsia"/>
        </w:rPr>
        <w:t>获取</w:t>
      </w:r>
      <w:r w:rsidR="00576D71">
        <w:t>参数</w:t>
      </w:r>
      <w:r w:rsidR="0059681C">
        <w:t>为中文</w:t>
      </w:r>
      <w:r w:rsidR="00714108">
        <w:rPr>
          <w:rFonts w:hint="eastAsia"/>
        </w:rPr>
        <w:t>，默认的请求国家为印度</w:t>
      </w:r>
      <w:r w:rsidR="00714108">
        <w:t>;</w:t>
      </w:r>
    </w:p>
    <w:p w:rsidR="002E4173" w:rsidRDefault="002E4173" w:rsidP="00E979DA">
      <w:r>
        <w:rPr>
          <w:rFonts w:hint="eastAsia"/>
        </w:rPr>
        <w:t>请求参数中的国家</w:t>
      </w:r>
      <w:proofErr w:type="gramStart"/>
      <w:r>
        <w:rPr>
          <w:rFonts w:hint="eastAsia"/>
        </w:rPr>
        <w:t>码如果</w:t>
      </w:r>
      <w:proofErr w:type="gramEnd"/>
      <w:r>
        <w:rPr>
          <w:rFonts w:hint="eastAsia"/>
        </w:rPr>
        <w:t>为空，</w:t>
      </w:r>
      <w:r w:rsidR="003544D2">
        <w:rPr>
          <w:rFonts w:hint="eastAsia"/>
        </w:rPr>
        <w:t>默认为印度</w:t>
      </w:r>
      <w:r>
        <w:rPr>
          <w:rFonts w:hint="eastAsia"/>
        </w:rPr>
        <w:t>。</w:t>
      </w:r>
      <w:r w:rsidR="003544D2">
        <w:rPr>
          <w:rFonts w:hint="eastAsia"/>
        </w:rPr>
        <w:t>如果返回数据</w:t>
      </w:r>
      <w:r w:rsidR="00BE2991">
        <w:rPr>
          <w:rFonts w:hint="eastAsia"/>
        </w:rPr>
        <w:t>列表</w:t>
      </w:r>
      <w:r w:rsidR="003544D2">
        <w:t>大于</w:t>
      </w:r>
      <w:r w:rsidR="003544D2">
        <w:rPr>
          <w:rFonts w:hint="eastAsia"/>
        </w:rPr>
        <w:t>1</w:t>
      </w:r>
      <w:r w:rsidR="003544D2">
        <w:t>0</w:t>
      </w:r>
      <w:r w:rsidR="003544D2">
        <w:rPr>
          <w:rFonts w:hint="eastAsia"/>
        </w:rPr>
        <w:t>，</w:t>
      </w:r>
      <w:r w:rsidR="003544D2">
        <w:t>则</w:t>
      </w:r>
      <w:r w:rsidR="003544D2">
        <w:rPr>
          <w:rFonts w:hint="eastAsia"/>
        </w:rPr>
        <w:t>外销赛事服务器错误。</w:t>
      </w:r>
    </w:p>
    <w:p w:rsidR="00537886" w:rsidRPr="00E979DA" w:rsidRDefault="00537886" w:rsidP="00E979DA">
      <w:r>
        <w:t>南亚国家的国家码对应表为</w:t>
      </w:r>
      <w:r w:rsidR="005B3006">
        <w:rPr>
          <w:rFonts w:hint="eastAsia"/>
        </w:rPr>
        <w:t>：</w:t>
      </w:r>
    </w:p>
    <w:tbl>
      <w:tblPr>
        <w:tblStyle w:val="afff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537886" w:rsidTr="00D02E40">
        <w:trPr>
          <w:jc w:val="center"/>
        </w:trPr>
        <w:tc>
          <w:tcPr>
            <w:tcW w:w="4148" w:type="dxa"/>
          </w:tcPr>
          <w:p w:rsidR="00537886" w:rsidRPr="00C80467" w:rsidRDefault="00537886" w:rsidP="00C80467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C80467">
              <w:rPr>
                <w:rFonts w:hint="eastAsia"/>
                <w:kern w:val="0"/>
                <w:sz w:val="18"/>
                <w:szCs w:val="18"/>
              </w:rPr>
              <w:t>印度</w:t>
            </w:r>
          </w:p>
        </w:tc>
        <w:tc>
          <w:tcPr>
            <w:tcW w:w="4148" w:type="dxa"/>
          </w:tcPr>
          <w:p w:rsidR="00537886" w:rsidRPr="00C80467" w:rsidRDefault="002A7BE8" w:rsidP="00C80467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IN</w:t>
            </w:r>
          </w:p>
        </w:tc>
      </w:tr>
      <w:tr w:rsidR="00537886" w:rsidTr="00D02E40">
        <w:trPr>
          <w:jc w:val="center"/>
        </w:trPr>
        <w:tc>
          <w:tcPr>
            <w:tcW w:w="4148" w:type="dxa"/>
          </w:tcPr>
          <w:p w:rsidR="00537886" w:rsidRPr="00C80467" w:rsidRDefault="00537886" w:rsidP="00C80467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C80467">
              <w:rPr>
                <w:rFonts w:hint="eastAsia"/>
                <w:kern w:val="0"/>
                <w:sz w:val="18"/>
                <w:szCs w:val="18"/>
              </w:rPr>
              <w:t>巴基斯坦</w:t>
            </w:r>
          </w:p>
        </w:tc>
        <w:tc>
          <w:tcPr>
            <w:tcW w:w="4148" w:type="dxa"/>
          </w:tcPr>
          <w:p w:rsidR="00537886" w:rsidRPr="00C80467" w:rsidRDefault="002A7BE8" w:rsidP="00C80467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PK</w:t>
            </w:r>
          </w:p>
        </w:tc>
      </w:tr>
      <w:tr w:rsidR="00537886" w:rsidTr="00D02E40">
        <w:trPr>
          <w:jc w:val="center"/>
        </w:trPr>
        <w:tc>
          <w:tcPr>
            <w:tcW w:w="4148" w:type="dxa"/>
          </w:tcPr>
          <w:p w:rsidR="00537886" w:rsidRPr="00C80467" w:rsidRDefault="00537886" w:rsidP="00C80467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C80467">
              <w:rPr>
                <w:rFonts w:hint="eastAsia"/>
                <w:kern w:val="0"/>
                <w:sz w:val="18"/>
                <w:szCs w:val="18"/>
              </w:rPr>
              <w:t>不丹</w:t>
            </w:r>
          </w:p>
        </w:tc>
        <w:tc>
          <w:tcPr>
            <w:tcW w:w="4148" w:type="dxa"/>
          </w:tcPr>
          <w:p w:rsidR="00537886" w:rsidRPr="00C80467" w:rsidRDefault="002A7BE8" w:rsidP="00C80467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BT</w:t>
            </w:r>
          </w:p>
        </w:tc>
      </w:tr>
      <w:tr w:rsidR="00537886" w:rsidTr="00D02E40">
        <w:trPr>
          <w:jc w:val="center"/>
        </w:trPr>
        <w:tc>
          <w:tcPr>
            <w:tcW w:w="4148" w:type="dxa"/>
          </w:tcPr>
          <w:p w:rsidR="00537886" w:rsidRPr="00C80467" w:rsidRDefault="00537886" w:rsidP="00C80467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C80467">
              <w:rPr>
                <w:rFonts w:hint="eastAsia"/>
                <w:kern w:val="0"/>
                <w:sz w:val="18"/>
                <w:szCs w:val="18"/>
              </w:rPr>
              <w:t>尼泊尔</w:t>
            </w:r>
          </w:p>
        </w:tc>
        <w:tc>
          <w:tcPr>
            <w:tcW w:w="4148" w:type="dxa"/>
          </w:tcPr>
          <w:p w:rsidR="00537886" w:rsidRPr="00C80467" w:rsidRDefault="002A7BE8" w:rsidP="00C80467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MM</w:t>
            </w:r>
          </w:p>
        </w:tc>
      </w:tr>
      <w:tr w:rsidR="00537886" w:rsidTr="00D02E40">
        <w:trPr>
          <w:jc w:val="center"/>
        </w:trPr>
        <w:tc>
          <w:tcPr>
            <w:tcW w:w="4148" w:type="dxa"/>
          </w:tcPr>
          <w:p w:rsidR="00537886" w:rsidRPr="00C80467" w:rsidRDefault="00537886" w:rsidP="00C80467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C80467">
              <w:rPr>
                <w:rFonts w:hint="eastAsia"/>
                <w:kern w:val="0"/>
                <w:sz w:val="18"/>
                <w:szCs w:val="18"/>
              </w:rPr>
              <w:t>孟加拉国</w:t>
            </w:r>
          </w:p>
        </w:tc>
        <w:tc>
          <w:tcPr>
            <w:tcW w:w="4148" w:type="dxa"/>
          </w:tcPr>
          <w:p w:rsidR="00537886" w:rsidRPr="00C80467" w:rsidRDefault="002A7BE8" w:rsidP="00C80467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MV</w:t>
            </w:r>
          </w:p>
        </w:tc>
      </w:tr>
      <w:tr w:rsidR="00537886" w:rsidTr="00D02E40">
        <w:trPr>
          <w:jc w:val="center"/>
        </w:trPr>
        <w:tc>
          <w:tcPr>
            <w:tcW w:w="4148" w:type="dxa"/>
          </w:tcPr>
          <w:p w:rsidR="00537886" w:rsidRPr="00C80467" w:rsidRDefault="00537886" w:rsidP="00C80467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C80467">
              <w:rPr>
                <w:rFonts w:hint="eastAsia"/>
                <w:kern w:val="0"/>
                <w:sz w:val="18"/>
                <w:szCs w:val="18"/>
              </w:rPr>
              <w:t>斯里兰卡</w:t>
            </w:r>
          </w:p>
        </w:tc>
        <w:tc>
          <w:tcPr>
            <w:tcW w:w="4148" w:type="dxa"/>
          </w:tcPr>
          <w:p w:rsidR="00537886" w:rsidRPr="00C80467" w:rsidRDefault="002A7BE8" w:rsidP="00C80467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BD</w:t>
            </w:r>
          </w:p>
        </w:tc>
      </w:tr>
      <w:tr w:rsidR="00537886" w:rsidTr="00D02E40">
        <w:trPr>
          <w:jc w:val="center"/>
        </w:trPr>
        <w:tc>
          <w:tcPr>
            <w:tcW w:w="4148" w:type="dxa"/>
          </w:tcPr>
          <w:p w:rsidR="00537886" w:rsidRPr="00C80467" w:rsidRDefault="00537886" w:rsidP="00C80467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C80467">
              <w:rPr>
                <w:rFonts w:hint="eastAsia"/>
                <w:kern w:val="0"/>
                <w:sz w:val="18"/>
                <w:szCs w:val="18"/>
              </w:rPr>
              <w:t>马尔代夫</w:t>
            </w:r>
          </w:p>
        </w:tc>
        <w:tc>
          <w:tcPr>
            <w:tcW w:w="4148" w:type="dxa"/>
          </w:tcPr>
          <w:p w:rsidR="00537886" w:rsidRPr="00C80467" w:rsidRDefault="002A7BE8" w:rsidP="00C80467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LK</w:t>
            </w:r>
          </w:p>
        </w:tc>
      </w:tr>
    </w:tbl>
    <w:p w:rsidR="00210E5D" w:rsidRPr="0058789B" w:rsidRDefault="0058789B" w:rsidP="008E626E">
      <w:pPr>
        <w:pStyle w:val="31"/>
        <w:rPr>
          <w:sz w:val="24"/>
          <w:szCs w:val="24"/>
        </w:rPr>
      </w:pPr>
      <w:bookmarkStart w:id="5" w:name="_Toc14285869"/>
      <w:r>
        <w:rPr>
          <w:rFonts w:hint="eastAsia"/>
          <w:sz w:val="24"/>
          <w:szCs w:val="24"/>
        </w:rPr>
        <w:t>输入</w:t>
      </w:r>
      <w:r w:rsidRPr="00313B3C">
        <w:rPr>
          <w:rFonts w:hint="eastAsia"/>
          <w:sz w:val="24"/>
          <w:szCs w:val="24"/>
        </w:rPr>
        <w:t>参数定义</w:t>
      </w:r>
      <w:bookmarkEnd w:id="5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4"/>
        <w:gridCol w:w="1643"/>
        <w:gridCol w:w="992"/>
        <w:gridCol w:w="1591"/>
        <w:gridCol w:w="2456"/>
      </w:tblGrid>
      <w:tr w:rsidR="00210E5D" w:rsidTr="00EE5DC5">
        <w:trPr>
          <w:trHeight w:val="294"/>
          <w:jc w:val="center"/>
        </w:trPr>
        <w:tc>
          <w:tcPr>
            <w:tcW w:w="973" w:type="pct"/>
            <w:shd w:val="clear" w:color="auto" w:fill="C6D9F1"/>
          </w:tcPr>
          <w:p w:rsidR="00210E5D" w:rsidRDefault="00210E5D" w:rsidP="00210E5D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属性名字</w:t>
            </w:r>
          </w:p>
        </w:tc>
        <w:tc>
          <w:tcPr>
            <w:tcW w:w="990" w:type="pct"/>
            <w:shd w:val="clear" w:color="auto" w:fill="C6D9F1"/>
          </w:tcPr>
          <w:p w:rsidR="00210E5D" w:rsidRDefault="00210E5D" w:rsidP="00210E5D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类型（长度</w:t>
            </w:r>
            <w:r>
              <w:rPr>
                <w:rFonts w:cs="Arial"/>
                <w:lang w:val="fr-FR" w:eastAsia="zh-CN"/>
              </w:rPr>
              <w:t>）</w:t>
            </w:r>
          </w:p>
        </w:tc>
        <w:tc>
          <w:tcPr>
            <w:tcW w:w="598" w:type="pct"/>
            <w:shd w:val="clear" w:color="auto" w:fill="C6D9F1"/>
          </w:tcPr>
          <w:p w:rsidR="00210E5D" w:rsidRDefault="00210E5D" w:rsidP="00210E5D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必填</w:t>
            </w:r>
          </w:p>
        </w:tc>
        <w:tc>
          <w:tcPr>
            <w:tcW w:w="959" w:type="pct"/>
            <w:shd w:val="clear" w:color="auto" w:fill="C6D9F1"/>
          </w:tcPr>
          <w:p w:rsidR="00210E5D" w:rsidRDefault="00210E5D" w:rsidP="00210E5D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描述</w:t>
            </w:r>
          </w:p>
        </w:tc>
        <w:tc>
          <w:tcPr>
            <w:tcW w:w="1480" w:type="pct"/>
            <w:shd w:val="clear" w:color="auto" w:fill="C6D9F1"/>
          </w:tcPr>
          <w:p w:rsidR="00210E5D" w:rsidRDefault="00210E5D" w:rsidP="00210E5D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样例</w:t>
            </w:r>
            <w:r>
              <w:rPr>
                <w:rFonts w:cs="Arial" w:hint="eastAsia"/>
                <w:lang w:val="fr-FR" w:eastAsia="zh-CN"/>
              </w:rPr>
              <w:t>&amp;</w:t>
            </w:r>
            <w:r>
              <w:rPr>
                <w:rFonts w:cs="Arial" w:hint="eastAsia"/>
                <w:lang w:val="fr-FR" w:eastAsia="zh-CN"/>
              </w:rPr>
              <w:t>取值</w:t>
            </w:r>
            <w:r>
              <w:rPr>
                <w:rFonts w:cs="Arial"/>
                <w:lang w:val="fr-FR" w:eastAsia="zh-CN"/>
              </w:rPr>
              <w:t>范围</w:t>
            </w:r>
          </w:p>
        </w:tc>
      </w:tr>
      <w:tr w:rsidR="00FB418D" w:rsidTr="00EE5DC5">
        <w:trPr>
          <w:trHeight w:val="294"/>
          <w:jc w:val="center"/>
        </w:trPr>
        <w:tc>
          <w:tcPr>
            <w:tcW w:w="973" w:type="pct"/>
          </w:tcPr>
          <w:p w:rsidR="00FB418D" w:rsidRPr="000250E2" w:rsidRDefault="00320BA6" w:rsidP="00FB41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country</w:t>
            </w:r>
          </w:p>
        </w:tc>
        <w:tc>
          <w:tcPr>
            <w:tcW w:w="990" w:type="pct"/>
          </w:tcPr>
          <w:p w:rsidR="00FB418D" w:rsidRPr="000250E2" w:rsidRDefault="006857AE" w:rsidP="00FB418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98" w:type="pct"/>
          </w:tcPr>
          <w:p w:rsidR="00FB418D" w:rsidRPr="000250E2" w:rsidRDefault="006857AE" w:rsidP="00FB418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959" w:type="pct"/>
          </w:tcPr>
          <w:p w:rsidR="00FB418D" w:rsidRPr="000250E2" w:rsidRDefault="006857AE" w:rsidP="00FB418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国家码</w:t>
            </w:r>
          </w:p>
        </w:tc>
        <w:tc>
          <w:tcPr>
            <w:tcW w:w="1480" w:type="pct"/>
          </w:tcPr>
          <w:p w:rsidR="00FB418D" w:rsidRPr="000250E2" w:rsidRDefault="007C5D48" w:rsidP="00FB418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默认为：</w:t>
            </w:r>
            <w:r w:rsidR="009F6F7F">
              <w:rPr>
                <w:sz w:val="18"/>
                <w:szCs w:val="18"/>
              </w:rPr>
              <w:t>IN</w:t>
            </w:r>
            <w:r w:rsidR="006857AE">
              <w:rPr>
                <w:rFonts w:hint="eastAsia"/>
                <w:sz w:val="18"/>
                <w:szCs w:val="18"/>
              </w:rPr>
              <w:t>(</w:t>
            </w:r>
            <w:r w:rsidR="006857AE">
              <w:rPr>
                <w:rFonts w:hint="eastAsia"/>
                <w:sz w:val="18"/>
                <w:szCs w:val="18"/>
              </w:rPr>
              <w:t>印度</w:t>
            </w:r>
            <w:r w:rsidR="006857AE">
              <w:rPr>
                <w:sz w:val="18"/>
                <w:szCs w:val="18"/>
              </w:rPr>
              <w:t>)</w:t>
            </w:r>
          </w:p>
        </w:tc>
      </w:tr>
      <w:tr w:rsidR="00ED4152" w:rsidRPr="004867A1" w:rsidTr="00EE5DC5">
        <w:trPr>
          <w:trHeight w:val="294"/>
          <w:jc w:val="center"/>
        </w:trPr>
        <w:tc>
          <w:tcPr>
            <w:tcW w:w="973" w:type="pct"/>
          </w:tcPr>
          <w:p w:rsidR="00ED4152" w:rsidRDefault="00ED4152" w:rsidP="00ED4152">
            <w:pPr>
              <w:jc w:val="left"/>
              <w:rPr>
                <w:sz w:val="18"/>
                <w:szCs w:val="18"/>
              </w:rPr>
            </w:pPr>
            <w:r w:rsidRPr="001A3059">
              <w:rPr>
                <w:sz w:val="18"/>
                <w:szCs w:val="18"/>
              </w:rPr>
              <w:t>field</w:t>
            </w:r>
          </w:p>
        </w:tc>
        <w:tc>
          <w:tcPr>
            <w:tcW w:w="990" w:type="pct"/>
          </w:tcPr>
          <w:p w:rsidR="00ED4152" w:rsidRDefault="00ED4152" w:rsidP="00ED415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98" w:type="pct"/>
          </w:tcPr>
          <w:p w:rsidR="00ED4152" w:rsidRDefault="00ED4152" w:rsidP="00ED4152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 w:hint="eastAsia"/>
                <w:b w:val="0"/>
                <w:lang w:val="fr-FR" w:eastAsia="zh-CN"/>
              </w:rPr>
              <w:t>N</w:t>
            </w:r>
          </w:p>
        </w:tc>
        <w:tc>
          <w:tcPr>
            <w:tcW w:w="959" w:type="pct"/>
          </w:tcPr>
          <w:p w:rsidR="00ED4152" w:rsidRDefault="00ED4152" w:rsidP="00ED4152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 w:hint="eastAsia"/>
                <w:b w:val="0"/>
                <w:lang w:val="fr-FR" w:eastAsia="zh-CN"/>
              </w:rPr>
              <w:t>排序</w:t>
            </w:r>
            <w:r>
              <w:rPr>
                <w:rFonts w:cs="Arial"/>
                <w:b w:val="0"/>
                <w:lang w:val="fr-FR" w:eastAsia="zh-CN"/>
              </w:rPr>
              <w:t>字段</w:t>
            </w:r>
          </w:p>
        </w:tc>
        <w:tc>
          <w:tcPr>
            <w:tcW w:w="1480" w:type="pct"/>
          </w:tcPr>
          <w:p w:rsidR="00ED4152" w:rsidRDefault="00ED4152" w:rsidP="00ED4152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/>
                <w:b w:val="0"/>
                <w:lang w:val="fr-FR" w:eastAsia="zh-CN"/>
              </w:rPr>
              <w:t>id</w:t>
            </w:r>
            <w:r>
              <w:rPr>
                <w:rFonts w:cs="Arial"/>
                <w:b w:val="0"/>
                <w:lang w:val="fr-FR" w:eastAsia="zh-CN"/>
              </w:rPr>
              <w:t>和</w:t>
            </w:r>
            <w:r>
              <w:rPr>
                <w:rFonts w:cs="Arial" w:hint="eastAsia"/>
                <w:b w:val="0"/>
                <w:lang w:val="fr-FR" w:eastAsia="zh-CN"/>
              </w:rPr>
              <w:t>f</w:t>
            </w:r>
            <w:r>
              <w:rPr>
                <w:rFonts w:cs="Arial"/>
                <w:b w:val="0"/>
                <w:lang w:val="fr-FR" w:eastAsia="zh-CN"/>
              </w:rPr>
              <w:t>etchType</w:t>
            </w:r>
            <w:r>
              <w:rPr>
                <w:rFonts w:cs="Arial" w:hint="eastAsia"/>
                <w:b w:val="0"/>
                <w:lang w:val="fr-FR" w:eastAsia="zh-CN"/>
              </w:rPr>
              <w:t>字段</w:t>
            </w:r>
            <w:r>
              <w:rPr>
                <w:rFonts w:cs="Arial"/>
                <w:b w:val="0"/>
                <w:lang w:val="fr-FR" w:eastAsia="zh-CN"/>
              </w:rPr>
              <w:t>可排序</w:t>
            </w:r>
          </w:p>
        </w:tc>
      </w:tr>
      <w:tr w:rsidR="00ED4152" w:rsidTr="00EE5DC5">
        <w:trPr>
          <w:trHeight w:val="294"/>
          <w:jc w:val="center"/>
        </w:trPr>
        <w:tc>
          <w:tcPr>
            <w:tcW w:w="973" w:type="pct"/>
          </w:tcPr>
          <w:p w:rsidR="00ED4152" w:rsidRDefault="00ED4152" w:rsidP="00ED415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</w:t>
            </w:r>
          </w:p>
        </w:tc>
        <w:tc>
          <w:tcPr>
            <w:tcW w:w="990" w:type="pct"/>
          </w:tcPr>
          <w:p w:rsidR="00ED4152" w:rsidRDefault="00ED4152" w:rsidP="00ED415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98" w:type="pct"/>
          </w:tcPr>
          <w:p w:rsidR="00ED4152" w:rsidRDefault="00ED4152" w:rsidP="00ED4152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 w:hint="eastAsia"/>
                <w:b w:val="0"/>
                <w:lang w:val="fr-FR" w:eastAsia="zh-CN"/>
              </w:rPr>
              <w:t>N</w:t>
            </w:r>
          </w:p>
        </w:tc>
        <w:tc>
          <w:tcPr>
            <w:tcW w:w="959" w:type="pct"/>
          </w:tcPr>
          <w:p w:rsidR="00ED4152" w:rsidRDefault="00ED4152" w:rsidP="00ED4152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 w:hint="eastAsia"/>
                <w:b w:val="0"/>
                <w:lang w:val="fr-FR" w:eastAsia="zh-CN"/>
              </w:rPr>
              <w:t>排序</w:t>
            </w:r>
            <w:r>
              <w:rPr>
                <w:rFonts w:cs="Arial"/>
                <w:b w:val="0"/>
                <w:lang w:val="fr-FR" w:eastAsia="zh-CN"/>
              </w:rPr>
              <w:t>顺序</w:t>
            </w:r>
          </w:p>
        </w:tc>
        <w:tc>
          <w:tcPr>
            <w:tcW w:w="1480" w:type="pct"/>
          </w:tcPr>
          <w:p w:rsidR="00ED4152" w:rsidRDefault="00ED4152" w:rsidP="00ED4152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/>
                <w:b w:val="0"/>
                <w:lang w:val="fr-FR" w:eastAsia="zh-CN"/>
              </w:rPr>
              <w:t>“</w:t>
            </w:r>
            <w:r>
              <w:rPr>
                <w:rFonts w:cs="Arial" w:hint="eastAsia"/>
                <w:b w:val="0"/>
                <w:lang w:val="fr-FR" w:eastAsia="zh-CN"/>
              </w:rPr>
              <w:t>desc</w:t>
            </w:r>
            <w:r>
              <w:rPr>
                <w:rFonts w:cs="Arial"/>
                <w:b w:val="0"/>
                <w:lang w:val="fr-FR" w:eastAsia="zh-CN"/>
              </w:rPr>
              <w:t>”-</w:t>
            </w:r>
            <w:r>
              <w:rPr>
                <w:rFonts w:cs="Arial" w:hint="eastAsia"/>
                <w:b w:val="0"/>
                <w:lang w:val="fr-FR" w:eastAsia="zh-CN"/>
              </w:rPr>
              <w:t>降序</w:t>
            </w:r>
            <w:r>
              <w:rPr>
                <w:rFonts w:cs="Arial" w:hint="eastAsia"/>
                <w:b w:val="0"/>
                <w:lang w:val="fr-FR" w:eastAsia="zh-CN"/>
              </w:rPr>
              <w:t xml:space="preserve"> </w:t>
            </w:r>
            <w:r>
              <w:rPr>
                <w:rFonts w:cs="Arial"/>
                <w:b w:val="0"/>
                <w:lang w:val="fr-FR" w:eastAsia="zh-CN"/>
              </w:rPr>
              <w:t>“asc”-</w:t>
            </w:r>
            <w:r>
              <w:rPr>
                <w:rFonts w:cs="Arial" w:hint="eastAsia"/>
                <w:b w:val="0"/>
                <w:lang w:val="fr-FR" w:eastAsia="zh-CN"/>
              </w:rPr>
              <w:t>升序</w:t>
            </w:r>
          </w:p>
        </w:tc>
      </w:tr>
    </w:tbl>
    <w:p w:rsidR="008464F0" w:rsidRPr="008464F0" w:rsidRDefault="008464F0" w:rsidP="003732D6">
      <w:pPr>
        <w:pStyle w:val="31"/>
        <w:rPr>
          <w:sz w:val="24"/>
          <w:szCs w:val="24"/>
        </w:rPr>
      </w:pPr>
      <w:bookmarkStart w:id="6" w:name="_Toc14285871"/>
      <w:r w:rsidRPr="008464F0">
        <w:rPr>
          <w:rFonts w:hint="eastAsia"/>
          <w:sz w:val="24"/>
          <w:szCs w:val="24"/>
        </w:rPr>
        <w:t>输</w:t>
      </w:r>
      <w:r w:rsidR="003732D6">
        <w:rPr>
          <w:sz w:val="24"/>
          <w:szCs w:val="24"/>
        </w:rPr>
        <w:t>入</w:t>
      </w:r>
      <w:r w:rsidRPr="008464F0">
        <w:rPr>
          <w:sz w:val="24"/>
          <w:szCs w:val="24"/>
        </w:rPr>
        <w:t>示例</w:t>
      </w:r>
    </w:p>
    <w:tbl>
      <w:tblPr>
        <w:tblStyle w:val="afff3"/>
        <w:tblW w:w="0" w:type="auto"/>
        <w:tblLayout w:type="fixed"/>
        <w:tblLook w:val="04A0" w:firstRow="1" w:lastRow="0" w:firstColumn="1" w:lastColumn="0" w:noHBand="0" w:noVBand="1"/>
      </w:tblPr>
      <w:tblGrid>
        <w:gridCol w:w="8296"/>
      </w:tblGrid>
      <w:tr w:rsidR="008464F0" w:rsidTr="0034793B">
        <w:tc>
          <w:tcPr>
            <w:tcW w:w="8296" w:type="dxa"/>
            <w:shd w:val="clear" w:color="auto" w:fill="F2F2F2"/>
          </w:tcPr>
          <w:p w:rsidR="000567C1" w:rsidRDefault="00361EF1" w:rsidP="0034793B">
            <w:pPr>
              <w:rPr>
                <w:rFonts w:hint="eastAsia"/>
              </w:rPr>
            </w:pPr>
            <w:hyperlink r:id="rId8" w:history="1">
              <w:r w:rsidRPr="00712E61">
                <w:rPr>
                  <w:rStyle w:val="a7"/>
                </w:rPr>
                <w:t>http://localhost:8080/exscene/sport/getHotSportList</w:t>
              </w:r>
            </w:hyperlink>
          </w:p>
          <w:p w:rsidR="006B41AE" w:rsidRDefault="006B41AE" w:rsidP="006B41AE">
            <w:r>
              <w:t>{</w:t>
            </w:r>
          </w:p>
          <w:p w:rsidR="006B41AE" w:rsidRDefault="006B41AE" w:rsidP="006B41A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"country":"</w:t>
            </w:r>
            <w:r>
              <w:rPr>
                <w:rFonts w:hint="eastAsia"/>
              </w:rPr>
              <w:t>印度</w:t>
            </w:r>
            <w:r>
              <w:rPr>
                <w:rFonts w:hint="eastAsia"/>
              </w:rPr>
              <w:t>",</w:t>
            </w:r>
          </w:p>
          <w:p w:rsidR="006B41AE" w:rsidRDefault="006B41AE" w:rsidP="006B41AE">
            <w:r>
              <w:tab/>
              <w:t>"order":"</w:t>
            </w:r>
            <w:proofErr w:type="spellStart"/>
            <w:r>
              <w:t>desc</w:t>
            </w:r>
            <w:proofErr w:type="spellEnd"/>
            <w:r>
              <w:t>",</w:t>
            </w:r>
          </w:p>
          <w:p w:rsidR="006B41AE" w:rsidRDefault="006B41AE" w:rsidP="006B41AE">
            <w:r>
              <w:tab/>
              <w:t>"</w:t>
            </w:r>
            <w:proofErr w:type="spellStart"/>
            <w:r>
              <w:t>field":"id</w:t>
            </w:r>
            <w:proofErr w:type="spellEnd"/>
            <w:r>
              <w:t>"</w:t>
            </w:r>
          </w:p>
          <w:p w:rsidR="008464F0" w:rsidRPr="00706C05" w:rsidRDefault="006B41AE" w:rsidP="006B41AE">
            <w:r>
              <w:t>}</w:t>
            </w:r>
          </w:p>
        </w:tc>
      </w:tr>
    </w:tbl>
    <w:p w:rsidR="00D23939" w:rsidRPr="00403E9C" w:rsidRDefault="00235E92" w:rsidP="00403E9C">
      <w:pPr>
        <w:pStyle w:val="31"/>
        <w:rPr>
          <w:sz w:val="24"/>
          <w:szCs w:val="24"/>
        </w:rPr>
      </w:pPr>
      <w:r w:rsidRPr="00403E9C">
        <w:rPr>
          <w:rFonts w:hint="eastAsia"/>
          <w:sz w:val="24"/>
          <w:szCs w:val="24"/>
        </w:rPr>
        <w:t>接口响应参数</w:t>
      </w:r>
      <w:r w:rsidRPr="00403E9C">
        <w:rPr>
          <w:rFonts w:hint="eastAsia"/>
          <w:sz w:val="24"/>
          <w:szCs w:val="24"/>
        </w:rPr>
        <w:t>(</w:t>
      </w:r>
      <w:proofErr w:type="spellStart"/>
      <w:r w:rsidRPr="00403E9C">
        <w:rPr>
          <w:sz w:val="24"/>
          <w:szCs w:val="24"/>
        </w:rPr>
        <w:t>json</w:t>
      </w:r>
      <w:proofErr w:type="spellEnd"/>
      <w:r w:rsidRPr="00403E9C">
        <w:rPr>
          <w:rFonts w:hint="eastAsia"/>
          <w:sz w:val="24"/>
          <w:szCs w:val="24"/>
        </w:rPr>
        <w:t>字符串</w:t>
      </w:r>
      <w:r w:rsidRPr="00403E9C">
        <w:rPr>
          <w:rFonts w:hint="eastAsia"/>
          <w:sz w:val="24"/>
          <w:szCs w:val="24"/>
        </w:rPr>
        <w:t>)</w:t>
      </w:r>
      <w:bookmarkEnd w:id="6"/>
    </w:p>
    <w:tbl>
      <w:tblPr>
        <w:tblW w:w="8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418"/>
        <w:gridCol w:w="850"/>
        <w:gridCol w:w="2643"/>
        <w:gridCol w:w="1957"/>
      </w:tblGrid>
      <w:tr w:rsidR="0036346C" w:rsidTr="00D0194D">
        <w:trPr>
          <w:jc w:val="center"/>
        </w:trPr>
        <w:tc>
          <w:tcPr>
            <w:tcW w:w="1271" w:type="dxa"/>
            <w:shd w:val="clear" w:color="auto" w:fill="C6D9F1"/>
          </w:tcPr>
          <w:p w:rsidR="0036346C" w:rsidRDefault="0036346C" w:rsidP="0076202F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属性名字</w:t>
            </w:r>
          </w:p>
        </w:tc>
        <w:tc>
          <w:tcPr>
            <w:tcW w:w="1418" w:type="dxa"/>
            <w:shd w:val="clear" w:color="auto" w:fill="C6D9F1"/>
          </w:tcPr>
          <w:p w:rsidR="0036346C" w:rsidRDefault="0036346C" w:rsidP="0076202F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类型（长度</w:t>
            </w:r>
            <w:r>
              <w:rPr>
                <w:rFonts w:cs="Arial"/>
                <w:lang w:val="fr-FR" w:eastAsia="zh-CN"/>
              </w:rPr>
              <w:t>）</w:t>
            </w:r>
          </w:p>
        </w:tc>
        <w:tc>
          <w:tcPr>
            <w:tcW w:w="850" w:type="dxa"/>
            <w:shd w:val="clear" w:color="auto" w:fill="C6D9F1"/>
          </w:tcPr>
          <w:p w:rsidR="0036346C" w:rsidRDefault="0036346C" w:rsidP="0076202F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必填？</w:t>
            </w:r>
          </w:p>
        </w:tc>
        <w:tc>
          <w:tcPr>
            <w:tcW w:w="2643" w:type="dxa"/>
            <w:shd w:val="clear" w:color="auto" w:fill="C6D9F1"/>
          </w:tcPr>
          <w:p w:rsidR="0036346C" w:rsidRDefault="0036346C" w:rsidP="0076202F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描述</w:t>
            </w:r>
          </w:p>
        </w:tc>
        <w:tc>
          <w:tcPr>
            <w:tcW w:w="1957" w:type="dxa"/>
            <w:shd w:val="clear" w:color="auto" w:fill="C6D9F1"/>
          </w:tcPr>
          <w:p w:rsidR="0036346C" w:rsidRDefault="0036346C" w:rsidP="0076202F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样例</w:t>
            </w:r>
            <w:r>
              <w:rPr>
                <w:rFonts w:cs="Arial" w:hint="eastAsia"/>
                <w:lang w:val="fr-FR" w:eastAsia="zh-CN"/>
              </w:rPr>
              <w:t>&amp;</w:t>
            </w:r>
            <w:r>
              <w:rPr>
                <w:rFonts w:cs="Arial" w:hint="eastAsia"/>
                <w:lang w:val="fr-FR" w:eastAsia="zh-CN"/>
              </w:rPr>
              <w:t>取值</w:t>
            </w:r>
            <w:r>
              <w:rPr>
                <w:rFonts w:cs="Arial"/>
                <w:lang w:val="fr-FR" w:eastAsia="zh-CN"/>
              </w:rPr>
              <w:t>范围</w:t>
            </w:r>
          </w:p>
        </w:tc>
      </w:tr>
      <w:tr w:rsidR="0036346C" w:rsidTr="00D0194D">
        <w:trPr>
          <w:trHeight w:val="294"/>
          <w:jc w:val="center"/>
        </w:trPr>
        <w:tc>
          <w:tcPr>
            <w:tcW w:w="1271" w:type="dxa"/>
            <w:vAlign w:val="center"/>
          </w:tcPr>
          <w:p w:rsidR="0036346C" w:rsidRPr="00F62C8B" w:rsidRDefault="00784AC9" w:rsidP="0076202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36346C" w:rsidRPr="00F62C8B" w:rsidRDefault="0036346C" w:rsidP="0076202F">
            <w:pPr>
              <w:jc w:val="left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:rsidR="0036346C" w:rsidRPr="00F62C8B" w:rsidRDefault="0036346C" w:rsidP="0076202F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  <w:r w:rsidRPr="00F62C8B">
              <w:rPr>
                <w:rFonts w:ascii="等线" w:eastAsia="等线" w:hAnsi="等线" w:hint="eastAsia"/>
                <w:b w:val="0"/>
                <w:color w:val="00000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2643" w:type="dxa"/>
          </w:tcPr>
          <w:p w:rsidR="0036346C" w:rsidRPr="00F62C8B" w:rsidRDefault="0036346C" w:rsidP="0076202F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等线" w:eastAsia="等线" w:hAnsi="等线" w:hint="eastAsia"/>
                <w:b w:val="0"/>
                <w:color w:val="000000"/>
                <w:sz w:val="20"/>
                <w:szCs w:val="20"/>
                <w:lang w:val="en-US" w:eastAsia="zh-CN"/>
              </w:rPr>
              <w:t>返回码</w:t>
            </w:r>
          </w:p>
        </w:tc>
        <w:tc>
          <w:tcPr>
            <w:tcW w:w="1957" w:type="dxa"/>
          </w:tcPr>
          <w:p w:rsidR="0036346C" w:rsidRPr="00F62C8B" w:rsidRDefault="00554CA0" w:rsidP="0076202F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等线" w:eastAsia="等线" w:hAnsi="等线" w:hint="eastAsia"/>
                <w:b w:val="0"/>
                <w:color w:val="000000"/>
                <w:sz w:val="20"/>
                <w:szCs w:val="20"/>
                <w:lang w:val="en-US" w:eastAsia="zh-CN"/>
              </w:rPr>
              <w:t>非0表示错误</w:t>
            </w:r>
          </w:p>
        </w:tc>
      </w:tr>
      <w:tr w:rsidR="0036346C" w:rsidTr="00D0194D">
        <w:trPr>
          <w:trHeight w:val="294"/>
          <w:jc w:val="center"/>
        </w:trPr>
        <w:tc>
          <w:tcPr>
            <w:tcW w:w="1271" w:type="dxa"/>
            <w:vAlign w:val="center"/>
          </w:tcPr>
          <w:p w:rsidR="0036346C" w:rsidRPr="00F62C8B" w:rsidRDefault="0036346C" w:rsidP="00596CE6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1418" w:type="dxa"/>
          </w:tcPr>
          <w:p w:rsidR="0036346C" w:rsidRPr="00F62C8B" w:rsidRDefault="00516CE5" w:rsidP="00596CE6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  <w:t>Object</w:t>
            </w:r>
          </w:p>
        </w:tc>
        <w:tc>
          <w:tcPr>
            <w:tcW w:w="850" w:type="dxa"/>
          </w:tcPr>
          <w:p w:rsidR="0036346C" w:rsidRPr="00F62C8B" w:rsidRDefault="0030342C" w:rsidP="00596CE6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2643" w:type="dxa"/>
          </w:tcPr>
          <w:p w:rsidR="0036346C" w:rsidRPr="00F62C8B" w:rsidRDefault="00C77B95" w:rsidP="00596CE6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等线" w:eastAsia="等线" w:hAnsi="等线" w:hint="eastAsia"/>
                <w:b w:val="0"/>
                <w:color w:val="000000"/>
                <w:sz w:val="20"/>
                <w:szCs w:val="20"/>
                <w:lang w:val="en-US" w:eastAsia="zh-CN"/>
              </w:rPr>
              <w:t>热门赛事列表</w:t>
            </w:r>
          </w:p>
        </w:tc>
        <w:tc>
          <w:tcPr>
            <w:tcW w:w="1957" w:type="dxa"/>
          </w:tcPr>
          <w:p w:rsidR="0036346C" w:rsidRPr="00F62C8B" w:rsidRDefault="0030342C" w:rsidP="002D6624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等线" w:eastAsia="等线" w:hAnsi="等线" w:hint="eastAsia"/>
                <w:b w:val="0"/>
                <w:color w:val="000000"/>
                <w:sz w:val="20"/>
                <w:szCs w:val="20"/>
                <w:lang w:val="en-US" w:eastAsia="zh-CN"/>
              </w:rPr>
              <w:t>空表示没</w:t>
            </w:r>
            <w:r w:rsidR="009078E8">
              <w:rPr>
                <w:rFonts w:ascii="等线" w:eastAsia="等线" w:hAnsi="等线" w:hint="eastAsia"/>
                <w:b w:val="0"/>
                <w:color w:val="000000"/>
                <w:sz w:val="20"/>
                <w:szCs w:val="20"/>
                <w:lang w:val="en-US" w:eastAsia="zh-CN"/>
              </w:rPr>
              <w:t>热门赛事</w:t>
            </w:r>
          </w:p>
        </w:tc>
      </w:tr>
    </w:tbl>
    <w:p w:rsidR="0036346C" w:rsidRPr="0036346C" w:rsidRDefault="00997727" w:rsidP="0036346C">
      <w:r>
        <w:rPr>
          <w:rFonts w:ascii="等线" w:eastAsia="等线" w:hAnsi="等线"/>
          <w:color w:val="000000"/>
          <w:kern w:val="0"/>
          <w:sz w:val="20"/>
          <w:szCs w:val="20"/>
        </w:rPr>
        <w:t>data</w:t>
      </w:r>
      <w:r w:rsidR="0036346C">
        <w:rPr>
          <w:rFonts w:hint="eastAsia"/>
        </w:rPr>
        <w:t>属性</w:t>
      </w:r>
    </w:p>
    <w:tbl>
      <w:tblPr>
        <w:tblW w:w="8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1560"/>
        <w:gridCol w:w="850"/>
        <w:gridCol w:w="1957"/>
        <w:gridCol w:w="1957"/>
      </w:tblGrid>
      <w:tr w:rsidR="000674CE" w:rsidTr="000674CE">
        <w:trPr>
          <w:jc w:val="center"/>
        </w:trPr>
        <w:tc>
          <w:tcPr>
            <w:tcW w:w="1815" w:type="dxa"/>
            <w:shd w:val="clear" w:color="auto" w:fill="C6D9F1"/>
          </w:tcPr>
          <w:p w:rsidR="000674CE" w:rsidRDefault="000674CE" w:rsidP="007677DF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属性名字</w:t>
            </w:r>
          </w:p>
        </w:tc>
        <w:tc>
          <w:tcPr>
            <w:tcW w:w="1560" w:type="dxa"/>
            <w:shd w:val="clear" w:color="auto" w:fill="C6D9F1"/>
          </w:tcPr>
          <w:p w:rsidR="000674CE" w:rsidRDefault="000674CE" w:rsidP="007677DF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类型（长度</w:t>
            </w:r>
            <w:r>
              <w:rPr>
                <w:rFonts w:cs="Arial"/>
                <w:lang w:val="fr-FR" w:eastAsia="zh-CN"/>
              </w:rPr>
              <w:t>）</w:t>
            </w:r>
          </w:p>
        </w:tc>
        <w:tc>
          <w:tcPr>
            <w:tcW w:w="850" w:type="dxa"/>
            <w:shd w:val="clear" w:color="auto" w:fill="C6D9F1"/>
          </w:tcPr>
          <w:p w:rsidR="000674CE" w:rsidRDefault="000674CE" w:rsidP="007677DF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必填？</w:t>
            </w:r>
          </w:p>
        </w:tc>
        <w:tc>
          <w:tcPr>
            <w:tcW w:w="1957" w:type="dxa"/>
            <w:shd w:val="clear" w:color="auto" w:fill="C6D9F1"/>
          </w:tcPr>
          <w:p w:rsidR="000674CE" w:rsidRDefault="000674CE" w:rsidP="007677DF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描述</w:t>
            </w:r>
          </w:p>
        </w:tc>
        <w:tc>
          <w:tcPr>
            <w:tcW w:w="1957" w:type="dxa"/>
            <w:shd w:val="clear" w:color="auto" w:fill="C6D9F1"/>
          </w:tcPr>
          <w:p w:rsidR="000674CE" w:rsidRDefault="000674CE" w:rsidP="007677DF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样例</w:t>
            </w:r>
            <w:r>
              <w:rPr>
                <w:rFonts w:cs="Arial" w:hint="eastAsia"/>
                <w:lang w:val="fr-FR" w:eastAsia="zh-CN"/>
              </w:rPr>
              <w:t>&amp;</w:t>
            </w:r>
            <w:r>
              <w:rPr>
                <w:rFonts w:cs="Arial" w:hint="eastAsia"/>
                <w:lang w:val="fr-FR" w:eastAsia="zh-CN"/>
              </w:rPr>
              <w:t>取值</w:t>
            </w:r>
            <w:r>
              <w:rPr>
                <w:rFonts w:cs="Arial"/>
                <w:lang w:val="fr-FR" w:eastAsia="zh-CN"/>
              </w:rPr>
              <w:t>范围</w:t>
            </w:r>
          </w:p>
        </w:tc>
      </w:tr>
      <w:tr w:rsidR="000674CE" w:rsidTr="000674CE">
        <w:trPr>
          <w:trHeight w:val="294"/>
          <w:jc w:val="center"/>
        </w:trPr>
        <w:tc>
          <w:tcPr>
            <w:tcW w:w="1815" w:type="dxa"/>
            <w:vAlign w:val="center"/>
          </w:tcPr>
          <w:p w:rsidR="000674CE" w:rsidRPr="00F62C8B" w:rsidRDefault="00F71B73" w:rsidP="00F62C8B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  <w:t>leagueName</w:t>
            </w:r>
            <w:proofErr w:type="spellEnd"/>
          </w:p>
        </w:tc>
        <w:tc>
          <w:tcPr>
            <w:tcW w:w="1560" w:type="dxa"/>
          </w:tcPr>
          <w:p w:rsidR="000674CE" w:rsidRPr="00F62C8B" w:rsidRDefault="0024326E" w:rsidP="0024326E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 w:rsidR="000674CE" w:rsidRPr="00F62C8B" w:rsidRDefault="0024326E" w:rsidP="00F62C8B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957" w:type="dxa"/>
          </w:tcPr>
          <w:p w:rsidR="000674CE" w:rsidRPr="00F62C8B" w:rsidRDefault="0024326E" w:rsidP="00F62C8B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  <w:t>赛事名称</w:t>
            </w:r>
          </w:p>
        </w:tc>
        <w:tc>
          <w:tcPr>
            <w:tcW w:w="1957" w:type="dxa"/>
          </w:tcPr>
          <w:p w:rsidR="000674CE" w:rsidRPr="00F62C8B" w:rsidRDefault="000674CE" w:rsidP="001D56F2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</w:p>
        </w:tc>
      </w:tr>
      <w:tr w:rsidR="00616CEA" w:rsidTr="000674CE">
        <w:trPr>
          <w:jc w:val="center"/>
        </w:trPr>
        <w:tc>
          <w:tcPr>
            <w:tcW w:w="1815" w:type="dxa"/>
            <w:vAlign w:val="center"/>
          </w:tcPr>
          <w:p w:rsidR="00616CEA" w:rsidRPr="00F62C8B" w:rsidRDefault="00F71B73" w:rsidP="00F62C8B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  <w:t>fetchType</w:t>
            </w:r>
            <w:proofErr w:type="spellEnd"/>
          </w:p>
        </w:tc>
        <w:tc>
          <w:tcPr>
            <w:tcW w:w="1560" w:type="dxa"/>
          </w:tcPr>
          <w:p w:rsidR="00616CEA" w:rsidRPr="00F62C8B" w:rsidRDefault="0024326E" w:rsidP="00F62C8B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 w:rsidR="00616CEA" w:rsidRPr="00F62C8B" w:rsidRDefault="0024326E" w:rsidP="00F62C8B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1957" w:type="dxa"/>
          </w:tcPr>
          <w:p w:rsidR="00616CEA" w:rsidRPr="00F62C8B" w:rsidRDefault="0024326E" w:rsidP="00F62C8B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0"/>
                <w:szCs w:val="20"/>
              </w:rPr>
              <w:t>赛事</w:t>
            </w:r>
            <w:r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  <w:t>类别</w:t>
            </w:r>
          </w:p>
        </w:tc>
        <w:tc>
          <w:tcPr>
            <w:tcW w:w="1957" w:type="dxa"/>
          </w:tcPr>
          <w:p w:rsidR="00616CEA" w:rsidRPr="00F62C8B" w:rsidRDefault="00616CEA" w:rsidP="00F62C8B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</w:p>
        </w:tc>
      </w:tr>
    </w:tbl>
    <w:p w:rsidR="008D062F" w:rsidRPr="00403E9C" w:rsidRDefault="008D062F" w:rsidP="00403E9C">
      <w:pPr>
        <w:pStyle w:val="31"/>
        <w:rPr>
          <w:sz w:val="24"/>
          <w:szCs w:val="24"/>
        </w:rPr>
      </w:pPr>
      <w:bookmarkStart w:id="7" w:name="_Toc14285872"/>
      <w:r w:rsidRPr="00403E9C">
        <w:rPr>
          <w:rFonts w:hint="eastAsia"/>
          <w:sz w:val="24"/>
          <w:szCs w:val="24"/>
        </w:rPr>
        <w:lastRenderedPageBreak/>
        <w:t>输</w:t>
      </w:r>
      <w:r w:rsidRPr="00403E9C">
        <w:rPr>
          <w:sz w:val="24"/>
          <w:szCs w:val="24"/>
        </w:rPr>
        <w:t>出示例</w:t>
      </w:r>
      <w:bookmarkEnd w:id="7"/>
    </w:p>
    <w:tbl>
      <w:tblPr>
        <w:tblStyle w:val="afff3"/>
        <w:tblW w:w="0" w:type="auto"/>
        <w:tblLayout w:type="fixed"/>
        <w:tblLook w:val="04A0" w:firstRow="1" w:lastRow="0" w:firstColumn="1" w:lastColumn="0" w:noHBand="0" w:noVBand="1"/>
      </w:tblPr>
      <w:tblGrid>
        <w:gridCol w:w="8296"/>
      </w:tblGrid>
      <w:tr w:rsidR="008D062F" w:rsidTr="008D062F">
        <w:tc>
          <w:tcPr>
            <w:tcW w:w="8296" w:type="dxa"/>
            <w:shd w:val="clear" w:color="auto" w:fill="F2F2F2"/>
          </w:tcPr>
          <w:p w:rsidR="00BA10D5" w:rsidRDefault="00BA10D5" w:rsidP="00BA10D5">
            <w:r>
              <w:t>{</w:t>
            </w:r>
          </w:p>
          <w:p w:rsidR="00BA10D5" w:rsidRDefault="00BA10D5" w:rsidP="00BA10D5">
            <w:r>
              <w:t xml:space="preserve">    "</w:t>
            </w:r>
            <w:proofErr w:type="gramStart"/>
            <w:r>
              <w:t>code</w:t>
            </w:r>
            <w:proofErr w:type="gramEnd"/>
            <w:r>
              <w:t>":0,</w:t>
            </w:r>
          </w:p>
          <w:p w:rsidR="00BA10D5" w:rsidRDefault="00BA10D5" w:rsidP="00BA10D5">
            <w:r>
              <w:t xml:space="preserve">    "data":{</w:t>
            </w:r>
          </w:p>
          <w:p w:rsidR="00BA10D5" w:rsidRDefault="00BA10D5" w:rsidP="00BA10D5">
            <w:r>
              <w:t xml:space="preserve">        {</w:t>
            </w:r>
          </w:p>
          <w:p w:rsidR="00BA10D5" w:rsidRDefault="00BA10D5" w:rsidP="00BA10D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league</w:t>
            </w:r>
            <w:r w:rsidR="00606FA5">
              <w:t>N</w:t>
            </w:r>
            <w:r>
              <w:t>ame</w:t>
            </w:r>
            <w:proofErr w:type="spellEnd"/>
            <w:r>
              <w:t>":"Indian Premier League",</w:t>
            </w:r>
          </w:p>
          <w:p w:rsidR="00BA10D5" w:rsidRDefault="00BA10D5" w:rsidP="00BA10D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fetch</w:t>
            </w:r>
            <w:r w:rsidR="00606FA5">
              <w:t>T</w:t>
            </w:r>
            <w:r>
              <w:rPr>
                <w:rFonts w:hint="eastAsia"/>
              </w:rPr>
              <w:t>ype</w:t>
            </w:r>
            <w:proofErr w:type="spellEnd"/>
            <w:r>
              <w:rPr>
                <w:rFonts w:hint="eastAsia"/>
              </w:rPr>
              <w:t>":"</w:t>
            </w:r>
            <w:r w:rsidR="001B102A">
              <w:rPr>
                <w:rFonts w:hint="eastAsia"/>
              </w:rPr>
              <w:t>cri</w:t>
            </w:r>
            <w:r w:rsidR="001B102A">
              <w:t>cket</w:t>
            </w:r>
            <w:r>
              <w:rPr>
                <w:rFonts w:hint="eastAsia"/>
              </w:rPr>
              <w:t>"</w:t>
            </w:r>
          </w:p>
          <w:p w:rsidR="00BA10D5" w:rsidRDefault="00BA10D5" w:rsidP="00BA10D5">
            <w:r>
              <w:tab/>
            </w:r>
            <w:r>
              <w:tab/>
              <w:t>}</w:t>
            </w:r>
          </w:p>
          <w:p w:rsidR="00BA10D5" w:rsidRDefault="00BA10D5" w:rsidP="00BA10D5">
            <w:r>
              <w:tab/>
            </w:r>
            <w:r>
              <w:tab/>
              <w:t>{</w:t>
            </w:r>
          </w:p>
          <w:p w:rsidR="00BA10D5" w:rsidRDefault="00BA10D5" w:rsidP="00BA10D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league</w:t>
            </w:r>
            <w:r w:rsidR="00606FA5">
              <w:t>N</w:t>
            </w:r>
            <w:r>
              <w:t>ame</w:t>
            </w:r>
            <w:proofErr w:type="spellEnd"/>
            <w:r>
              <w:t>":"</w:t>
            </w:r>
            <w:proofErr w:type="spellStart"/>
            <w:r>
              <w:t>Pataudi</w:t>
            </w:r>
            <w:proofErr w:type="spellEnd"/>
            <w:r>
              <w:t>",</w:t>
            </w:r>
          </w:p>
          <w:p w:rsidR="00BA10D5" w:rsidRDefault="00BA10D5" w:rsidP="00BA10D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fetch</w:t>
            </w:r>
            <w:r w:rsidR="00606FA5">
              <w:t>T</w:t>
            </w:r>
            <w:r>
              <w:rPr>
                <w:rFonts w:hint="eastAsia"/>
              </w:rPr>
              <w:t>ype</w:t>
            </w:r>
            <w:proofErr w:type="spellEnd"/>
            <w:r>
              <w:rPr>
                <w:rFonts w:hint="eastAsia"/>
              </w:rPr>
              <w:t>":"</w:t>
            </w:r>
            <w:r w:rsidR="001B102A">
              <w:rPr>
                <w:rFonts w:hint="eastAsia"/>
              </w:rPr>
              <w:t xml:space="preserve"> cri</w:t>
            </w:r>
            <w:r w:rsidR="001B102A">
              <w:t>cket</w:t>
            </w:r>
            <w:r w:rsidR="001B1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</w:t>
            </w:r>
          </w:p>
          <w:p w:rsidR="00BA10D5" w:rsidRDefault="00BA10D5" w:rsidP="00BA10D5">
            <w:r>
              <w:tab/>
            </w:r>
            <w:r>
              <w:tab/>
              <w:t>}</w:t>
            </w:r>
          </w:p>
          <w:p w:rsidR="00BA10D5" w:rsidRDefault="00BA10D5" w:rsidP="00BA10D5">
            <w:r>
              <w:tab/>
            </w:r>
            <w:r>
              <w:tab/>
              <w:t>{</w:t>
            </w:r>
          </w:p>
          <w:p w:rsidR="00BA10D5" w:rsidRDefault="00BA10D5" w:rsidP="00BA10D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league</w:t>
            </w:r>
            <w:r w:rsidR="00606FA5">
              <w:t>N</w:t>
            </w:r>
            <w:r>
              <w:t>ame</w:t>
            </w:r>
            <w:proofErr w:type="spellEnd"/>
            <w:r>
              <w:t>":"</w:t>
            </w:r>
            <w:proofErr w:type="gramStart"/>
            <w:r w:rsidR="009B59BB">
              <w:rPr>
                <w:rFonts w:hint="eastAsia"/>
              </w:rPr>
              <w:t>欧冠</w:t>
            </w:r>
            <w:proofErr w:type="gramEnd"/>
            <w:r>
              <w:t>",</w:t>
            </w:r>
          </w:p>
          <w:p w:rsidR="00BA10D5" w:rsidRDefault="00BA10D5" w:rsidP="00BA10D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fetch</w:t>
            </w:r>
            <w:r w:rsidR="00606FA5">
              <w:t>T</w:t>
            </w:r>
            <w:r>
              <w:rPr>
                <w:rFonts w:hint="eastAsia"/>
              </w:rPr>
              <w:t>ype</w:t>
            </w:r>
            <w:proofErr w:type="spellEnd"/>
            <w:r>
              <w:rPr>
                <w:rFonts w:hint="eastAsia"/>
              </w:rPr>
              <w:t>":"</w:t>
            </w:r>
            <w:r w:rsidR="001B102A">
              <w:rPr>
                <w:rFonts w:hint="eastAsia"/>
              </w:rPr>
              <w:t>s</w:t>
            </w:r>
            <w:r w:rsidR="001B102A">
              <w:t>occer</w:t>
            </w:r>
            <w:r>
              <w:rPr>
                <w:rFonts w:hint="eastAsia"/>
              </w:rPr>
              <w:t>"</w:t>
            </w:r>
          </w:p>
          <w:p w:rsidR="00BA10D5" w:rsidRDefault="00BA10D5" w:rsidP="00BA10D5">
            <w:pPr>
              <w:rPr>
                <w:rFonts w:hint="eastAsia"/>
              </w:rPr>
            </w:pPr>
            <w:r>
              <w:tab/>
            </w:r>
            <w:r>
              <w:tab/>
              <w:t>}</w:t>
            </w:r>
          </w:p>
          <w:p w:rsidR="00BA10D5" w:rsidRDefault="00BA10D5" w:rsidP="00BA10D5">
            <w:r>
              <w:tab/>
            </w:r>
            <w:r>
              <w:tab/>
              <w:t>{</w:t>
            </w:r>
          </w:p>
          <w:p w:rsidR="00BA10D5" w:rsidRDefault="00BA10D5" w:rsidP="00BA10D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league</w:t>
            </w:r>
            <w:r w:rsidR="00606FA5">
              <w:t>N</w:t>
            </w:r>
            <w:r>
              <w:t>ame</w:t>
            </w:r>
            <w:proofErr w:type="spellEnd"/>
            <w:r>
              <w:t>":"NBA",</w:t>
            </w:r>
          </w:p>
          <w:p w:rsidR="00BA10D5" w:rsidRDefault="00BA10D5" w:rsidP="00BA10D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fetch</w:t>
            </w:r>
            <w:r w:rsidR="00606FA5">
              <w:t>T</w:t>
            </w:r>
            <w:r>
              <w:rPr>
                <w:rFonts w:hint="eastAsia"/>
              </w:rPr>
              <w:t>ype</w:t>
            </w:r>
            <w:proofErr w:type="spellEnd"/>
            <w:r>
              <w:rPr>
                <w:rFonts w:hint="eastAsia"/>
              </w:rPr>
              <w:t>":"</w:t>
            </w:r>
            <w:r w:rsidR="001B102A">
              <w:rPr>
                <w:rFonts w:hint="eastAsia"/>
              </w:rPr>
              <w:t>b</w:t>
            </w:r>
            <w:r w:rsidR="001B102A">
              <w:t>asketball</w:t>
            </w:r>
            <w:r>
              <w:rPr>
                <w:rFonts w:hint="eastAsia"/>
              </w:rPr>
              <w:t>"</w:t>
            </w:r>
          </w:p>
          <w:p w:rsidR="00BA10D5" w:rsidRDefault="00BA10D5" w:rsidP="00BA10D5">
            <w:r>
              <w:tab/>
            </w:r>
            <w:r>
              <w:tab/>
              <w:t>}</w:t>
            </w:r>
          </w:p>
          <w:p w:rsidR="00BA10D5" w:rsidRDefault="00AD5E03" w:rsidP="00BA10D5">
            <w:r>
              <w:t xml:space="preserve">    }</w:t>
            </w:r>
          </w:p>
          <w:p w:rsidR="008D062F" w:rsidRPr="00706C05" w:rsidRDefault="00BA10D5" w:rsidP="00BA10D5">
            <w:r>
              <w:t>}</w:t>
            </w:r>
          </w:p>
        </w:tc>
      </w:tr>
    </w:tbl>
    <w:p w:rsidR="00B4015D" w:rsidRDefault="00AC0720" w:rsidP="008203CB">
      <w:pPr>
        <w:pStyle w:val="21"/>
        <w:rPr>
          <w:lang w:eastAsia="zh-CN"/>
        </w:rPr>
      </w:pPr>
      <w:r>
        <w:rPr>
          <w:lang w:eastAsia="zh-CN"/>
        </w:rPr>
        <w:t>获取</w:t>
      </w:r>
      <w:r w:rsidR="008E765E">
        <w:rPr>
          <w:rFonts w:hint="eastAsia"/>
          <w:lang w:eastAsia="zh-CN"/>
        </w:rPr>
        <w:t>非热门</w:t>
      </w:r>
      <w:r>
        <w:rPr>
          <w:lang w:eastAsia="zh-CN"/>
        </w:rPr>
        <w:t>赛事列表接口</w:t>
      </w:r>
    </w:p>
    <w:p w:rsidR="00EA7CAD" w:rsidRDefault="00EA7CAD" w:rsidP="000A3F36">
      <w:pPr>
        <w:pStyle w:val="31"/>
        <w:rPr>
          <w:sz w:val="24"/>
          <w:szCs w:val="24"/>
        </w:rPr>
      </w:pPr>
      <w:bookmarkStart w:id="8" w:name="_Toc14285876"/>
      <w:r w:rsidRPr="00EA7CAD">
        <w:rPr>
          <w:sz w:val="24"/>
          <w:szCs w:val="24"/>
        </w:rPr>
        <w:t>接口说明</w:t>
      </w:r>
      <w:bookmarkEnd w:id="8"/>
    </w:p>
    <w:p w:rsidR="00FB4340" w:rsidRDefault="00632781" w:rsidP="00FB4340">
      <w:bookmarkStart w:id="9" w:name="_Toc14285877"/>
      <w:proofErr w:type="spellStart"/>
      <w:r>
        <w:t>g</w:t>
      </w:r>
      <w:r w:rsidR="00FC3DEE" w:rsidRPr="00FC3DEE">
        <w:t>etGeneralSportList</w:t>
      </w:r>
      <w:proofErr w:type="spellEnd"/>
      <w:r w:rsidR="00FC3DEE">
        <w:t>:</w:t>
      </w:r>
      <w:r w:rsidR="00FB4340">
        <w:rPr>
          <w:rFonts w:hint="eastAsia"/>
        </w:rPr>
        <w:t>获取现有的</w:t>
      </w:r>
      <w:r w:rsidR="00B720BC">
        <w:rPr>
          <w:rFonts w:hint="eastAsia"/>
        </w:rPr>
        <w:t>非热门</w:t>
      </w:r>
      <w:r w:rsidR="00FB4340">
        <w:rPr>
          <w:rFonts w:hint="eastAsia"/>
        </w:rPr>
        <w:t>赛事列表，赛事列表的来源为外销智慧场景赛事</w:t>
      </w:r>
      <w:r w:rsidR="00343104">
        <w:rPr>
          <w:rFonts w:hint="eastAsia"/>
        </w:rPr>
        <w:t>，若国家码为空，默认为印度。</w:t>
      </w:r>
    </w:p>
    <w:p w:rsidR="00B45217" w:rsidRPr="001224BF" w:rsidRDefault="00B45217" w:rsidP="00A65D34">
      <w:pPr>
        <w:pStyle w:val="31"/>
        <w:rPr>
          <w:sz w:val="24"/>
          <w:szCs w:val="24"/>
        </w:rPr>
      </w:pPr>
      <w:r w:rsidRPr="001224BF">
        <w:rPr>
          <w:rFonts w:hint="eastAsia"/>
          <w:sz w:val="24"/>
          <w:szCs w:val="24"/>
        </w:rPr>
        <w:t>输入业务参数</w:t>
      </w:r>
      <w:bookmarkEnd w:id="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6"/>
        <w:gridCol w:w="1745"/>
        <w:gridCol w:w="853"/>
        <w:gridCol w:w="1701"/>
        <w:gridCol w:w="2771"/>
      </w:tblGrid>
      <w:tr w:rsidR="00B45217" w:rsidTr="00C56665">
        <w:trPr>
          <w:trHeight w:val="294"/>
          <w:jc w:val="center"/>
        </w:trPr>
        <w:tc>
          <w:tcPr>
            <w:tcW w:w="739" w:type="pct"/>
            <w:shd w:val="clear" w:color="auto" w:fill="C6D9F1"/>
          </w:tcPr>
          <w:p w:rsidR="00B45217" w:rsidRDefault="00B45217" w:rsidP="00780A71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属性名字</w:t>
            </w:r>
          </w:p>
        </w:tc>
        <w:tc>
          <w:tcPr>
            <w:tcW w:w="1052" w:type="pct"/>
            <w:shd w:val="clear" w:color="auto" w:fill="C6D9F1"/>
          </w:tcPr>
          <w:p w:rsidR="00B45217" w:rsidRDefault="00B45217" w:rsidP="00780A71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类型（长度</w:t>
            </w:r>
            <w:r>
              <w:rPr>
                <w:rFonts w:cs="Arial"/>
                <w:lang w:val="fr-FR" w:eastAsia="zh-CN"/>
              </w:rPr>
              <w:t>）</w:t>
            </w:r>
          </w:p>
        </w:tc>
        <w:tc>
          <w:tcPr>
            <w:tcW w:w="514" w:type="pct"/>
            <w:shd w:val="clear" w:color="auto" w:fill="C6D9F1"/>
          </w:tcPr>
          <w:p w:rsidR="00B45217" w:rsidRDefault="00B45217" w:rsidP="00780A71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必填</w:t>
            </w:r>
          </w:p>
        </w:tc>
        <w:tc>
          <w:tcPr>
            <w:tcW w:w="1025" w:type="pct"/>
            <w:shd w:val="clear" w:color="auto" w:fill="C6D9F1"/>
          </w:tcPr>
          <w:p w:rsidR="00B45217" w:rsidRDefault="00B45217" w:rsidP="00780A71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描述</w:t>
            </w:r>
          </w:p>
        </w:tc>
        <w:tc>
          <w:tcPr>
            <w:tcW w:w="1670" w:type="pct"/>
            <w:shd w:val="clear" w:color="auto" w:fill="C6D9F1"/>
          </w:tcPr>
          <w:p w:rsidR="00B45217" w:rsidRDefault="00B45217" w:rsidP="00780A71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样例</w:t>
            </w:r>
            <w:r>
              <w:rPr>
                <w:rFonts w:cs="Arial" w:hint="eastAsia"/>
                <w:lang w:val="fr-FR" w:eastAsia="zh-CN"/>
              </w:rPr>
              <w:t>&amp;</w:t>
            </w:r>
            <w:r>
              <w:rPr>
                <w:rFonts w:cs="Arial" w:hint="eastAsia"/>
                <w:lang w:val="fr-FR" w:eastAsia="zh-CN"/>
              </w:rPr>
              <w:t>取值</w:t>
            </w:r>
            <w:r>
              <w:rPr>
                <w:rFonts w:cs="Arial"/>
                <w:lang w:val="fr-FR" w:eastAsia="zh-CN"/>
              </w:rPr>
              <w:t>范围</w:t>
            </w:r>
          </w:p>
        </w:tc>
      </w:tr>
      <w:tr w:rsidR="002F59A0" w:rsidTr="00C56665">
        <w:trPr>
          <w:trHeight w:val="294"/>
          <w:jc w:val="center"/>
        </w:trPr>
        <w:tc>
          <w:tcPr>
            <w:tcW w:w="739" w:type="pct"/>
          </w:tcPr>
          <w:p w:rsidR="002F59A0" w:rsidRPr="000250E2" w:rsidRDefault="001A479F" w:rsidP="002F59A0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18"/>
                <w:szCs w:val="18"/>
              </w:rPr>
              <w:t>leagueName</w:t>
            </w:r>
            <w:proofErr w:type="spellEnd"/>
          </w:p>
        </w:tc>
        <w:tc>
          <w:tcPr>
            <w:tcW w:w="1052" w:type="pct"/>
          </w:tcPr>
          <w:p w:rsidR="002F59A0" w:rsidRPr="000250E2" w:rsidRDefault="002F59A0" w:rsidP="002F59A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14" w:type="pct"/>
          </w:tcPr>
          <w:p w:rsidR="002F59A0" w:rsidRPr="000250E2" w:rsidRDefault="002F59A0" w:rsidP="002F59A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025" w:type="pct"/>
          </w:tcPr>
          <w:p w:rsidR="002F59A0" w:rsidRPr="000250E2" w:rsidRDefault="002F59A0" w:rsidP="002F59A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赛事名称</w:t>
            </w:r>
          </w:p>
        </w:tc>
        <w:tc>
          <w:tcPr>
            <w:tcW w:w="1670" w:type="pct"/>
          </w:tcPr>
          <w:p w:rsidR="002F59A0" w:rsidRPr="000250E2" w:rsidRDefault="002F59A0" w:rsidP="002F59A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BA</w:t>
            </w:r>
          </w:p>
        </w:tc>
      </w:tr>
      <w:tr w:rsidR="002F59A0" w:rsidTr="00C56665">
        <w:trPr>
          <w:trHeight w:val="294"/>
          <w:jc w:val="center"/>
        </w:trPr>
        <w:tc>
          <w:tcPr>
            <w:tcW w:w="739" w:type="pct"/>
          </w:tcPr>
          <w:p w:rsidR="002F59A0" w:rsidRDefault="001A479F" w:rsidP="002F59A0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kern w:val="0"/>
                <w:sz w:val="18"/>
                <w:szCs w:val="18"/>
              </w:rPr>
              <w:t>fetchType</w:t>
            </w:r>
            <w:proofErr w:type="spellEnd"/>
          </w:p>
        </w:tc>
        <w:tc>
          <w:tcPr>
            <w:tcW w:w="1052" w:type="pct"/>
          </w:tcPr>
          <w:p w:rsidR="002F59A0" w:rsidRDefault="002F59A0" w:rsidP="002F59A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514" w:type="pct"/>
          </w:tcPr>
          <w:p w:rsidR="002F59A0" w:rsidRDefault="002F59A0" w:rsidP="002F59A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025" w:type="pct"/>
          </w:tcPr>
          <w:p w:rsidR="002F59A0" w:rsidRDefault="002F59A0" w:rsidP="002F59A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球类种类</w:t>
            </w:r>
          </w:p>
        </w:tc>
        <w:tc>
          <w:tcPr>
            <w:tcW w:w="1670" w:type="pct"/>
          </w:tcPr>
          <w:p w:rsidR="002F59A0" w:rsidRDefault="002F59A0" w:rsidP="002F59A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RICKET(</w:t>
            </w:r>
            <w:r>
              <w:rPr>
                <w:sz w:val="18"/>
                <w:szCs w:val="18"/>
              </w:rPr>
              <w:t>板球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等</w:t>
            </w:r>
          </w:p>
        </w:tc>
      </w:tr>
      <w:tr w:rsidR="001A479F" w:rsidTr="00C56665">
        <w:trPr>
          <w:trHeight w:val="294"/>
          <w:jc w:val="center"/>
        </w:trPr>
        <w:tc>
          <w:tcPr>
            <w:tcW w:w="739" w:type="pct"/>
          </w:tcPr>
          <w:p w:rsidR="001A479F" w:rsidRDefault="001A479F" w:rsidP="001A479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</w:p>
        </w:tc>
        <w:tc>
          <w:tcPr>
            <w:tcW w:w="1052" w:type="pct"/>
          </w:tcPr>
          <w:p w:rsidR="001A479F" w:rsidRDefault="001A479F" w:rsidP="001A479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514" w:type="pct"/>
          </w:tcPr>
          <w:p w:rsidR="001A479F" w:rsidRDefault="001A479F" w:rsidP="001A479F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 w:hint="eastAsia"/>
                <w:b w:val="0"/>
                <w:lang w:val="fr-FR" w:eastAsia="zh-CN"/>
              </w:rPr>
              <w:t>Y</w:t>
            </w:r>
          </w:p>
        </w:tc>
        <w:tc>
          <w:tcPr>
            <w:tcW w:w="1025" w:type="pct"/>
          </w:tcPr>
          <w:p w:rsidR="001A479F" w:rsidRDefault="001A479F" w:rsidP="001A479F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 w:hint="eastAsia"/>
                <w:b w:val="0"/>
                <w:lang w:val="fr-FR" w:eastAsia="zh-CN"/>
              </w:rPr>
              <w:t>页数</w:t>
            </w:r>
          </w:p>
        </w:tc>
        <w:tc>
          <w:tcPr>
            <w:tcW w:w="1670" w:type="pct"/>
          </w:tcPr>
          <w:p w:rsidR="001A479F" w:rsidRDefault="007C5D48" w:rsidP="001A479F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/>
                <w:b w:val="0"/>
                <w:lang w:val="fr-FR" w:eastAsia="zh-CN"/>
              </w:rPr>
              <w:t>默认为</w:t>
            </w:r>
            <w:r>
              <w:rPr>
                <w:rFonts w:cs="Arial" w:hint="eastAsia"/>
                <w:b w:val="0"/>
                <w:lang w:val="fr-FR" w:eastAsia="zh-CN"/>
              </w:rPr>
              <w:t>1</w:t>
            </w:r>
          </w:p>
        </w:tc>
      </w:tr>
      <w:tr w:rsidR="001A479F" w:rsidRPr="004867A1" w:rsidTr="00C56665">
        <w:trPr>
          <w:trHeight w:val="294"/>
          <w:jc w:val="center"/>
        </w:trPr>
        <w:tc>
          <w:tcPr>
            <w:tcW w:w="739" w:type="pct"/>
          </w:tcPr>
          <w:p w:rsidR="001A479F" w:rsidRDefault="001A479F" w:rsidP="001A479F">
            <w:pPr>
              <w:jc w:val="left"/>
              <w:rPr>
                <w:sz w:val="18"/>
                <w:szCs w:val="18"/>
              </w:rPr>
            </w:pPr>
            <w:r w:rsidRPr="001A3059">
              <w:rPr>
                <w:sz w:val="18"/>
                <w:szCs w:val="18"/>
              </w:rPr>
              <w:t>field</w:t>
            </w:r>
          </w:p>
        </w:tc>
        <w:tc>
          <w:tcPr>
            <w:tcW w:w="1052" w:type="pct"/>
          </w:tcPr>
          <w:p w:rsidR="001A479F" w:rsidRDefault="001A479F" w:rsidP="001A479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14" w:type="pct"/>
          </w:tcPr>
          <w:p w:rsidR="001A479F" w:rsidRDefault="001A479F" w:rsidP="001A479F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 w:hint="eastAsia"/>
                <w:b w:val="0"/>
                <w:lang w:val="fr-FR" w:eastAsia="zh-CN"/>
              </w:rPr>
              <w:t>N</w:t>
            </w:r>
          </w:p>
        </w:tc>
        <w:tc>
          <w:tcPr>
            <w:tcW w:w="1025" w:type="pct"/>
          </w:tcPr>
          <w:p w:rsidR="001A479F" w:rsidRDefault="001A479F" w:rsidP="001A479F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 w:hint="eastAsia"/>
                <w:b w:val="0"/>
                <w:lang w:val="fr-FR" w:eastAsia="zh-CN"/>
              </w:rPr>
              <w:t>排序</w:t>
            </w:r>
            <w:r>
              <w:rPr>
                <w:rFonts w:cs="Arial"/>
                <w:b w:val="0"/>
                <w:lang w:val="fr-FR" w:eastAsia="zh-CN"/>
              </w:rPr>
              <w:t>字段</w:t>
            </w:r>
          </w:p>
        </w:tc>
        <w:tc>
          <w:tcPr>
            <w:tcW w:w="1670" w:type="pct"/>
          </w:tcPr>
          <w:p w:rsidR="001A479F" w:rsidRDefault="007F32DE" w:rsidP="001A479F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/>
                <w:b w:val="0"/>
                <w:lang w:val="fr-FR" w:eastAsia="zh-CN"/>
              </w:rPr>
              <w:t>i</w:t>
            </w:r>
            <w:r w:rsidR="001A479F">
              <w:rPr>
                <w:rFonts w:cs="Arial"/>
                <w:b w:val="0"/>
                <w:lang w:val="fr-FR" w:eastAsia="zh-CN"/>
              </w:rPr>
              <w:t>d</w:t>
            </w:r>
            <w:r w:rsidR="001A479F">
              <w:rPr>
                <w:rFonts w:cs="Arial"/>
                <w:b w:val="0"/>
                <w:lang w:val="fr-FR" w:eastAsia="zh-CN"/>
              </w:rPr>
              <w:t>和</w:t>
            </w:r>
            <w:r w:rsidR="001A479F">
              <w:rPr>
                <w:rFonts w:cs="Arial" w:hint="eastAsia"/>
                <w:b w:val="0"/>
                <w:lang w:val="fr-FR" w:eastAsia="zh-CN"/>
              </w:rPr>
              <w:t>f</w:t>
            </w:r>
            <w:r w:rsidR="001A479F">
              <w:rPr>
                <w:rFonts w:cs="Arial"/>
                <w:b w:val="0"/>
                <w:lang w:val="fr-FR" w:eastAsia="zh-CN"/>
              </w:rPr>
              <w:t>etchType</w:t>
            </w:r>
            <w:r w:rsidR="001A479F">
              <w:rPr>
                <w:rFonts w:cs="Arial" w:hint="eastAsia"/>
                <w:b w:val="0"/>
                <w:lang w:val="fr-FR" w:eastAsia="zh-CN"/>
              </w:rPr>
              <w:t>字段</w:t>
            </w:r>
            <w:r w:rsidR="001A479F">
              <w:rPr>
                <w:rFonts w:cs="Arial"/>
                <w:b w:val="0"/>
                <w:lang w:val="fr-FR" w:eastAsia="zh-CN"/>
              </w:rPr>
              <w:t>可排序</w:t>
            </w:r>
          </w:p>
        </w:tc>
      </w:tr>
      <w:tr w:rsidR="001A479F" w:rsidTr="00C56665">
        <w:trPr>
          <w:trHeight w:val="294"/>
          <w:jc w:val="center"/>
        </w:trPr>
        <w:tc>
          <w:tcPr>
            <w:tcW w:w="739" w:type="pct"/>
          </w:tcPr>
          <w:p w:rsidR="001A479F" w:rsidRDefault="001A479F" w:rsidP="001A479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</w:t>
            </w:r>
          </w:p>
        </w:tc>
        <w:tc>
          <w:tcPr>
            <w:tcW w:w="1052" w:type="pct"/>
          </w:tcPr>
          <w:p w:rsidR="001A479F" w:rsidRDefault="001A479F" w:rsidP="001A479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14" w:type="pct"/>
          </w:tcPr>
          <w:p w:rsidR="001A479F" w:rsidRDefault="001A479F" w:rsidP="001A479F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 w:hint="eastAsia"/>
                <w:b w:val="0"/>
                <w:lang w:val="fr-FR" w:eastAsia="zh-CN"/>
              </w:rPr>
              <w:t>N</w:t>
            </w:r>
          </w:p>
        </w:tc>
        <w:tc>
          <w:tcPr>
            <w:tcW w:w="1025" w:type="pct"/>
          </w:tcPr>
          <w:p w:rsidR="001A479F" w:rsidRDefault="001A479F" w:rsidP="001A479F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 w:hint="eastAsia"/>
                <w:b w:val="0"/>
                <w:lang w:val="fr-FR" w:eastAsia="zh-CN"/>
              </w:rPr>
              <w:t>排序</w:t>
            </w:r>
            <w:r>
              <w:rPr>
                <w:rFonts w:cs="Arial"/>
                <w:b w:val="0"/>
                <w:lang w:val="fr-FR" w:eastAsia="zh-CN"/>
              </w:rPr>
              <w:t>顺序</w:t>
            </w:r>
          </w:p>
        </w:tc>
        <w:tc>
          <w:tcPr>
            <w:tcW w:w="1670" w:type="pct"/>
          </w:tcPr>
          <w:p w:rsidR="001A479F" w:rsidRDefault="001A479F" w:rsidP="001A479F">
            <w:pPr>
              <w:pStyle w:val="TAH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/>
                <w:b w:val="0"/>
                <w:lang w:val="fr-FR" w:eastAsia="zh-CN"/>
              </w:rPr>
              <w:t>“</w:t>
            </w:r>
            <w:r>
              <w:rPr>
                <w:rFonts w:cs="Arial" w:hint="eastAsia"/>
                <w:b w:val="0"/>
                <w:lang w:val="fr-FR" w:eastAsia="zh-CN"/>
              </w:rPr>
              <w:t>desc</w:t>
            </w:r>
            <w:r>
              <w:rPr>
                <w:rFonts w:cs="Arial"/>
                <w:b w:val="0"/>
                <w:lang w:val="fr-FR" w:eastAsia="zh-CN"/>
              </w:rPr>
              <w:t>”-</w:t>
            </w:r>
            <w:r>
              <w:rPr>
                <w:rFonts w:cs="Arial" w:hint="eastAsia"/>
                <w:b w:val="0"/>
                <w:lang w:val="fr-FR" w:eastAsia="zh-CN"/>
              </w:rPr>
              <w:t>降序</w:t>
            </w:r>
            <w:r>
              <w:rPr>
                <w:rFonts w:cs="Arial" w:hint="eastAsia"/>
                <w:b w:val="0"/>
                <w:lang w:val="fr-FR" w:eastAsia="zh-CN"/>
              </w:rPr>
              <w:t xml:space="preserve"> </w:t>
            </w:r>
            <w:r>
              <w:rPr>
                <w:rFonts w:cs="Arial"/>
                <w:b w:val="0"/>
                <w:lang w:val="fr-FR" w:eastAsia="zh-CN"/>
              </w:rPr>
              <w:t>“asc”-</w:t>
            </w:r>
            <w:r>
              <w:rPr>
                <w:rFonts w:cs="Arial" w:hint="eastAsia"/>
                <w:b w:val="0"/>
                <w:lang w:val="fr-FR" w:eastAsia="zh-CN"/>
              </w:rPr>
              <w:t>升序</w:t>
            </w:r>
          </w:p>
        </w:tc>
      </w:tr>
      <w:tr w:rsidR="00C56665" w:rsidTr="00C56665">
        <w:trPr>
          <w:trHeight w:val="294"/>
          <w:jc w:val="center"/>
        </w:trPr>
        <w:tc>
          <w:tcPr>
            <w:tcW w:w="739" w:type="pct"/>
          </w:tcPr>
          <w:p w:rsidR="00C56665" w:rsidRPr="000250E2" w:rsidRDefault="00C56665" w:rsidP="00C5666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country</w:t>
            </w:r>
          </w:p>
        </w:tc>
        <w:tc>
          <w:tcPr>
            <w:tcW w:w="1052" w:type="pct"/>
          </w:tcPr>
          <w:p w:rsidR="00C56665" w:rsidRPr="000250E2" w:rsidRDefault="00C56665" w:rsidP="00C5666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14" w:type="pct"/>
          </w:tcPr>
          <w:p w:rsidR="00C56665" w:rsidRPr="000250E2" w:rsidRDefault="007C5D48" w:rsidP="00C5666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025" w:type="pct"/>
          </w:tcPr>
          <w:p w:rsidR="00C56665" w:rsidRPr="000250E2" w:rsidRDefault="00C56665" w:rsidP="00C5666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国家码</w:t>
            </w:r>
          </w:p>
        </w:tc>
        <w:tc>
          <w:tcPr>
            <w:tcW w:w="1670" w:type="pct"/>
          </w:tcPr>
          <w:p w:rsidR="00C56665" w:rsidRPr="000250E2" w:rsidRDefault="007C5D48" w:rsidP="00C5666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默认为：</w:t>
            </w:r>
            <w:r w:rsidR="00A11362">
              <w:rPr>
                <w:sz w:val="18"/>
                <w:szCs w:val="18"/>
              </w:rPr>
              <w:t>IN</w:t>
            </w:r>
            <w:r w:rsidR="00C56665">
              <w:rPr>
                <w:rFonts w:hint="eastAsia"/>
                <w:sz w:val="18"/>
                <w:szCs w:val="18"/>
              </w:rPr>
              <w:t>(</w:t>
            </w:r>
            <w:r w:rsidR="00C56665">
              <w:rPr>
                <w:rFonts w:hint="eastAsia"/>
                <w:sz w:val="18"/>
                <w:szCs w:val="18"/>
              </w:rPr>
              <w:t>印度</w:t>
            </w:r>
            <w:r w:rsidR="00C56665">
              <w:rPr>
                <w:sz w:val="18"/>
                <w:szCs w:val="18"/>
              </w:rPr>
              <w:t>)</w:t>
            </w:r>
          </w:p>
        </w:tc>
      </w:tr>
    </w:tbl>
    <w:p w:rsidR="00EF225C" w:rsidRPr="00EF225C" w:rsidRDefault="00EF225C" w:rsidP="00EF225C">
      <w:pPr>
        <w:pStyle w:val="31"/>
        <w:rPr>
          <w:sz w:val="24"/>
          <w:szCs w:val="24"/>
        </w:rPr>
      </w:pPr>
      <w:bookmarkStart w:id="10" w:name="_Toc14285879"/>
      <w:r w:rsidRPr="00EF225C">
        <w:rPr>
          <w:rFonts w:hint="eastAsia"/>
          <w:sz w:val="24"/>
          <w:szCs w:val="24"/>
        </w:rPr>
        <w:t>输</w:t>
      </w:r>
      <w:r w:rsidRPr="00EF225C">
        <w:rPr>
          <w:sz w:val="24"/>
          <w:szCs w:val="24"/>
        </w:rPr>
        <w:t>入示例</w:t>
      </w:r>
    </w:p>
    <w:tbl>
      <w:tblPr>
        <w:tblStyle w:val="afff3"/>
        <w:tblW w:w="0" w:type="auto"/>
        <w:tblLayout w:type="fixed"/>
        <w:tblLook w:val="04A0" w:firstRow="1" w:lastRow="0" w:firstColumn="1" w:lastColumn="0" w:noHBand="0" w:noVBand="1"/>
      </w:tblPr>
      <w:tblGrid>
        <w:gridCol w:w="8296"/>
      </w:tblGrid>
      <w:tr w:rsidR="00EF225C" w:rsidTr="0034793B">
        <w:tc>
          <w:tcPr>
            <w:tcW w:w="8296" w:type="dxa"/>
            <w:shd w:val="clear" w:color="auto" w:fill="F2F2F2"/>
          </w:tcPr>
          <w:p w:rsidR="00EF225C" w:rsidRDefault="00193B84" w:rsidP="0034793B">
            <w:pPr>
              <w:rPr>
                <w:rFonts w:hint="eastAsia"/>
              </w:rPr>
            </w:pPr>
            <w:hyperlink r:id="rId9" w:history="1">
              <w:r w:rsidRPr="00712E61">
                <w:rPr>
                  <w:rStyle w:val="a7"/>
                </w:rPr>
                <w:t>http://localhost:8080/exscene/sport/getGeneralSportList</w:t>
              </w:r>
            </w:hyperlink>
          </w:p>
          <w:p w:rsidR="00193B84" w:rsidRDefault="00193B84" w:rsidP="00193B84">
            <w:r>
              <w:t>{</w:t>
            </w:r>
          </w:p>
          <w:p w:rsidR="00193B84" w:rsidRDefault="00193B84" w:rsidP="00193B84">
            <w:r>
              <w:tab/>
              <w:t>"</w:t>
            </w:r>
            <w:proofErr w:type="spellStart"/>
            <w:r>
              <w:t>countryCode</w:t>
            </w:r>
            <w:proofErr w:type="spellEnd"/>
            <w:r>
              <w:t>":"</w:t>
            </w:r>
            <w:r>
              <w:t>印度</w:t>
            </w:r>
            <w:r>
              <w:t>",</w:t>
            </w:r>
          </w:p>
          <w:p w:rsidR="00193B84" w:rsidRDefault="00193B84" w:rsidP="00193B84">
            <w:r>
              <w:lastRenderedPageBreak/>
              <w:tab/>
              <w:t>"pageSize":20,</w:t>
            </w:r>
          </w:p>
          <w:p w:rsidR="00193B84" w:rsidRDefault="00193B84" w:rsidP="00193B84">
            <w:r>
              <w:tab/>
              <w:t>"pageNum":1,</w:t>
            </w:r>
          </w:p>
          <w:p w:rsidR="00193B84" w:rsidRDefault="00193B84" w:rsidP="00193B84">
            <w:r>
              <w:tab/>
              <w:t>"order":"</w:t>
            </w:r>
            <w:proofErr w:type="spellStart"/>
            <w:r>
              <w:t>desc</w:t>
            </w:r>
            <w:proofErr w:type="spellEnd"/>
            <w:r>
              <w:t>",</w:t>
            </w:r>
          </w:p>
          <w:p w:rsidR="00193B84" w:rsidRDefault="00193B84" w:rsidP="00193B84">
            <w:r>
              <w:tab/>
              <w:t>"</w:t>
            </w:r>
            <w:proofErr w:type="spellStart"/>
            <w:r>
              <w:t>field":"id</w:t>
            </w:r>
            <w:proofErr w:type="spellEnd"/>
            <w:r>
              <w:t>"</w:t>
            </w:r>
          </w:p>
          <w:p w:rsidR="00EF225C" w:rsidRPr="00706C05" w:rsidRDefault="00193B84" w:rsidP="00193B84">
            <w:r>
              <w:t>}</w:t>
            </w:r>
          </w:p>
        </w:tc>
      </w:tr>
    </w:tbl>
    <w:p w:rsidR="00B45217" w:rsidRPr="002D0E56" w:rsidRDefault="00B45217" w:rsidP="00A65D34">
      <w:pPr>
        <w:pStyle w:val="31"/>
        <w:rPr>
          <w:sz w:val="24"/>
          <w:szCs w:val="24"/>
        </w:rPr>
      </w:pPr>
      <w:r w:rsidRPr="002D0E56">
        <w:rPr>
          <w:rFonts w:hint="eastAsia"/>
          <w:sz w:val="24"/>
          <w:szCs w:val="24"/>
        </w:rPr>
        <w:lastRenderedPageBreak/>
        <w:t>接口响应参数</w:t>
      </w:r>
      <w:r w:rsidRPr="002D0E56">
        <w:rPr>
          <w:rFonts w:hint="eastAsia"/>
          <w:sz w:val="24"/>
          <w:szCs w:val="24"/>
        </w:rPr>
        <w:t>(</w:t>
      </w:r>
      <w:proofErr w:type="spellStart"/>
      <w:r w:rsidRPr="002D0E56">
        <w:rPr>
          <w:sz w:val="24"/>
          <w:szCs w:val="24"/>
        </w:rPr>
        <w:t>json</w:t>
      </w:r>
      <w:proofErr w:type="spellEnd"/>
      <w:r w:rsidRPr="002D0E56">
        <w:rPr>
          <w:rFonts w:hint="eastAsia"/>
          <w:sz w:val="24"/>
          <w:szCs w:val="24"/>
        </w:rPr>
        <w:t>字符串</w:t>
      </w:r>
      <w:r w:rsidRPr="002D0E56">
        <w:rPr>
          <w:rFonts w:hint="eastAsia"/>
          <w:sz w:val="24"/>
          <w:szCs w:val="24"/>
        </w:rPr>
        <w:t>)</w:t>
      </w:r>
      <w:bookmarkEnd w:id="1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2"/>
        <w:gridCol w:w="1759"/>
        <w:gridCol w:w="781"/>
        <w:gridCol w:w="1911"/>
        <w:gridCol w:w="1993"/>
      </w:tblGrid>
      <w:tr w:rsidR="00B45217" w:rsidTr="00424620">
        <w:trPr>
          <w:jc w:val="center"/>
        </w:trPr>
        <w:tc>
          <w:tcPr>
            <w:tcW w:w="1116" w:type="pct"/>
            <w:shd w:val="clear" w:color="auto" w:fill="C6D9F1"/>
          </w:tcPr>
          <w:p w:rsidR="00B45217" w:rsidRDefault="00B45217" w:rsidP="00780A71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属性名字</w:t>
            </w:r>
          </w:p>
        </w:tc>
        <w:tc>
          <w:tcPr>
            <w:tcW w:w="1060" w:type="pct"/>
            <w:shd w:val="clear" w:color="auto" w:fill="C6D9F1"/>
          </w:tcPr>
          <w:p w:rsidR="00B45217" w:rsidRDefault="00B45217" w:rsidP="00780A71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类型（长度</w:t>
            </w:r>
            <w:r>
              <w:rPr>
                <w:rFonts w:cs="Arial"/>
                <w:lang w:val="fr-FR" w:eastAsia="zh-CN"/>
              </w:rPr>
              <w:t>）</w:t>
            </w:r>
          </w:p>
        </w:tc>
        <w:tc>
          <w:tcPr>
            <w:tcW w:w="471" w:type="pct"/>
            <w:shd w:val="clear" w:color="auto" w:fill="C6D9F1"/>
          </w:tcPr>
          <w:p w:rsidR="00B45217" w:rsidRDefault="00B45217" w:rsidP="00780A71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必填？</w:t>
            </w:r>
          </w:p>
        </w:tc>
        <w:tc>
          <w:tcPr>
            <w:tcW w:w="1152" w:type="pct"/>
            <w:shd w:val="clear" w:color="auto" w:fill="C6D9F1"/>
          </w:tcPr>
          <w:p w:rsidR="00B45217" w:rsidRDefault="00B45217" w:rsidP="00780A71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描述</w:t>
            </w:r>
          </w:p>
        </w:tc>
        <w:tc>
          <w:tcPr>
            <w:tcW w:w="1201" w:type="pct"/>
            <w:shd w:val="clear" w:color="auto" w:fill="C6D9F1"/>
          </w:tcPr>
          <w:p w:rsidR="00B45217" w:rsidRDefault="00B45217" w:rsidP="00780A71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样例</w:t>
            </w:r>
            <w:r>
              <w:rPr>
                <w:rFonts w:cs="Arial" w:hint="eastAsia"/>
                <w:lang w:val="fr-FR" w:eastAsia="zh-CN"/>
              </w:rPr>
              <w:t>&amp;</w:t>
            </w:r>
            <w:r>
              <w:rPr>
                <w:rFonts w:cs="Arial" w:hint="eastAsia"/>
                <w:lang w:val="fr-FR" w:eastAsia="zh-CN"/>
              </w:rPr>
              <w:t>取值</w:t>
            </w:r>
            <w:r>
              <w:rPr>
                <w:rFonts w:cs="Arial"/>
                <w:lang w:val="fr-FR" w:eastAsia="zh-CN"/>
              </w:rPr>
              <w:t>范围</w:t>
            </w:r>
          </w:p>
        </w:tc>
      </w:tr>
      <w:tr w:rsidR="00B45217" w:rsidTr="00424620">
        <w:trPr>
          <w:trHeight w:val="294"/>
          <w:jc w:val="center"/>
        </w:trPr>
        <w:tc>
          <w:tcPr>
            <w:tcW w:w="1116" w:type="pct"/>
            <w:vAlign w:val="center"/>
          </w:tcPr>
          <w:p w:rsidR="00B45217" w:rsidRPr="00F62C8B" w:rsidRDefault="00B45217" w:rsidP="00780A71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060" w:type="pct"/>
          </w:tcPr>
          <w:p w:rsidR="00B45217" w:rsidRPr="00F62C8B" w:rsidRDefault="00B45217" w:rsidP="00780A71">
            <w:pPr>
              <w:jc w:val="left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71" w:type="pct"/>
          </w:tcPr>
          <w:p w:rsidR="00B45217" w:rsidRPr="00F62C8B" w:rsidRDefault="00B45217" w:rsidP="00780A71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  <w:r w:rsidRPr="00F62C8B">
              <w:rPr>
                <w:rFonts w:ascii="等线" w:eastAsia="等线" w:hAnsi="等线" w:hint="eastAsia"/>
                <w:b w:val="0"/>
                <w:color w:val="00000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1152" w:type="pct"/>
          </w:tcPr>
          <w:p w:rsidR="00B45217" w:rsidRPr="00F62C8B" w:rsidRDefault="00B45217" w:rsidP="00780A71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等线" w:eastAsia="等线" w:hAnsi="等线" w:hint="eastAsia"/>
                <w:b w:val="0"/>
                <w:color w:val="000000"/>
                <w:sz w:val="20"/>
                <w:szCs w:val="20"/>
                <w:lang w:val="en-US" w:eastAsia="zh-CN"/>
              </w:rPr>
              <w:t>返回码</w:t>
            </w:r>
          </w:p>
        </w:tc>
        <w:tc>
          <w:tcPr>
            <w:tcW w:w="1201" w:type="pct"/>
          </w:tcPr>
          <w:p w:rsidR="00B45217" w:rsidRPr="00F62C8B" w:rsidRDefault="00B45217" w:rsidP="00D8401E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</w:p>
        </w:tc>
      </w:tr>
      <w:tr w:rsidR="00B45217" w:rsidTr="00424620">
        <w:trPr>
          <w:trHeight w:val="294"/>
          <w:jc w:val="center"/>
        </w:trPr>
        <w:tc>
          <w:tcPr>
            <w:tcW w:w="1116" w:type="pct"/>
            <w:vAlign w:val="center"/>
          </w:tcPr>
          <w:p w:rsidR="00B45217" w:rsidRDefault="00424620" w:rsidP="00780A71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1060" w:type="pct"/>
          </w:tcPr>
          <w:p w:rsidR="00B45217" w:rsidRDefault="00424620" w:rsidP="00780A71">
            <w:pPr>
              <w:jc w:val="left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  <w:t>Object</w:t>
            </w:r>
          </w:p>
        </w:tc>
        <w:tc>
          <w:tcPr>
            <w:tcW w:w="471" w:type="pct"/>
          </w:tcPr>
          <w:p w:rsidR="00B45217" w:rsidRPr="00F62C8B" w:rsidRDefault="00B45217" w:rsidP="00780A71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等线" w:eastAsia="等线" w:hAnsi="等线" w:hint="eastAsia"/>
                <w:b w:val="0"/>
                <w:color w:val="00000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152" w:type="pct"/>
          </w:tcPr>
          <w:p w:rsidR="00B45217" w:rsidRDefault="00424620" w:rsidP="00780A71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等线" w:eastAsia="等线" w:hAnsi="等线" w:hint="eastAsia"/>
                <w:b w:val="0"/>
                <w:color w:val="000000"/>
                <w:sz w:val="20"/>
                <w:szCs w:val="20"/>
                <w:lang w:val="en-US" w:eastAsia="zh-CN"/>
              </w:rPr>
              <w:t>赛事列表</w:t>
            </w:r>
          </w:p>
        </w:tc>
        <w:tc>
          <w:tcPr>
            <w:tcW w:w="1201" w:type="pct"/>
          </w:tcPr>
          <w:p w:rsidR="00B45217" w:rsidRDefault="00B45217" w:rsidP="00780A71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</w:p>
        </w:tc>
      </w:tr>
      <w:tr w:rsidR="00737DAC" w:rsidTr="00E03010">
        <w:trPr>
          <w:trHeight w:val="294"/>
          <w:jc w:val="center"/>
        </w:trPr>
        <w:tc>
          <w:tcPr>
            <w:tcW w:w="1116" w:type="pct"/>
          </w:tcPr>
          <w:p w:rsidR="00737DAC" w:rsidRPr="001F266C" w:rsidRDefault="00737DAC" w:rsidP="00737DA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060" w:type="pct"/>
          </w:tcPr>
          <w:p w:rsidR="00737DAC" w:rsidRPr="001F266C" w:rsidRDefault="00737DAC" w:rsidP="00737DA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471" w:type="pct"/>
          </w:tcPr>
          <w:p w:rsidR="00737DAC" w:rsidRPr="001F266C" w:rsidRDefault="00737DAC" w:rsidP="00737DAC">
            <w:pPr>
              <w:jc w:val="left"/>
              <w:rPr>
                <w:sz w:val="18"/>
                <w:szCs w:val="18"/>
              </w:rPr>
            </w:pPr>
            <w:r w:rsidRPr="001F266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152" w:type="pct"/>
          </w:tcPr>
          <w:p w:rsidR="00737DAC" w:rsidRPr="001F266C" w:rsidRDefault="00737DAC" w:rsidP="00737DAC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当前</w:t>
            </w:r>
            <w:r>
              <w:rPr>
                <w:color w:val="000000"/>
                <w:kern w:val="0"/>
                <w:sz w:val="18"/>
                <w:szCs w:val="18"/>
              </w:rPr>
              <w:t>为第几页</w:t>
            </w:r>
          </w:p>
        </w:tc>
        <w:tc>
          <w:tcPr>
            <w:tcW w:w="1201" w:type="pct"/>
          </w:tcPr>
          <w:p w:rsidR="00737DAC" w:rsidRDefault="00737DAC" w:rsidP="00737DAC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</w:p>
        </w:tc>
      </w:tr>
      <w:tr w:rsidR="00737DAC" w:rsidTr="00E03010">
        <w:trPr>
          <w:trHeight w:val="294"/>
          <w:jc w:val="center"/>
        </w:trPr>
        <w:tc>
          <w:tcPr>
            <w:tcW w:w="1116" w:type="pct"/>
          </w:tcPr>
          <w:p w:rsidR="00737DAC" w:rsidRDefault="00737DAC" w:rsidP="00737DA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ast</w:t>
            </w:r>
          </w:p>
        </w:tc>
        <w:tc>
          <w:tcPr>
            <w:tcW w:w="1060" w:type="pct"/>
          </w:tcPr>
          <w:p w:rsidR="00737DAC" w:rsidRDefault="00737DAC" w:rsidP="00737DA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71" w:type="pct"/>
          </w:tcPr>
          <w:p w:rsidR="00737DAC" w:rsidRPr="001F266C" w:rsidRDefault="00737DAC" w:rsidP="00737DA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152" w:type="pct"/>
          </w:tcPr>
          <w:p w:rsidR="00737DAC" w:rsidRPr="001F266C" w:rsidRDefault="00737DAC" w:rsidP="00737DAC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是否</w:t>
            </w:r>
            <w:r>
              <w:rPr>
                <w:color w:val="000000"/>
                <w:kern w:val="0"/>
                <w:sz w:val="18"/>
                <w:szCs w:val="18"/>
              </w:rPr>
              <w:t>为最后一页</w:t>
            </w:r>
          </w:p>
        </w:tc>
        <w:tc>
          <w:tcPr>
            <w:tcW w:w="1201" w:type="pct"/>
          </w:tcPr>
          <w:p w:rsidR="00737DAC" w:rsidRDefault="00737DAC" w:rsidP="00737DAC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</w:p>
        </w:tc>
      </w:tr>
      <w:tr w:rsidR="00737DAC" w:rsidTr="00E03010">
        <w:trPr>
          <w:trHeight w:val="294"/>
          <w:jc w:val="center"/>
        </w:trPr>
        <w:tc>
          <w:tcPr>
            <w:tcW w:w="1116" w:type="pct"/>
          </w:tcPr>
          <w:p w:rsidR="00737DAC" w:rsidRDefault="00737DAC" w:rsidP="00737DAC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totalPages</w:t>
            </w:r>
            <w:proofErr w:type="spellEnd"/>
          </w:p>
        </w:tc>
        <w:tc>
          <w:tcPr>
            <w:tcW w:w="1060" w:type="pct"/>
          </w:tcPr>
          <w:p w:rsidR="00737DAC" w:rsidRDefault="00737DAC" w:rsidP="00737DA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471" w:type="pct"/>
          </w:tcPr>
          <w:p w:rsidR="00737DAC" w:rsidRPr="001F266C" w:rsidRDefault="00737DAC" w:rsidP="00737DA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152" w:type="pct"/>
          </w:tcPr>
          <w:p w:rsidR="00737DAC" w:rsidRPr="001F266C" w:rsidRDefault="00737DAC" w:rsidP="00737DAC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分页</w:t>
            </w:r>
            <w:r>
              <w:rPr>
                <w:color w:val="000000"/>
                <w:kern w:val="0"/>
                <w:sz w:val="18"/>
                <w:szCs w:val="18"/>
              </w:rPr>
              <w:t>总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页数</w:t>
            </w:r>
          </w:p>
        </w:tc>
        <w:tc>
          <w:tcPr>
            <w:tcW w:w="1201" w:type="pct"/>
          </w:tcPr>
          <w:p w:rsidR="00737DAC" w:rsidRDefault="00737DAC" w:rsidP="00737DAC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</w:p>
        </w:tc>
      </w:tr>
      <w:tr w:rsidR="00737DAC" w:rsidTr="00E03010">
        <w:trPr>
          <w:trHeight w:val="294"/>
          <w:jc w:val="center"/>
        </w:trPr>
        <w:tc>
          <w:tcPr>
            <w:tcW w:w="1116" w:type="pct"/>
          </w:tcPr>
          <w:p w:rsidR="00737DAC" w:rsidRDefault="00737DAC" w:rsidP="00737DAC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totalElements</w:t>
            </w:r>
            <w:proofErr w:type="spellEnd"/>
          </w:p>
        </w:tc>
        <w:tc>
          <w:tcPr>
            <w:tcW w:w="1060" w:type="pct"/>
          </w:tcPr>
          <w:p w:rsidR="00737DAC" w:rsidRDefault="00737DAC" w:rsidP="00737DA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471" w:type="pct"/>
          </w:tcPr>
          <w:p w:rsidR="00737DAC" w:rsidRDefault="00737DAC" w:rsidP="00737DA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152" w:type="pct"/>
          </w:tcPr>
          <w:p w:rsidR="00737DAC" w:rsidRPr="001F266C" w:rsidRDefault="00737DAC" w:rsidP="00737DAC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总</w:t>
            </w:r>
            <w:r>
              <w:rPr>
                <w:color w:val="000000"/>
                <w:kern w:val="0"/>
                <w:sz w:val="18"/>
                <w:szCs w:val="18"/>
              </w:rPr>
              <w:t>条目数</w:t>
            </w:r>
          </w:p>
        </w:tc>
        <w:tc>
          <w:tcPr>
            <w:tcW w:w="1201" w:type="pct"/>
          </w:tcPr>
          <w:p w:rsidR="00737DAC" w:rsidRDefault="00737DAC" w:rsidP="00737DAC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</w:p>
        </w:tc>
      </w:tr>
      <w:tr w:rsidR="00737DAC" w:rsidTr="00E03010">
        <w:trPr>
          <w:trHeight w:val="294"/>
          <w:jc w:val="center"/>
        </w:trPr>
        <w:tc>
          <w:tcPr>
            <w:tcW w:w="1116" w:type="pct"/>
          </w:tcPr>
          <w:p w:rsidR="00737DAC" w:rsidRPr="005A162C" w:rsidRDefault="00737DAC" w:rsidP="00737DAC">
            <w:pPr>
              <w:jc w:val="left"/>
              <w:rPr>
                <w:sz w:val="18"/>
                <w:szCs w:val="18"/>
              </w:rPr>
            </w:pPr>
            <w:r w:rsidRPr="00BD3CE7">
              <w:rPr>
                <w:rFonts w:hint="eastAsia"/>
                <w:sz w:val="18"/>
                <w:szCs w:val="18"/>
              </w:rPr>
              <w:t>size</w:t>
            </w:r>
          </w:p>
        </w:tc>
        <w:tc>
          <w:tcPr>
            <w:tcW w:w="1060" w:type="pct"/>
          </w:tcPr>
          <w:p w:rsidR="00737DAC" w:rsidRPr="00BD3CE7" w:rsidRDefault="00737DAC" w:rsidP="00737DA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471" w:type="pct"/>
          </w:tcPr>
          <w:p w:rsidR="00737DAC" w:rsidRPr="001B5BC5" w:rsidRDefault="00737DAC" w:rsidP="00737DAC">
            <w:pPr>
              <w:jc w:val="left"/>
              <w:rPr>
                <w:sz w:val="18"/>
                <w:szCs w:val="18"/>
              </w:rPr>
            </w:pPr>
            <w:r w:rsidRPr="005A16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152" w:type="pct"/>
          </w:tcPr>
          <w:p w:rsidR="00737DAC" w:rsidRPr="005A162C" w:rsidRDefault="00737DAC" w:rsidP="00737DA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</w:t>
            </w:r>
            <w:r>
              <w:rPr>
                <w:sz w:val="18"/>
                <w:szCs w:val="18"/>
              </w:rPr>
              <w:t>页条目数</w:t>
            </w:r>
          </w:p>
        </w:tc>
        <w:tc>
          <w:tcPr>
            <w:tcW w:w="1201" w:type="pct"/>
          </w:tcPr>
          <w:p w:rsidR="00737DAC" w:rsidRDefault="00737DAC" w:rsidP="00737DAC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</w:p>
        </w:tc>
      </w:tr>
      <w:tr w:rsidR="00737DAC" w:rsidTr="00E03010">
        <w:trPr>
          <w:trHeight w:val="294"/>
          <w:jc w:val="center"/>
        </w:trPr>
        <w:tc>
          <w:tcPr>
            <w:tcW w:w="1116" w:type="pct"/>
          </w:tcPr>
          <w:p w:rsidR="00737DAC" w:rsidRPr="00BD3CE7" w:rsidRDefault="00737DAC" w:rsidP="00737DA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</w:t>
            </w:r>
          </w:p>
        </w:tc>
        <w:tc>
          <w:tcPr>
            <w:tcW w:w="1060" w:type="pct"/>
          </w:tcPr>
          <w:p w:rsidR="00737DAC" w:rsidRDefault="00737DAC" w:rsidP="00737DA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71" w:type="pct"/>
          </w:tcPr>
          <w:p w:rsidR="00737DAC" w:rsidRPr="005A162C" w:rsidRDefault="00737DAC" w:rsidP="00737DA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152" w:type="pct"/>
          </w:tcPr>
          <w:p w:rsidR="00737DAC" w:rsidRPr="005A162C" w:rsidRDefault="00737DAC" w:rsidP="00737DA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为第一页</w:t>
            </w:r>
          </w:p>
        </w:tc>
        <w:tc>
          <w:tcPr>
            <w:tcW w:w="1201" w:type="pct"/>
          </w:tcPr>
          <w:p w:rsidR="00737DAC" w:rsidRDefault="00737DAC" w:rsidP="00737DAC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</w:p>
        </w:tc>
      </w:tr>
      <w:tr w:rsidR="00737DAC" w:rsidTr="00E03010">
        <w:trPr>
          <w:trHeight w:val="294"/>
          <w:jc w:val="center"/>
        </w:trPr>
        <w:tc>
          <w:tcPr>
            <w:tcW w:w="1116" w:type="pct"/>
          </w:tcPr>
          <w:p w:rsidR="00737DAC" w:rsidRDefault="00737DAC" w:rsidP="00737DAC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numberOfElements</w:t>
            </w:r>
            <w:proofErr w:type="spellEnd"/>
          </w:p>
        </w:tc>
        <w:tc>
          <w:tcPr>
            <w:tcW w:w="1060" w:type="pct"/>
          </w:tcPr>
          <w:p w:rsidR="00737DAC" w:rsidRDefault="00737DAC" w:rsidP="00737DA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471" w:type="pct"/>
          </w:tcPr>
          <w:p w:rsidR="00737DAC" w:rsidRPr="005A162C" w:rsidRDefault="00737DAC" w:rsidP="00737DA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152" w:type="pct"/>
          </w:tcPr>
          <w:p w:rsidR="00737DAC" w:rsidRPr="005A162C" w:rsidRDefault="00737DAC" w:rsidP="00737DAC">
            <w:pPr>
              <w:widowControl/>
              <w:jc w:val="left"/>
              <w:rPr>
                <w:sz w:val="18"/>
                <w:szCs w:val="18"/>
              </w:rPr>
            </w:pPr>
            <w:r w:rsidRPr="0038635F">
              <w:rPr>
                <w:sz w:val="18"/>
                <w:szCs w:val="18"/>
              </w:rPr>
              <w:t>当前页有多少</w:t>
            </w:r>
            <w:r w:rsidRPr="0038635F">
              <w:rPr>
                <w:rFonts w:hint="eastAsia"/>
                <w:sz w:val="18"/>
                <w:szCs w:val="18"/>
              </w:rPr>
              <w:t>条目</w:t>
            </w:r>
          </w:p>
        </w:tc>
        <w:tc>
          <w:tcPr>
            <w:tcW w:w="1201" w:type="pct"/>
          </w:tcPr>
          <w:p w:rsidR="00737DAC" w:rsidRDefault="00737DAC" w:rsidP="00737DAC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</w:p>
        </w:tc>
      </w:tr>
    </w:tbl>
    <w:p w:rsidR="00424620" w:rsidRPr="0036346C" w:rsidRDefault="00424620" w:rsidP="00424620">
      <w:bookmarkStart w:id="11" w:name="_Toc14285880"/>
      <w:r>
        <w:rPr>
          <w:rFonts w:ascii="等线" w:eastAsia="等线" w:hAnsi="等线"/>
          <w:color w:val="000000"/>
          <w:kern w:val="0"/>
          <w:sz w:val="20"/>
          <w:szCs w:val="20"/>
        </w:rPr>
        <w:t>data</w:t>
      </w:r>
      <w:r>
        <w:rPr>
          <w:rFonts w:hint="eastAsia"/>
        </w:rPr>
        <w:t>属性</w:t>
      </w:r>
    </w:p>
    <w:tbl>
      <w:tblPr>
        <w:tblW w:w="8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1560"/>
        <w:gridCol w:w="850"/>
        <w:gridCol w:w="1957"/>
        <w:gridCol w:w="1957"/>
      </w:tblGrid>
      <w:tr w:rsidR="00424620" w:rsidTr="000E33AE">
        <w:trPr>
          <w:jc w:val="center"/>
        </w:trPr>
        <w:tc>
          <w:tcPr>
            <w:tcW w:w="1815" w:type="dxa"/>
            <w:shd w:val="clear" w:color="auto" w:fill="C6D9F1"/>
          </w:tcPr>
          <w:p w:rsidR="00424620" w:rsidRDefault="00424620" w:rsidP="000E33AE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属性名字</w:t>
            </w:r>
          </w:p>
        </w:tc>
        <w:tc>
          <w:tcPr>
            <w:tcW w:w="1560" w:type="dxa"/>
            <w:shd w:val="clear" w:color="auto" w:fill="C6D9F1"/>
          </w:tcPr>
          <w:p w:rsidR="00424620" w:rsidRDefault="00424620" w:rsidP="000E33AE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类型（长度</w:t>
            </w:r>
            <w:r>
              <w:rPr>
                <w:rFonts w:cs="Arial"/>
                <w:lang w:val="fr-FR" w:eastAsia="zh-CN"/>
              </w:rPr>
              <w:t>）</w:t>
            </w:r>
          </w:p>
        </w:tc>
        <w:tc>
          <w:tcPr>
            <w:tcW w:w="850" w:type="dxa"/>
            <w:shd w:val="clear" w:color="auto" w:fill="C6D9F1"/>
          </w:tcPr>
          <w:p w:rsidR="00424620" w:rsidRDefault="00424620" w:rsidP="000E33AE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必填？</w:t>
            </w:r>
          </w:p>
        </w:tc>
        <w:tc>
          <w:tcPr>
            <w:tcW w:w="1957" w:type="dxa"/>
            <w:shd w:val="clear" w:color="auto" w:fill="C6D9F1"/>
          </w:tcPr>
          <w:p w:rsidR="00424620" w:rsidRDefault="00424620" w:rsidP="000E33AE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描述</w:t>
            </w:r>
          </w:p>
        </w:tc>
        <w:tc>
          <w:tcPr>
            <w:tcW w:w="1957" w:type="dxa"/>
            <w:shd w:val="clear" w:color="auto" w:fill="C6D9F1"/>
          </w:tcPr>
          <w:p w:rsidR="00424620" w:rsidRDefault="00424620" w:rsidP="000E33AE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样例</w:t>
            </w:r>
            <w:r>
              <w:rPr>
                <w:rFonts w:cs="Arial" w:hint="eastAsia"/>
                <w:lang w:val="fr-FR" w:eastAsia="zh-CN"/>
              </w:rPr>
              <w:t>&amp;</w:t>
            </w:r>
            <w:r>
              <w:rPr>
                <w:rFonts w:cs="Arial" w:hint="eastAsia"/>
                <w:lang w:val="fr-FR" w:eastAsia="zh-CN"/>
              </w:rPr>
              <w:t>取值</w:t>
            </w:r>
            <w:r>
              <w:rPr>
                <w:rFonts w:cs="Arial"/>
                <w:lang w:val="fr-FR" w:eastAsia="zh-CN"/>
              </w:rPr>
              <w:t>范围</w:t>
            </w:r>
          </w:p>
        </w:tc>
      </w:tr>
      <w:tr w:rsidR="00424620" w:rsidTr="000E33AE">
        <w:trPr>
          <w:trHeight w:val="294"/>
          <w:jc w:val="center"/>
        </w:trPr>
        <w:tc>
          <w:tcPr>
            <w:tcW w:w="1815" w:type="dxa"/>
            <w:vAlign w:val="center"/>
          </w:tcPr>
          <w:p w:rsidR="00424620" w:rsidRPr="00F62C8B" w:rsidRDefault="00424620" w:rsidP="000E33AE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  <w:t>leagueName</w:t>
            </w:r>
            <w:proofErr w:type="spellEnd"/>
          </w:p>
        </w:tc>
        <w:tc>
          <w:tcPr>
            <w:tcW w:w="1560" w:type="dxa"/>
          </w:tcPr>
          <w:p w:rsidR="00424620" w:rsidRPr="00F62C8B" w:rsidRDefault="00424620" w:rsidP="000E33AE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 w:rsidR="00424620" w:rsidRPr="00F62C8B" w:rsidRDefault="00424620" w:rsidP="000E33AE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957" w:type="dxa"/>
          </w:tcPr>
          <w:p w:rsidR="00424620" w:rsidRPr="00F62C8B" w:rsidRDefault="00424620" w:rsidP="000E33AE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  <w:t>赛事名称</w:t>
            </w:r>
          </w:p>
        </w:tc>
        <w:tc>
          <w:tcPr>
            <w:tcW w:w="1957" w:type="dxa"/>
          </w:tcPr>
          <w:p w:rsidR="00424620" w:rsidRPr="00F62C8B" w:rsidRDefault="00424620" w:rsidP="000E33AE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</w:p>
        </w:tc>
      </w:tr>
      <w:tr w:rsidR="00424620" w:rsidTr="000E33AE">
        <w:trPr>
          <w:jc w:val="center"/>
        </w:trPr>
        <w:tc>
          <w:tcPr>
            <w:tcW w:w="1815" w:type="dxa"/>
            <w:vAlign w:val="center"/>
          </w:tcPr>
          <w:p w:rsidR="00424620" w:rsidRPr="00F62C8B" w:rsidRDefault="00424620" w:rsidP="000E33AE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  <w:t>fetchType</w:t>
            </w:r>
            <w:proofErr w:type="spellEnd"/>
          </w:p>
        </w:tc>
        <w:tc>
          <w:tcPr>
            <w:tcW w:w="1560" w:type="dxa"/>
          </w:tcPr>
          <w:p w:rsidR="00424620" w:rsidRPr="00F62C8B" w:rsidRDefault="00424620" w:rsidP="000E33AE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 w:rsidR="00424620" w:rsidRPr="00F62C8B" w:rsidRDefault="00424620" w:rsidP="000E33AE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1957" w:type="dxa"/>
          </w:tcPr>
          <w:p w:rsidR="00424620" w:rsidRPr="00F62C8B" w:rsidRDefault="00424620" w:rsidP="000E33AE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0"/>
                <w:szCs w:val="20"/>
              </w:rPr>
              <w:t>赛事</w:t>
            </w:r>
            <w:r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  <w:t>类别</w:t>
            </w:r>
          </w:p>
        </w:tc>
        <w:tc>
          <w:tcPr>
            <w:tcW w:w="1957" w:type="dxa"/>
          </w:tcPr>
          <w:p w:rsidR="00424620" w:rsidRPr="00F62C8B" w:rsidRDefault="00424620" w:rsidP="000E33AE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</w:p>
        </w:tc>
      </w:tr>
    </w:tbl>
    <w:p w:rsidR="00B45217" w:rsidRPr="009E5773" w:rsidRDefault="00B45217" w:rsidP="00E41584">
      <w:pPr>
        <w:pStyle w:val="31"/>
        <w:rPr>
          <w:sz w:val="24"/>
          <w:szCs w:val="24"/>
        </w:rPr>
      </w:pPr>
      <w:r w:rsidRPr="009E5773">
        <w:rPr>
          <w:rFonts w:hint="eastAsia"/>
          <w:sz w:val="24"/>
          <w:szCs w:val="24"/>
        </w:rPr>
        <w:t>输</w:t>
      </w:r>
      <w:r w:rsidRPr="009E5773">
        <w:rPr>
          <w:sz w:val="24"/>
          <w:szCs w:val="24"/>
        </w:rPr>
        <w:t>出示例</w:t>
      </w:r>
      <w:bookmarkEnd w:id="11"/>
    </w:p>
    <w:tbl>
      <w:tblPr>
        <w:tblStyle w:val="afff3"/>
        <w:tblW w:w="0" w:type="auto"/>
        <w:tblLayout w:type="fixed"/>
        <w:tblLook w:val="04A0" w:firstRow="1" w:lastRow="0" w:firstColumn="1" w:lastColumn="0" w:noHBand="0" w:noVBand="1"/>
      </w:tblPr>
      <w:tblGrid>
        <w:gridCol w:w="8296"/>
      </w:tblGrid>
      <w:tr w:rsidR="00B45217" w:rsidTr="00780A71">
        <w:tc>
          <w:tcPr>
            <w:tcW w:w="8296" w:type="dxa"/>
            <w:shd w:val="clear" w:color="auto" w:fill="F2F2F2"/>
          </w:tcPr>
          <w:p w:rsidR="007479FB" w:rsidRDefault="007479FB" w:rsidP="007479FB">
            <w:r>
              <w:t>{</w:t>
            </w:r>
          </w:p>
          <w:p w:rsidR="007479FB" w:rsidRDefault="007479FB" w:rsidP="007479FB">
            <w:r>
              <w:t xml:space="preserve">    "</w:t>
            </w:r>
            <w:proofErr w:type="gramStart"/>
            <w:r>
              <w:t>code</w:t>
            </w:r>
            <w:proofErr w:type="gramEnd"/>
            <w:r>
              <w:t>":0,</w:t>
            </w:r>
          </w:p>
          <w:p w:rsidR="007479FB" w:rsidRDefault="007479FB" w:rsidP="007479FB">
            <w:r>
              <w:t xml:space="preserve">    "data":{</w:t>
            </w:r>
          </w:p>
          <w:p w:rsidR="007479FB" w:rsidRDefault="007479FB" w:rsidP="007479FB">
            <w:r>
              <w:t xml:space="preserve">        {</w:t>
            </w:r>
          </w:p>
          <w:p w:rsidR="007479FB" w:rsidRDefault="007479FB" w:rsidP="007479FB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league_name":"Indian</w:t>
            </w:r>
            <w:proofErr w:type="spellEnd"/>
            <w:r>
              <w:t xml:space="preserve"> Premier League",</w:t>
            </w:r>
          </w:p>
          <w:p w:rsidR="007479FB" w:rsidRDefault="007479FB" w:rsidP="007479F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fetch_type":"</w:t>
            </w:r>
            <w:r w:rsidR="00DF6348">
              <w:rPr>
                <w:rFonts w:hint="eastAsia"/>
              </w:rPr>
              <w:t>C</w:t>
            </w:r>
            <w:r w:rsidR="00DF6348">
              <w:t>RICKET</w:t>
            </w:r>
            <w:proofErr w:type="spellEnd"/>
            <w:r>
              <w:rPr>
                <w:rFonts w:hint="eastAsia"/>
              </w:rPr>
              <w:t>"</w:t>
            </w:r>
          </w:p>
          <w:p w:rsidR="007479FB" w:rsidRDefault="007479FB" w:rsidP="007479FB">
            <w:r>
              <w:tab/>
            </w:r>
            <w:r>
              <w:tab/>
              <w:t>}</w:t>
            </w:r>
          </w:p>
          <w:p w:rsidR="007479FB" w:rsidRDefault="007479FB" w:rsidP="007479FB">
            <w:r>
              <w:tab/>
            </w:r>
            <w:r>
              <w:tab/>
              <w:t>{</w:t>
            </w:r>
          </w:p>
          <w:p w:rsidR="007479FB" w:rsidRDefault="007479FB" w:rsidP="007479FB">
            <w:r>
              <w:tab/>
            </w:r>
            <w:r>
              <w:tab/>
            </w:r>
            <w:r>
              <w:tab/>
              <w:t>"league_name":"</w:t>
            </w:r>
            <w:proofErr w:type="spellStart"/>
            <w:r>
              <w:t>Pataudi</w:t>
            </w:r>
            <w:proofErr w:type="spellEnd"/>
            <w:r>
              <w:t>",</w:t>
            </w:r>
          </w:p>
          <w:p w:rsidR="007479FB" w:rsidRDefault="007479FB" w:rsidP="007479F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fetch_type":"</w:t>
            </w:r>
            <w:r w:rsidR="00DF6348">
              <w:rPr>
                <w:rFonts w:hint="eastAsia"/>
              </w:rPr>
              <w:t>C</w:t>
            </w:r>
            <w:r w:rsidR="00DF6348">
              <w:t>RICKET</w:t>
            </w:r>
            <w:proofErr w:type="spellEnd"/>
            <w:r>
              <w:rPr>
                <w:rFonts w:hint="eastAsia"/>
              </w:rPr>
              <w:t>"</w:t>
            </w:r>
          </w:p>
          <w:p w:rsidR="007479FB" w:rsidRDefault="007479FB" w:rsidP="007479FB">
            <w:r>
              <w:tab/>
            </w:r>
            <w:r>
              <w:tab/>
              <w:t>}</w:t>
            </w:r>
          </w:p>
          <w:p w:rsidR="007479FB" w:rsidRDefault="007479FB" w:rsidP="007479FB">
            <w:r>
              <w:tab/>
            </w:r>
            <w:r>
              <w:tab/>
              <w:t>{</w:t>
            </w:r>
          </w:p>
          <w:p w:rsidR="007479FB" w:rsidRDefault="007479FB" w:rsidP="007479FB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league_name":"UEFA</w:t>
            </w:r>
            <w:proofErr w:type="spellEnd"/>
            <w:r>
              <w:t xml:space="preserve"> Champions League",</w:t>
            </w:r>
          </w:p>
          <w:p w:rsidR="007479FB" w:rsidRDefault="007479FB" w:rsidP="007479F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fetch_type":"</w:t>
            </w:r>
            <w:r w:rsidR="00DF6348">
              <w:rPr>
                <w:rFonts w:hint="eastAsia"/>
              </w:rPr>
              <w:t>F</w:t>
            </w:r>
            <w:r w:rsidR="00DF6348">
              <w:t>OOTBALL</w:t>
            </w:r>
            <w:proofErr w:type="spellEnd"/>
            <w:r>
              <w:rPr>
                <w:rFonts w:hint="eastAsia"/>
              </w:rPr>
              <w:t>"</w:t>
            </w:r>
          </w:p>
          <w:p w:rsidR="007479FB" w:rsidRDefault="007479FB" w:rsidP="007479FB">
            <w:r>
              <w:tab/>
            </w:r>
            <w:r>
              <w:tab/>
              <w:t>}</w:t>
            </w:r>
          </w:p>
          <w:p w:rsidR="007479FB" w:rsidRDefault="007479FB" w:rsidP="007479FB">
            <w:r>
              <w:tab/>
            </w:r>
            <w:r>
              <w:tab/>
              <w:t>{</w:t>
            </w:r>
          </w:p>
          <w:p w:rsidR="007479FB" w:rsidRDefault="007479FB" w:rsidP="007479FB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league_name":"Women's</w:t>
            </w:r>
            <w:proofErr w:type="spellEnd"/>
            <w:r>
              <w:t xml:space="preserve"> Ashes",</w:t>
            </w:r>
          </w:p>
          <w:p w:rsidR="007479FB" w:rsidRDefault="007479FB" w:rsidP="007479F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fetch_type":"</w:t>
            </w:r>
            <w:r w:rsidR="00DF6348">
              <w:rPr>
                <w:rFonts w:hint="eastAsia"/>
              </w:rPr>
              <w:t>C</w:t>
            </w:r>
            <w:r w:rsidR="00DF6348">
              <w:t>RICKET</w:t>
            </w:r>
            <w:proofErr w:type="spellEnd"/>
            <w:r>
              <w:rPr>
                <w:rFonts w:hint="eastAsia"/>
              </w:rPr>
              <w:t>"</w:t>
            </w:r>
          </w:p>
          <w:p w:rsidR="007479FB" w:rsidRDefault="007479FB" w:rsidP="007479FB">
            <w:r>
              <w:tab/>
            </w:r>
            <w:r>
              <w:tab/>
              <w:t>}</w:t>
            </w:r>
          </w:p>
          <w:p w:rsidR="007479FB" w:rsidRDefault="007479FB" w:rsidP="007479FB">
            <w:r>
              <w:t xml:space="preserve">    },</w:t>
            </w:r>
          </w:p>
          <w:p w:rsidR="007479FB" w:rsidRDefault="007479FB" w:rsidP="007479FB">
            <w:r>
              <w:lastRenderedPageBreak/>
              <w:tab/>
              <w:t>"number":1,</w:t>
            </w:r>
          </w:p>
          <w:p w:rsidR="007479FB" w:rsidRDefault="007479FB" w:rsidP="007479FB">
            <w:r>
              <w:tab/>
              <w:t>"</w:t>
            </w:r>
            <w:proofErr w:type="spellStart"/>
            <w:r>
              <w:t>last":true</w:t>
            </w:r>
            <w:proofErr w:type="spellEnd"/>
            <w:r>
              <w:t>,</w:t>
            </w:r>
          </w:p>
          <w:p w:rsidR="007479FB" w:rsidRDefault="007479FB" w:rsidP="007479FB">
            <w:r>
              <w:tab/>
              <w:t>"totalElements":2,</w:t>
            </w:r>
          </w:p>
          <w:p w:rsidR="007479FB" w:rsidRDefault="007479FB" w:rsidP="007479FB">
            <w:r>
              <w:tab/>
              <w:t>"totalPages":1,</w:t>
            </w:r>
          </w:p>
          <w:p w:rsidR="007479FB" w:rsidRDefault="007479FB" w:rsidP="007479FB">
            <w:r>
              <w:tab/>
              <w:t>"size":20,</w:t>
            </w:r>
          </w:p>
          <w:p w:rsidR="007479FB" w:rsidRDefault="008A7129" w:rsidP="007479FB">
            <w:r>
              <w:tab/>
              <w:t>"numberOfElements":4</w:t>
            </w:r>
            <w:r w:rsidR="007479FB">
              <w:t>,</w:t>
            </w:r>
          </w:p>
          <w:p w:rsidR="007479FB" w:rsidRDefault="00EB4C02" w:rsidP="007479FB">
            <w:r>
              <w:tab/>
              <w:t>"</w:t>
            </w:r>
            <w:proofErr w:type="spellStart"/>
            <w:r>
              <w:t>first":true</w:t>
            </w:r>
            <w:proofErr w:type="spellEnd"/>
          </w:p>
          <w:p w:rsidR="00B45217" w:rsidRPr="00706C05" w:rsidRDefault="007479FB" w:rsidP="007479FB">
            <w:r>
              <w:t>}</w:t>
            </w:r>
          </w:p>
        </w:tc>
      </w:tr>
    </w:tbl>
    <w:p w:rsidR="00206900" w:rsidRDefault="00AF219A" w:rsidP="00206900">
      <w:pPr>
        <w:pStyle w:val="21"/>
        <w:rPr>
          <w:lang w:eastAsia="zh-CN"/>
        </w:rPr>
      </w:pPr>
      <w:r>
        <w:rPr>
          <w:rFonts w:hint="eastAsia"/>
          <w:lang w:eastAsia="zh-CN"/>
        </w:rPr>
        <w:lastRenderedPageBreak/>
        <w:t>设置</w:t>
      </w:r>
      <w:r w:rsidR="00936E96">
        <w:rPr>
          <w:rFonts w:hint="eastAsia"/>
          <w:lang w:eastAsia="zh-CN"/>
        </w:rPr>
        <w:t>/</w:t>
      </w:r>
      <w:r w:rsidR="00936E96">
        <w:rPr>
          <w:rFonts w:hint="eastAsia"/>
          <w:lang w:eastAsia="zh-CN"/>
        </w:rPr>
        <w:t>取消</w:t>
      </w:r>
      <w:r>
        <w:rPr>
          <w:rFonts w:hint="eastAsia"/>
          <w:lang w:eastAsia="zh-CN"/>
        </w:rPr>
        <w:t>热门赛事</w:t>
      </w:r>
    </w:p>
    <w:p w:rsidR="00206900" w:rsidRPr="00E9789E" w:rsidRDefault="00206900" w:rsidP="00206900">
      <w:pPr>
        <w:pStyle w:val="31"/>
        <w:rPr>
          <w:sz w:val="24"/>
          <w:szCs w:val="24"/>
        </w:rPr>
      </w:pPr>
      <w:bookmarkStart w:id="12" w:name="_Toc14285883"/>
      <w:r w:rsidRPr="00E9789E">
        <w:rPr>
          <w:sz w:val="24"/>
          <w:szCs w:val="24"/>
        </w:rPr>
        <w:t>接口说明</w:t>
      </w:r>
      <w:bookmarkEnd w:id="12"/>
    </w:p>
    <w:p w:rsidR="00EB2DB0" w:rsidRDefault="001528D7" w:rsidP="00206900">
      <w:proofErr w:type="spellStart"/>
      <w:r w:rsidRPr="001528D7">
        <w:t>setHotSport</w:t>
      </w:r>
      <w:proofErr w:type="spellEnd"/>
      <w:r>
        <w:t>:</w:t>
      </w:r>
      <w:r w:rsidR="00EB2DB0">
        <w:t>用于将某个赛事设置为</w:t>
      </w:r>
      <w:r w:rsidR="003309A2">
        <w:t>某个国家的</w:t>
      </w:r>
      <w:r w:rsidR="00EB2DB0">
        <w:t>热门赛事</w:t>
      </w:r>
      <w:r w:rsidR="00D94B9E">
        <w:rPr>
          <w:rFonts w:hint="eastAsia"/>
        </w:rPr>
        <w:t>。</w:t>
      </w:r>
    </w:p>
    <w:p w:rsidR="00F048F1" w:rsidRPr="00F048F1" w:rsidRDefault="00F048F1" w:rsidP="00F048F1">
      <w:pPr>
        <w:pStyle w:val="31"/>
        <w:rPr>
          <w:sz w:val="24"/>
          <w:szCs w:val="24"/>
        </w:rPr>
      </w:pPr>
      <w:bookmarkStart w:id="13" w:name="_Toc14285888"/>
      <w:r w:rsidRPr="00F048F1">
        <w:rPr>
          <w:rFonts w:hint="eastAsia"/>
          <w:sz w:val="24"/>
          <w:szCs w:val="24"/>
        </w:rPr>
        <w:t>输</w:t>
      </w:r>
      <w:r w:rsidR="005438E1">
        <w:rPr>
          <w:sz w:val="24"/>
          <w:szCs w:val="24"/>
        </w:rPr>
        <w:t>入</w:t>
      </w:r>
      <w:r w:rsidRPr="00F048F1">
        <w:rPr>
          <w:sz w:val="24"/>
          <w:szCs w:val="24"/>
        </w:rPr>
        <w:t>示例</w:t>
      </w:r>
    </w:p>
    <w:tbl>
      <w:tblPr>
        <w:tblStyle w:val="afff3"/>
        <w:tblW w:w="0" w:type="auto"/>
        <w:tblLayout w:type="fixed"/>
        <w:tblLook w:val="04A0" w:firstRow="1" w:lastRow="0" w:firstColumn="1" w:lastColumn="0" w:noHBand="0" w:noVBand="1"/>
      </w:tblPr>
      <w:tblGrid>
        <w:gridCol w:w="8296"/>
      </w:tblGrid>
      <w:tr w:rsidR="00F048F1" w:rsidTr="0034793B">
        <w:tc>
          <w:tcPr>
            <w:tcW w:w="8296" w:type="dxa"/>
            <w:shd w:val="clear" w:color="auto" w:fill="F2F2F2"/>
          </w:tcPr>
          <w:p w:rsidR="005708D7" w:rsidRDefault="005708D7" w:rsidP="0034793B">
            <w:r>
              <w:t>http://</w:t>
            </w:r>
            <w:r w:rsidRPr="005708D7">
              <w:t>localhost:8080/exscene/sports/setHotSport</w:t>
            </w:r>
          </w:p>
          <w:p w:rsidR="00CC5787" w:rsidRDefault="00CC5787" w:rsidP="00CC5787">
            <w:r>
              <w:t>{</w:t>
            </w:r>
          </w:p>
          <w:p w:rsidR="00CC5787" w:rsidRDefault="00CC5787" w:rsidP="00CC578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"country":"</w:t>
            </w:r>
            <w:r>
              <w:rPr>
                <w:rFonts w:hint="eastAsia"/>
              </w:rPr>
              <w:t>印度</w:t>
            </w:r>
            <w:r>
              <w:rPr>
                <w:rFonts w:hint="eastAsia"/>
              </w:rPr>
              <w:t>",</w:t>
            </w:r>
          </w:p>
          <w:p w:rsidR="00CC5787" w:rsidRDefault="00CC5787" w:rsidP="00CC578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leagueName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德甲</w:t>
            </w:r>
            <w:r>
              <w:rPr>
                <w:rFonts w:hint="eastAsia"/>
              </w:rPr>
              <w:t>",</w:t>
            </w:r>
          </w:p>
          <w:p w:rsidR="00CC5787" w:rsidRDefault="00CC5787" w:rsidP="00CC5787">
            <w:r>
              <w:tab/>
              <w:t>"status":1</w:t>
            </w:r>
          </w:p>
          <w:p w:rsidR="00F048F1" w:rsidRPr="00706C05" w:rsidRDefault="00CC5787" w:rsidP="00CC5787">
            <w:r>
              <w:t>}</w:t>
            </w:r>
            <w:bookmarkStart w:id="14" w:name="_GoBack"/>
            <w:bookmarkEnd w:id="14"/>
          </w:p>
        </w:tc>
      </w:tr>
    </w:tbl>
    <w:p w:rsidR="00344334" w:rsidRPr="002D0E56" w:rsidRDefault="00F048F1" w:rsidP="006B15C8">
      <w:pPr>
        <w:pStyle w:val="31"/>
        <w:rPr>
          <w:sz w:val="24"/>
          <w:szCs w:val="24"/>
        </w:rPr>
      </w:pPr>
      <w:r w:rsidRPr="002D0E56">
        <w:rPr>
          <w:rFonts w:hint="eastAsia"/>
          <w:sz w:val="24"/>
          <w:szCs w:val="24"/>
        </w:rPr>
        <w:t>接口响应参数</w:t>
      </w:r>
      <w:r w:rsidRPr="002D0E56">
        <w:rPr>
          <w:rFonts w:hint="eastAsia"/>
          <w:sz w:val="24"/>
          <w:szCs w:val="24"/>
        </w:rPr>
        <w:t>(</w:t>
      </w:r>
      <w:proofErr w:type="spellStart"/>
      <w:r w:rsidRPr="002D0E56">
        <w:rPr>
          <w:sz w:val="24"/>
          <w:szCs w:val="24"/>
        </w:rPr>
        <w:t>json</w:t>
      </w:r>
      <w:proofErr w:type="spellEnd"/>
      <w:r w:rsidRPr="002D0E56">
        <w:rPr>
          <w:rFonts w:hint="eastAsia"/>
          <w:sz w:val="24"/>
          <w:szCs w:val="24"/>
        </w:rPr>
        <w:t>字符串</w:t>
      </w:r>
      <w:r w:rsidRPr="002D0E56">
        <w:rPr>
          <w:rFonts w:hint="eastAsia"/>
          <w:sz w:val="24"/>
          <w:szCs w:val="24"/>
        </w:rPr>
        <w:t>)</w:t>
      </w:r>
      <w:bookmarkEnd w:id="13"/>
    </w:p>
    <w:tbl>
      <w:tblPr>
        <w:tblW w:w="8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1724"/>
        <w:gridCol w:w="686"/>
        <w:gridCol w:w="1957"/>
        <w:gridCol w:w="1957"/>
      </w:tblGrid>
      <w:tr w:rsidR="00344334" w:rsidTr="00747C55">
        <w:trPr>
          <w:jc w:val="center"/>
        </w:trPr>
        <w:tc>
          <w:tcPr>
            <w:tcW w:w="1815" w:type="dxa"/>
            <w:shd w:val="clear" w:color="auto" w:fill="C6D9F1"/>
          </w:tcPr>
          <w:p w:rsidR="00344334" w:rsidRDefault="00344334" w:rsidP="00747C55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属性名字</w:t>
            </w:r>
          </w:p>
        </w:tc>
        <w:tc>
          <w:tcPr>
            <w:tcW w:w="1724" w:type="dxa"/>
            <w:shd w:val="clear" w:color="auto" w:fill="C6D9F1"/>
          </w:tcPr>
          <w:p w:rsidR="00344334" w:rsidRDefault="00344334" w:rsidP="00747C55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类型（长度</w:t>
            </w:r>
            <w:r>
              <w:rPr>
                <w:rFonts w:cs="Arial"/>
                <w:lang w:val="fr-FR" w:eastAsia="zh-CN"/>
              </w:rPr>
              <w:t>）</w:t>
            </w:r>
          </w:p>
        </w:tc>
        <w:tc>
          <w:tcPr>
            <w:tcW w:w="686" w:type="dxa"/>
            <w:shd w:val="clear" w:color="auto" w:fill="C6D9F1"/>
          </w:tcPr>
          <w:p w:rsidR="00344334" w:rsidRDefault="00344334" w:rsidP="00747C55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必填？</w:t>
            </w:r>
          </w:p>
        </w:tc>
        <w:tc>
          <w:tcPr>
            <w:tcW w:w="1957" w:type="dxa"/>
            <w:shd w:val="clear" w:color="auto" w:fill="C6D9F1"/>
          </w:tcPr>
          <w:p w:rsidR="00344334" w:rsidRDefault="00344334" w:rsidP="00747C55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描述</w:t>
            </w:r>
          </w:p>
        </w:tc>
        <w:tc>
          <w:tcPr>
            <w:tcW w:w="1957" w:type="dxa"/>
            <w:shd w:val="clear" w:color="auto" w:fill="C6D9F1"/>
          </w:tcPr>
          <w:p w:rsidR="00344334" w:rsidRDefault="00344334" w:rsidP="00747C55">
            <w:pPr>
              <w:pStyle w:val="TAH"/>
              <w:rPr>
                <w:rFonts w:cs="Arial"/>
                <w:lang w:val="fr-FR" w:eastAsia="zh-CN"/>
              </w:rPr>
            </w:pPr>
            <w:r>
              <w:rPr>
                <w:rFonts w:cs="Arial" w:hint="eastAsia"/>
                <w:lang w:val="fr-FR" w:eastAsia="zh-CN"/>
              </w:rPr>
              <w:t>样例</w:t>
            </w:r>
            <w:r>
              <w:rPr>
                <w:rFonts w:cs="Arial" w:hint="eastAsia"/>
                <w:lang w:val="fr-FR" w:eastAsia="zh-CN"/>
              </w:rPr>
              <w:t>&amp;</w:t>
            </w:r>
            <w:r>
              <w:rPr>
                <w:rFonts w:cs="Arial" w:hint="eastAsia"/>
                <w:lang w:val="fr-FR" w:eastAsia="zh-CN"/>
              </w:rPr>
              <w:t>取值</w:t>
            </w:r>
            <w:r>
              <w:rPr>
                <w:rFonts w:cs="Arial"/>
                <w:lang w:val="fr-FR" w:eastAsia="zh-CN"/>
              </w:rPr>
              <w:t>范围</w:t>
            </w:r>
          </w:p>
        </w:tc>
      </w:tr>
      <w:tr w:rsidR="00344334" w:rsidTr="00747C55">
        <w:trPr>
          <w:trHeight w:val="294"/>
          <w:jc w:val="center"/>
        </w:trPr>
        <w:tc>
          <w:tcPr>
            <w:tcW w:w="1815" w:type="dxa"/>
            <w:vAlign w:val="center"/>
          </w:tcPr>
          <w:p w:rsidR="00344334" w:rsidRPr="00F62C8B" w:rsidRDefault="00344334" w:rsidP="00747C55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724" w:type="dxa"/>
          </w:tcPr>
          <w:p w:rsidR="00344334" w:rsidRPr="00F62C8B" w:rsidRDefault="00344334" w:rsidP="00747C55">
            <w:pPr>
              <w:jc w:val="left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86" w:type="dxa"/>
          </w:tcPr>
          <w:p w:rsidR="00344334" w:rsidRPr="00F62C8B" w:rsidRDefault="00344334" w:rsidP="00747C55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  <w:r w:rsidRPr="00F62C8B">
              <w:rPr>
                <w:rFonts w:ascii="等线" w:eastAsia="等线" w:hAnsi="等线" w:hint="eastAsia"/>
                <w:b w:val="0"/>
                <w:color w:val="00000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1957" w:type="dxa"/>
          </w:tcPr>
          <w:p w:rsidR="00344334" w:rsidRPr="00F62C8B" w:rsidRDefault="00344334" w:rsidP="00747C55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等线" w:eastAsia="等线" w:hAnsi="等线" w:hint="eastAsia"/>
                <w:b w:val="0"/>
                <w:color w:val="000000"/>
                <w:sz w:val="20"/>
                <w:szCs w:val="20"/>
                <w:lang w:val="en-US" w:eastAsia="zh-CN"/>
              </w:rPr>
              <w:t>返回码</w:t>
            </w:r>
          </w:p>
        </w:tc>
        <w:tc>
          <w:tcPr>
            <w:tcW w:w="1957" w:type="dxa"/>
          </w:tcPr>
          <w:p w:rsidR="00344334" w:rsidRPr="00F62C8B" w:rsidRDefault="00344334" w:rsidP="00747C55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</w:p>
        </w:tc>
      </w:tr>
      <w:tr w:rsidR="00344334" w:rsidTr="00747C55">
        <w:trPr>
          <w:trHeight w:val="294"/>
          <w:jc w:val="center"/>
        </w:trPr>
        <w:tc>
          <w:tcPr>
            <w:tcW w:w="1815" w:type="dxa"/>
            <w:vAlign w:val="center"/>
          </w:tcPr>
          <w:p w:rsidR="00344334" w:rsidRDefault="00344334" w:rsidP="00747C55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kern w:val="0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1724" w:type="dxa"/>
          </w:tcPr>
          <w:p w:rsidR="00344334" w:rsidRDefault="00344334" w:rsidP="00747C55">
            <w:pPr>
              <w:jc w:val="left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686" w:type="dxa"/>
          </w:tcPr>
          <w:p w:rsidR="00344334" w:rsidRPr="00F62C8B" w:rsidRDefault="00344334" w:rsidP="00747C55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等线" w:eastAsia="等线" w:hAnsi="等线" w:hint="eastAsia"/>
                <w:b w:val="0"/>
                <w:color w:val="00000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957" w:type="dxa"/>
          </w:tcPr>
          <w:p w:rsidR="00344334" w:rsidRDefault="00344334" w:rsidP="00747C55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等线" w:eastAsia="等线" w:hAnsi="等线" w:hint="eastAsia"/>
                <w:b w:val="0"/>
                <w:color w:val="000000"/>
                <w:sz w:val="20"/>
                <w:szCs w:val="20"/>
                <w:lang w:val="en-US" w:eastAsia="zh-CN"/>
              </w:rPr>
              <w:t>错误信息描述</w:t>
            </w:r>
          </w:p>
        </w:tc>
        <w:tc>
          <w:tcPr>
            <w:tcW w:w="1957" w:type="dxa"/>
          </w:tcPr>
          <w:p w:rsidR="00344334" w:rsidRDefault="00344334" w:rsidP="00747C55">
            <w:pPr>
              <w:pStyle w:val="TAH"/>
              <w:jc w:val="left"/>
              <w:rPr>
                <w:rFonts w:ascii="等线" w:eastAsia="等线" w:hAnsi="等线"/>
                <w:b w:val="0"/>
                <w:color w:val="000000"/>
                <w:sz w:val="20"/>
                <w:szCs w:val="20"/>
                <w:lang w:val="en-US" w:eastAsia="zh-CN"/>
              </w:rPr>
            </w:pPr>
          </w:p>
        </w:tc>
      </w:tr>
    </w:tbl>
    <w:p w:rsidR="00344334" w:rsidRPr="009E5773" w:rsidRDefault="00344334" w:rsidP="006B15C8">
      <w:pPr>
        <w:pStyle w:val="31"/>
        <w:rPr>
          <w:sz w:val="24"/>
          <w:szCs w:val="24"/>
        </w:rPr>
      </w:pPr>
      <w:bookmarkStart w:id="15" w:name="_Toc14285889"/>
      <w:r w:rsidRPr="009E5773">
        <w:rPr>
          <w:rFonts w:hint="eastAsia"/>
          <w:sz w:val="24"/>
          <w:szCs w:val="24"/>
        </w:rPr>
        <w:t>输</w:t>
      </w:r>
      <w:r w:rsidRPr="009E5773">
        <w:rPr>
          <w:sz w:val="24"/>
          <w:szCs w:val="24"/>
        </w:rPr>
        <w:t>出示例</w:t>
      </w:r>
      <w:bookmarkEnd w:id="15"/>
    </w:p>
    <w:tbl>
      <w:tblPr>
        <w:tblStyle w:val="afff3"/>
        <w:tblW w:w="0" w:type="auto"/>
        <w:tblLayout w:type="fixed"/>
        <w:tblLook w:val="04A0" w:firstRow="1" w:lastRow="0" w:firstColumn="1" w:lastColumn="0" w:noHBand="0" w:noVBand="1"/>
      </w:tblPr>
      <w:tblGrid>
        <w:gridCol w:w="8296"/>
      </w:tblGrid>
      <w:tr w:rsidR="00344334" w:rsidTr="00747C55">
        <w:tc>
          <w:tcPr>
            <w:tcW w:w="8296" w:type="dxa"/>
            <w:shd w:val="clear" w:color="auto" w:fill="F2F2F2"/>
          </w:tcPr>
          <w:p w:rsidR="00344334" w:rsidRDefault="00344334" w:rsidP="00747C55">
            <w:r>
              <w:t>{</w:t>
            </w:r>
          </w:p>
          <w:p w:rsidR="00344334" w:rsidRDefault="00344334" w:rsidP="00747C55">
            <w:r>
              <w:tab/>
              <w:t>"code": 0,</w:t>
            </w:r>
          </w:p>
          <w:p w:rsidR="00344334" w:rsidRDefault="00344334" w:rsidP="00747C55">
            <w:r>
              <w:tab/>
              <w:t>"</w:t>
            </w:r>
            <w:proofErr w:type="spellStart"/>
            <w:r>
              <w:t>msg</w:t>
            </w:r>
            <w:proofErr w:type="spellEnd"/>
            <w:r>
              <w:t>": ""</w:t>
            </w:r>
          </w:p>
          <w:p w:rsidR="00344334" w:rsidRPr="00706C05" w:rsidRDefault="00344334" w:rsidP="00747C55">
            <w:r>
              <w:t>}</w:t>
            </w:r>
          </w:p>
        </w:tc>
      </w:tr>
    </w:tbl>
    <w:p w:rsidR="000B67C6" w:rsidRPr="003F7796" w:rsidRDefault="000B67C6" w:rsidP="000B67C6"/>
    <w:sectPr w:rsidR="000B67C6" w:rsidRPr="003F7796" w:rsidSect="009744B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089" w:rsidRDefault="00750089">
      <w:r>
        <w:separator/>
      </w:r>
    </w:p>
  </w:endnote>
  <w:endnote w:type="continuationSeparator" w:id="0">
    <w:p w:rsidR="00750089" w:rsidRDefault="0075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Next LT Regular">
    <w:altName w:val="Verdana"/>
    <w:charset w:val="00"/>
    <w:family w:val="swiss"/>
    <w:pitch w:val="default"/>
    <w:sig w:usb0="A00000AF" w:usb1="4000204A" w:usb2="00000000" w:usb3="00000000" w:csb0="0000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99"/>
      <w:gridCol w:w="2787"/>
      <w:gridCol w:w="2736"/>
    </w:tblGrid>
    <w:tr w:rsidR="007D3331">
      <w:tc>
        <w:tcPr>
          <w:tcW w:w="2999" w:type="dxa"/>
        </w:tcPr>
        <w:p w:rsidR="007D3331" w:rsidRPr="00BF42C7" w:rsidRDefault="007D3331">
          <w:pPr>
            <w:pStyle w:val="ac"/>
            <w:ind w:firstLine="360"/>
          </w:pPr>
          <w:r w:rsidRPr="00BF42C7">
            <w:fldChar w:fldCharType="begin"/>
          </w:r>
          <w:r w:rsidRPr="00726C7A">
            <w:instrText xml:space="preserve"> </w:instrText>
          </w:r>
          <w:r w:rsidRPr="00726C7A">
            <w:rPr>
              <w:rFonts w:hint="eastAsia"/>
            </w:rPr>
            <w:instrText>TIME \@ "yyyy-M-d"</w:instrText>
          </w:r>
          <w:r w:rsidRPr="00726C7A">
            <w:instrText xml:space="preserve"> </w:instrText>
          </w:r>
          <w:r w:rsidRPr="00BF42C7">
            <w:fldChar w:fldCharType="separate"/>
          </w:r>
          <w:r w:rsidR="004867A1">
            <w:rPr>
              <w:noProof/>
            </w:rPr>
            <w:t>2019-7-25</w:t>
          </w:r>
          <w:r w:rsidRPr="00BF42C7">
            <w:fldChar w:fldCharType="end"/>
          </w:r>
        </w:p>
      </w:tc>
      <w:tc>
        <w:tcPr>
          <w:tcW w:w="2787" w:type="dxa"/>
        </w:tcPr>
        <w:p w:rsidR="007D3331" w:rsidRPr="00BF42C7" w:rsidRDefault="007D3331">
          <w:pPr>
            <w:pStyle w:val="ac"/>
            <w:ind w:firstLineChars="50" w:firstLine="90"/>
          </w:pPr>
          <w:r w:rsidRPr="00726C7A">
            <w:rPr>
              <w:rFonts w:hint="eastAsia"/>
            </w:rPr>
            <w:t>机密，未经许可不得扩散</w:t>
          </w:r>
        </w:p>
      </w:tc>
      <w:tc>
        <w:tcPr>
          <w:tcW w:w="2736" w:type="dxa"/>
        </w:tcPr>
        <w:p w:rsidR="007D3331" w:rsidRPr="00BF42C7" w:rsidRDefault="007D3331">
          <w:pPr>
            <w:pStyle w:val="ac"/>
            <w:ind w:firstLine="360"/>
            <w:jc w:val="right"/>
          </w:pPr>
          <w:r w:rsidRPr="00726C7A">
            <w:rPr>
              <w:rFonts w:hint="eastAsia"/>
            </w:rPr>
            <w:t>第</w:t>
          </w:r>
          <w:r w:rsidRPr="00BF42C7">
            <w:fldChar w:fldCharType="begin"/>
          </w:r>
          <w:r w:rsidRPr="00726C7A">
            <w:instrText>PAGE</w:instrText>
          </w:r>
          <w:r w:rsidRPr="00BF42C7">
            <w:fldChar w:fldCharType="separate"/>
          </w:r>
          <w:r w:rsidR="00CC5787">
            <w:rPr>
              <w:noProof/>
            </w:rPr>
            <w:t>7</w:t>
          </w:r>
          <w:r w:rsidRPr="00BF42C7">
            <w:fldChar w:fldCharType="end"/>
          </w:r>
          <w:r w:rsidRPr="00726C7A">
            <w:rPr>
              <w:rFonts w:hint="eastAsia"/>
            </w:rPr>
            <w:t>页</w:t>
          </w:r>
          <w:r w:rsidRPr="00726C7A">
            <w:t xml:space="preserve">, </w:t>
          </w:r>
          <w:r w:rsidRPr="00726C7A"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CC5787">
            <w:rPr>
              <w:noProof/>
            </w:rPr>
            <w:t>8</w:t>
          </w:r>
          <w:r>
            <w:rPr>
              <w:noProof/>
            </w:rPr>
            <w:fldChar w:fldCharType="end"/>
          </w:r>
          <w:r w:rsidRPr="00726C7A">
            <w:rPr>
              <w:rFonts w:hint="eastAsia"/>
            </w:rPr>
            <w:t>页</w:t>
          </w:r>
        </w:p>
      </w:tc>
    </w:tr>
  </w:tbl>
  <w:p w:rsidR="007D3331" w:rsidRDefault="007D333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089" w:rsidRDefault="00750089">
      <w:r>
        <w:separator/>
      </w:r>
    </w:p>
  </w:footnote>
  <w:footnote w:type="continuationSeparator" w:id="0">
    <w:p w:rsidR="00750089" w:rsidRDefault="007500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331" w:rsidRPr="00481AE3" w:rsidRDefault="00B63B20" w:rsidP="00C21FD5">
    <w:pPr>
      <w:pStyle w:val="af1"/>
      <w:tabs>
        <w:tab w:val="clear" w:pos="8306"/>
      </w:tabs>
      <w:jc w:val="left"/>
      <w:rPr>
        <w:sz w:val="16"/>
      </w:rPr>
    </w:pPr>
    <w:r>
      <w:rPr>
        <w:rFonts w:hint="eastAsia"/>
        <w:sz w:val="16"/>
      </w:rPr>
      <w:t>外销赛事运营</w:t>
    </w:r>
    <w:r>
      <w:rPr>
        <w:rFonts w:hint="eastAsia"/>
        <w:sz w:val="16"/>
      </w:rPr>
      <w:t>(</w:t>
    </w:r>
    <w:r>
      <w:rPr>
        <w:sz w:val="16"/>
      </w:rPr>
      <w:t>backend)</w:t>
    </w:r>
    <w:r w:rsidR="007D3331" w:rsidRPr="00912886">
      <w:rPr>
        <w:rFonts w:hint="eastAsia"/>
        <w:sz w:val="16"/>
      </w:rPr>
      <w:t>接</w:t>
    </w:r>
    <w:r w:rsidR="007D3331">
      <w:rPr>
        <w:rFonts w:hint="eastAsia"/>
        <w:sz w:val="16"/>
      </w:rPr>
      <w:t>口文档</w:t>
    </w:r>
    <w:r w:rsidR="007D3331" w:rsidRPr="00481AE3">
      <w:rPr>
        <w:rFonts w:hint="eastAsia"/>
        <w:sz w:val="16"/>
      </w:rPr>
      <w:t xml:space="preserve"> </w:t>
    </w:r>
    <w:r w:rsidR="007D3331" w:rsidRPr="00481AE3">
      <w:rPr>
        <w:sz w:val="16"/>
      </w:rPr>
      <w:t xml:space="preserve">                                                  </w:t>
    </w:r>
    <w:r w:rsidR="007D3331">
      <w:rPr>
        <w:sz w:val="16"/>
      </w:rPr>
      <w:t xml:space="preserve">               </w:t>
    </w:r>
    <w:r w:rsidR="007D3331" w:rsidRPr="00481AE3">
      <w:rPr>
        <w:rFonts w:hint="eastAsia"/>
        <w:sz w:val="16"/>
      </w:rPr>
      <w:t>v1.0.0</w:t>
    </w:r>
  </w:p>
  <w:p w:rsidR="007D3331" w:rsidRDefault="007D3331" w:rsidP="00044C28">
    <w:pPr>
      <w:pStyle w:val="af1"/>
      <w:tabs>
        <w:tab w:val="clear" w:pos="8306"/>
      </w:tabs>
      <w:jc w:val="both"/>
    </w:pPr>
    <w:r>
      <w:rPr>
        <w:rFonts w:hint="eastAsia"/>
      </w:rPr>
      <w:tab/>
      <w:t xml:space="preserve">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00000004"/>
    <w:lvl w:ilvl="0">
      <w:start w:val="7"/>
      <w:numFmt w:val="decimal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8"/>
      <w:suff w:val="nothing"/>
      <w:lvlText w:val="1.%2 "/>
      <w:lvlJc w:val="left"/>
      <w:pPr>
        <w:ind w:left="284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auto"/>
        <w:spacing w:val="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" w15:restartNumberingAfterBreak="0">
    <w:nsid w:val="00000005"/>
    <w:multiLevelType w:val="singleLevel"/>
    <w:tmpl w:val="00000005"/>
    <w:lvl w:ilvl="0">
      <w:start w:val="1"/>
      <w:numFmt w:val="bullet"/>
      <w:pStyle w:val="4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singleLevel"/>
    <w:tmpl w:val="0000000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00000009"/>
    <w:multiLevelType w:val="singleLevel"/>
    <w:tmpl w:val="00000009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000000A"/>
    <w:multiLevelType w:val="singleLevel"/>
    <w:tmpl w:val="0000000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B"/>
    <w:multiLevelType w:val="singleLevel"/>
    <w:tmpl w:val="0000000B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6" w15:restartNumberingAfterBreak="0">
    <w:nsid w:val="0000000C"/>
    <w:multiLevelType w:val="multilevel"/>
    <w:tmpl w:val="0000000C"/>
    <w:lvl w:ilvl="0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000000D"/>
    <w:multiLevelType w:val="multilevel"/>
    <w:tmpl w:val="0000000D"/>
    <w:lvl w:ilvl="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0"/>
    <w:multiLevelType w:val="singleLevel"/>
    <w:tmpl w:val="00000010"/>
    <w:lvl w:ilvl="0">
      <w:start w:val="1"/>
      <w:numFmt w:val="decimal"/>
      <w:pStyle w:val="40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9" w15:restartNumberingAfterBreak="0">
    <w:nsid w:val="00000012"/>
    <w:multiLevelType w:val="singleLevel"/>
    <w:tmpl w:val="0000001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0" w15:restartNumberingAfterBreak="0">
    <w:nsid w:val="00000013"/>
    <w:multiLevelType w:val="singleLevel"/>
    <w:tmpl w:val="00000013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0000018"/>
    <w:multiLevelType w:val="singleLevel"/>
    <w:tmpl w:val="0000001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13" w15:restartNumberingAfterBreak="0">
    <w:nsid w:val="00000019"/>
    <w:multiLevelType w:val="singleLevel"/>
    <w:tmpl w:val="00000019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A"/>
    <w:multiLevelType w:val="multilevel"/>
    <w:tmpl w:val="0000001A"/>
    <w:lvl w:ilvl="0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0000001C"/>
    <w:multiLevelType w:val="multilevel"/>
    <w:tmpl w:val="0000001C"/>
    <w:lvl w:ilvl="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0000001D"/>
    <w:multiLevelType w:val="multilevel"/>
    <w:tmpl w:val="0000001D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0000001E"/>
    <w:multiLevelType w:val="multilevel"/>
    <w:tmpl w:val="0000001E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8" w15:restartNumberingAfterBreak="0">
    <w:nsid w:val="08AC6609"/>
    <w:multiLevelType w:val="multilevel"/>
    <w:tmpl w:val="00000000"/>
    <w:lvl w:ilvl="0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9" w15:restartNumberingAfterBreak="0">
    <w:nsid w:val="3B6F4642"/>
    <w:multiLevelType w:val="multilevel"/>
    <w:tmpl w:val="DFBE2128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1"/>
      <w:suff w:val="space"/>
      <w:lvlText w:val="%1.%2."/>
      <w:lvlJc w:val="left"/>
      <w:pPr>
        <w:ind w:left="567" w:hanging="567"/>
      </w:pPr>
      <w:rPr>
        <w:rFonts w:ascii="Arial" w:eastAsia="宋体" w:hAnsi="Arial" w:hint="default"/>
        <w:b w:val="0"/>
        <w:i w:val="0"/>
        <w:color w:val="auto"/>
        <w:sz w:val="24"/>
        <w:u w:val="none"/>
        <w:em w:val="none"/>
      </w:rPr>
    </w:lvl>
    <w:lvl w:ilvl="2">
      <w:start w:val="1"/>
      <w:numFmt w:val="decimal"/>
      <w:pStyle w:val="31"/>
      <w:suff w:val="space"/>
      <w:lvlText w:val="%1.%2.%3."/>
      <w:lvlJc w:val="left"/>
      <w:pPr>
        <w:ind w:left="851" w:hanging="709"/>
      </w:pPr>
      <w:rPr>
        <w:sz w:val="24"/>
        <w:szCs w:val="24"/>
      </w:rPr>
    </w:lvl>
    <w:lvl w:ilvl="3">
      <w:start w:val="1"/>
      <w:numFmt w:val="decimal"/>
      <w:pStyle w:val="41"/>
      <w:suff w:val="space"/>
      <w:lvlText w:val="%4.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1"/>
      <w:lvlText w:val="%5)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9"/>
  </w:num>
  <w:num w:numId="3">
    <w:abstractNumId w:val="4"/>
  </w:num>
  <w:num w:numId="4">
    <w:abstractNumId w:val="1"/>
  </w:num>
  <w:num w:numId="5">
    <w:abstractNumId w:val="7"/>
  </w:num>
  <w:num w:numId="6">
    <w:abstractNumId w:val="10"/>
  </w:num>
  <w:num w:numId="7">
    <w:abstractNumId w:val="3"/>
  </w:num>
  <w:num w:numId="8">
    <w:abstractNumId w:val="12"/>
  </w:num>
  <w:num w:numId="9">
    <w:abstractNumId w:val="16"/>
  </w:num>
  <w:num w:numId="10">
    <w:abstractNumId w:val="6"/>
  </w:num>
  <w:num w:numId="11">
    <w:abstractNumId w:val="13"/>
  </w:num>
  <w:num w:numId="12">
    <w:abstractNumId w:val="2"/>
  </w:num>
  <w:num w:numId="13">
    <w:abstractNumId w:val="18"/>
  </w:num>
  <w:num w:numId="14">
    <w:abstractNumId w:val="17"/>
  </w:num>
  <w:num w:numId="15">
    <w:abstractNumId w:val="9"/>
  </w:num>
  <w:num w:numId="16">
    <w:abstractNumId w:val="5"/>
  </w:num>
  <w:num w:numId="17">
    <w:abstractNumId w:val="15"/>
  </w:num>
  <w:num w:numId="18">
    <w:abstractNumId w:val="8"/>
  </w:num>
  <w:num w:numId="19">
    <w:abstractNumId w:val="11"/>
  </w:num>
  <w:num w:numId="20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BEB"/>
    <w:rsid w:val="00001133"/>
    <w:rsid w:val="00001D18"/>
    <w:rsid w:val="000031BE"/>
    <w:rsid w:val="000037D7"/>
    <w:rsid w:val="0000414E"/>
    <w:rsid w:val="000042C9"/>
    <w:rsid w:val="000046D3"/>
    <w:rsid w:val="00004C9F"/>
    <w:rsid w:val="00005890"/>
    <w:rsid w:val="000064D6"/>
    <w:rsid w:val="000071A1"/>
    <w:rsid w:val="000071B1"/>
    <w:rsid w:val="00007E33"/>
    <w:rsid w:val="00010175"/>
    <w:rsid w:val="000116FE"/>
    <w:rsid w:val="00012669"/>
    <w:rsid w:val="00012F1D"/>
    <w:rsid w:val="0001451F"/>
    <w:rsid w:val="00015846"/>
    <w:rsid w:val="00015D77"/>
    <w:rsid w:val="00015E2A"/>
    <w:rsid w:val="000162C5"/>
    <w:rsid w:val="0001638C"/>
    <w:rsid w:val="000166A2"/>
    <w:rsid w:val="000174B5"/>
    <w:rsid w:val="000174BA"/>
    <w:rsid w:val="00017721"/>
    <w:rsid w:val="000200C1"/>
    <w:rsid w:val="00020188"/>
    <w:rsid w:val="000203BC"/>
    <w:rsid w:val="0002052F"/>
    <w:rsid w:val="000206CE"/>
    <w:rsid w:val="00021D09"/>
    <w:rsid w:val="00022454"/>
    <w:rsid w:val="00022896"/>
    <w:rsid w:val="00023A3B"/>
    <w:rsid w:val="00023CF0"/>
    <w:rsid w:val="00024BDE"/>
    <w:rsid w:val="000250E2"/>
    <w:rsid w:val="000252C5"/>
    <w:rsid w:val="0002533D"/>
    <w:rsid w:val="000257A5"/>
    <w:rsid w:val="0002664F"/>
    <w:rsid w:val="000267B2"/>
    <w:rsid w:val="000269F9"/>
    <w:rsid w:val="000272CB"/>
    <w:rsid w:val="000303F9"/>
    <w:rsid w:val="000304AF"/>
    <w:rsid w:val="00030C5F"/>
    <w:rsid w:val="000310C0"/>
    <w:rsid w:val="00031345"/>
    <w:rsid w:val="00032D31"/>
    <w:rsid w:val="000344E1"/>
    <w:rsid w:val="00034638"/>
    <w:rsid w:val="0003480B"/>
    <w:rsid w:val="000359C5"/>
    <w:rsid w:val="00035F40"/>
    <w:rsid w:val="000360EF"/>
    <w:rsid w:val="00036531"/>
    <w:rsid w:val="00037F1F"/>
    <w:rsid w:val="0004016C"/>
    <w:rsid w:val="000407E8"/>
    <w:rsid w:val="000413BD"/>
    <w:rsid w:val="00041632"/>
    <w:rsid w:val="00041940"/>
    <w:rsid w:val="00041E77"/>
    <w:rsid w:val="0004226B"/>
    <w:rsid w:val="00042A84"/>
    <w:rsid w:val="00043069"/>
    <w:rsid w:val="00043122"/>
    <w:rsid w:val="000435DA"/>
    <w:rsid w:val="00043707"/>
    <w:rsid w:val="00044C28"/>
    <w:rsid w:val="000454AA"/>
    <w:rsid w:val="00045857"/>
    <w:rsid w:val="00045A65"/>
    <w:rsid w:val="00045AA1"/>
    <w:rsid w:val="00045B7E"/>
    <w:rsid w:val="00046FDC"/>
    <w:rsid w:val="000477E3"/>
    <w:rsid w:val="00047983"/>
    <w:rsid w:val="00047AAA"/>
    <w:rsid w:val="00047AC8"/>
    <w:rsid w:val="0005011B"/>
    <w:rsid w:val="0005020A"/>
    <w:rsid w:val="00051598"/>
    <w:rsid w:val="00052588"/>
    <w:rsid w:val="00053846"/>
    <w:rsid w:val="00053A72"/>
    <w:rsid w:val="00053AA4"/>
    <w:rsid w:val="0005564E"/>
    <w:rsid w:val="00055693"/>
    <w:rsid w:val="00055A76"/>
    <w:rsid w:val="000565FB"/>
    <w:rsid w:val="000567C1"/>
    <w:rsid w:val="00056B20"/>
    <w:rsid w:val="00056BD0"/>
    <w:rsid w:val="00056E94"/>
    <w:rsid w:val="00057F88"/>
    <w:rsid w:val="0006099C"/>
    <w:rsid w:val="00061AC7"/>
    <w:rsid w:val="0006227B"/>
    <w:rsid w:val="0006237B"/>
    <w:rsid w:val="00063A70"/>
    <w:rsid w:val="00064E95"/>
    <w:rsid w:val="000650CE"/>
    <w:rsid w:val="00065670"/>
    <w:rsid w:val="00065A19"/>
    <w:rsid w:val="00066B7E"/>
    <w:rsid w:val="000674CE"/>
    <w:rsid w:val="000703CA"/>
    <w:rsid w:val="00070479"/>
    <w:rsid w:val="00070696"/>
    <w:rsid w:val="0007096B"/>
    <w:rsid w:val="00071008"/>
    <w:rsid w:val="000713BA"/>
    <w:rsid w:val="00071D6B"/>
    <w:rsid w:val="0007218F"/>
    <w:rsid w:val="0007236C"/>
    <w:rsid w:val="00072686"/>
    <w:rsid w:val="0007277C"/>
    <w:rsid w:val="00072A91"/>
    <w:rsid w:val="00072CE8"/>
    <w:rsid w:val="00073DC2"/>
    <w:rsid w:val="00074250"/>
    <w:rsid w:val="000748FF"/>
    <w:rsid w:val="00074A6A"/>
    <w:rsid w:val="00074F7E"/>
    <w:rsid w:val="000752EA"/>
    <w:rsid w:val="00075AEF"/>
    <w:rsid w:val="00076000"/>
    <w:rsid w:val="00076E87"/>
    <w:rsid w:val="00080920"/>
    <w:rsid w:val="00081D31"/>
    <w:rsid w:val="00082D24"/>
    <w:rsid w:val="000844FA"/>
    <w:rsid w:val="0008451B"/>
    <w:rsid w:val="000847A7"/>
    <w:rsid w:val="000853B7"/>
    <w:rsid w:val="00085C6C"/>
    <w:rsid w:val="00086424"/>
    <w:rsid w:val="0008658A"/>
    <w:rsid w:val="00086959"/>
    <w:rsid w:val="00087337"/>
    <w:rsid w:val="00087A70"/>
    <w:rsid w:val="00087C96"/>
    <w:rsid w:val="0009007D"/>
    <w:rsid w:val="00090E3B"/>
    <w:rsid w:val="000917DD"/>
    <w:rsid w:val="000922CC"/>
    <w:rsid w:val="000924D1"/>
    <w:rsid w:val="000927BD"/>
    <w:rsid w:val="000929C9"/>
    <w:rsid w:val="00092E07"/>
    <w:rsid w:val="00092EB5"/>
    <w:rsid w:val="000933BC"/>
    <w:rsid w:val="000936CC"/>
    <w:rsid w:val="000939D4"/>
    <w:rsid w:val="000940FC"/>
    <w:rsid w:val="00096123"/>
    <w:rsid w:val="000966D2"/>
    <w:rsid w:val="00096B6A"/>
    <w:rsid w:val="00096B7C"/>
    <w:rsid w:val="000977F2"/>
    <w:rsid w:val="000979C9"/>
    <w:rsid w:val="00097F97"/>
    <w:rsid w:val="000A00AC"/>
    <w:rsid w:val="000A07A1"/>
    <w:rsid w:val="000A08A6"/>
    <w:rsid w:val="000A0A70"/>
    <w:rsid w:val="000A1574"/>
    <w:rsid w:val="000A1674"/>
    <w:rsid w:val="000A2166"/>
    <w:rsid w:val="000A2F28"/>
    <w:rsid w:val="000A33E6"/>
    <w:rsid w:val="000A389C"/>
    <w:rsid w:val="000A3D57"/>
    <w:rsid w:val="000A3F36"/>
    <w:rsid w:val="000A4D3A"/>
    <w:rsid w:val="000A52C6"/>
    <w:rsid w:val="000A5990"/>
    <w:rsid w:val="000A6498"/>
    <w:rsid w:val="000A68E8"/>
    <w:rsid w:val="000B0017"/>
    <w:rsid w:val="000B0918"/>
    <w:rsid w:val="000B0C00"/>
    <w:rsid w:val="000B1E4F"/>
    <w:rsid w:val="000B1E56"/>
    <w:rsid w:val="000B20AD"/>
    <w:rsid w:val="000B229C"/>
    <w:rsid w:val="000B2B1C"/>
    <w:rsid w:val="000B2D5A"/>
    <w:rsid w:val="000B2DDA"/>
    <w:rsid w:val="000B2EE4"/>
    <w:rsid w:val="000B4C04"/>
    <w:rsid w:val="000B67C6"/>
    <w:rsid w:val="000B7ABB"/>
    <w:rsid w:val="000B7C3A"/>
    <w:rsid w:val="000C024C"/>
    <w:rsid w:val="000C055B"/>
    <w:rsid w:val="000C192D"/>
    <w:rsid w:val="000C1A5F"/>
    <w:rsid w:val="000C316D"/>
    <w:rsid w:val="000C4500"/>
    <w:rsid w:val="000C48CD"/>
    <w:rsid w:val="000C4A15"/>
    <w:rsid w:val="000C4FF1"/>
    <w:rsid w:val="000C5CE7"/>
    <w:rsid w:val="000C6BAC"/>
    <w:rsid w:val="000C6CE7"/>
    <w:rsid w:val="000C6E61"/>
    <w:rsid w:val="000C6FBB"/>
    <w:rsid w:val="000C70CE"/>
    <w:rsid w:val="000C79B2"/>
    <w:rsid w:val="000C7C53"/>
    <w:rsid w:val="000C7F93"/>
    <w:rsid w:val="000D0144"/>
    <w:rsid w:val="000D01F0"/>
    <w:rsid w:val="000D0C33"/>
    <w:rsid w:val="000D0F9C"/>
    <w:rsid w:val="000D148C"/>
    <w:rsid w:val="000D16E8"/>
    <w:rsid w:val="000D17E3"/>
    <w:rsid w:val="000D1A8D"/>
    <w:rsid w:val="000D1D75"/>
    <w:rsid w:val="000D1FF0"/>
    <w:rsid w:val="000D268A"/>
    <w:rsid w:val="000D2F94"/>
    <w:rsid w:val="000D312A"/>
    <w:rsid w:val="000D45F6"/>
    <w:rsid w:val="000D5FB5"/>
    <w:rsid w:val="000D6762"/>
    <w:rsid w:val="000D6881"/>
    <w:rsid w:val="000D6B42"/>
    <w:rsid w:val="000D6B8E"/>
    <w:rsid w:val="000D7768"/>
    <w:rsid w:val="000D787D"/>
    <w:rsid w:val="000D7B96"/>
    <w:rsid w:val="000E010B"/>
    <w:rsid w:val="000E0228"/>
    <w:rsid w:val="000E0816"/>
    <w:rsid w:val="000E09A8"/>
    <w:rsid w:val="000E131D"/>
    <w:rsid w:val="000E14B6"/>
    <w:rsid w:val="000E1633"/>
    <w:rsid w:val="000E176F"/>
    <w:rsid w:val="000E1DC4"/>
    <w:rsid w:val="000E1E5B"/>
    <w:rsid w:val="000E254B"/>
    <w:rsid w:val="000E2952"/>
    <w:rsid w:val="000E34D0"/>
    <w:rsid w:val="000E37ED"/>
    <w:rsid w:val="000E41C1"/>
    <w:rsid w:val="000E4430"/>
    <w:rsid w:val="000E46EB"/>
    <w:rsid w:val="000E50D5"/>
    <w:rsid w:val="000E5A64"/>
    <w:rsid w:val="000E5ACD"/>
    <w:rsid w:val="000E6A57"/>
    <w:rsid w:val="000E6E56"/>
    <w:rsid w:val="000E74D3"/>
    <w:rsid w:val="000E7DF4"/>
    <w:rsid w:val="000F0874"/>
    <w:rsid w:val="000F12E5"/>
    <w:rsid w:val="000F1646"/>
    <w:rsid w:val="000F2EE1"/>
    <w:rsid w:val="000F3203"/>
    <w:rsid w:val="000F3409"/>
    <w:rsid w:val="000F395E"/>
    <w:rsid w:val="000F447C"/>
    <w:rsid w:val="000F4CFE"/>
    <w:rsid w:val="000F4D69"/>
    <w:rsid w:val="000F4DEE"/>
    <w:rsid w:val="000F4EC8"/>
    <w:rsid w:val="000F51EE"/>
    <w:rsid w:val="000F53B0"/>
    <w:rsid w:val="000F5EEA"/>
    <w:rsid w:val="000F624A"/>
    <w:rsid w:val="000F65E9"/>
    <w:rsid w:val="000F73E1"/>
    <w:rsid w:val="001000C1"/>
    <w:rsid w:val="00100E26"/>
    <w:rsid w:val="001015F3"/>
    <w:rsid w:val="0010172A"/>
    <w:rsid w:val="001018C1"/>
    <w:rsid w:val="00102757"/>
    <w:rsid w:val="0010278E"/>
    <w:rsid w:val="001043FB"/>
    <w:rsid w:val="001044EA"/>
    <w:rsid w:val="00104F39"/>
    <w:rsid w:val="0010589C"/>
    <w:rsid w:val="00107981"/>
    <w:rsid w:val="00110EC2"/>
    <w:rsid w:val="001111CF"/>
    <w:rsid w:val="001113DC"/>
    <w:rsid w:val="00112EEF"/>
    <w:rsid w:val="001138CB"/>
    <w:rsid w:val="00113F3D"/>
    <w:rsid w:val="0011540F"/>
    <w:rsid w:val="00115B32"/>
    <w:rsid w:val="00115BE2"/>
    <w:rsid w:val="001164DF"/>
    <w:rsid w:val="001172B4"/>
    <w:rsid w:val="001200D0"/>
    <w:rsid w:val="00120EF2"/>
    <w:rsid w:val="0012103B"/>
    <w:rsid w:val="001214E3"/>
    <w:rsid w:val="001224BF"/>
    <w:rsid w:val="00122C81"/>
    <w:rsid w:val="00122E1B"/>
    <w:rsid w:val="00123A5D"/>
    <w:rsid w:val="00123CAD"/>
    <w:rsid w:val="001241BF"/>
    <w:rsid w:val="00124764"/>
    <w:rsid w:val="0012517C"/>
    <w:rsid w:val="001251BB"/>
    <w:rsid w:val="0012560F"/>
    <w:rsid w:val="0012616B"/>
    <w:rsid w:val="0012717A"/>
    <w:rsid w:val="00127B64"/>
    <w:rsid w:val="0013041D"/>
    <w:rsid w:val="001307D0"/>
    <w:rsid w:val="00131056"/>
    <w:rsid w:val="001320B6"/>
    <w:rsid w:val="00132792"/>
    <w:rsid w:val="00132833"/>
    <w:rsid w:val="0013396B"/>
    <w:rsid w:val="00133ED0"/>
    <w:rsid w:val="00134184"/>
    <w:rsid w:val="00135980"/>
    <w:rsid w:val="00135AFA"/>
    <w:rsid w:val="00135C8B"/>
    <w:rsid w:val="00137635"/>
    <w:rsid w:val="00137658"/>
    <w:rsid w:val="0013788C"/>
    <w:rsid w:val="00141642"/>
    <w:rsid w:val="001418BD"/>
    <w:rsid w:val="00143323"/>
    <w:rsid w:val="00143AEC"/>
    <w:rsid w:val="00143E9B"/>
    <w:rsid w:val="0014440A"/>
    <w:rsid w:val="00144415"/>
    <w:rsid w:val="001444C1"/>
    <w:rsid w:val="0014472B"/>
    <w:rsid w:val="00144DAE"/>
    <w:rsid w:val="00145A02"/>
    <w:rsid w:val="00145F30"/>
    <w:rsid w:val="00146004"/>
    <w:rsid w:val="00146E1B"/>
    <w:rsid w:val="00147694"/>
    <w:rsid w:val="001505EF"/>
    <w:rsid w:val="0015094F"/>
    <w:rsid w:val="00150F37"/>
    <w:rsid w:val="001510F6"/>
    <w:rsid w:val="00151905"/>
    <w:rsid w:val="00151B1F"/>
    <w:rsid w:val="001523B2"/>
    <w:rsid w:val="0015246B"/>
    <w:rsid w:val="001527AC"/>
    <w:rsid w:val="001528D7"/>
    <w:rsid w:val="00153A72"/>
    <w:rsid w:val="00153C2D"/>
    <w:rsid w:val="00154016"/>
    <w:rsid w:val="001557E6"/>
    <w:rsid w:val="001559E9"/>
    <w:rsid w:val="001563D5"/>
    <w:rsid w:val="001572E1"/>
    <w:rsid w:val="00157ABF"/>
    <w:rsid w:val="00161005"/>
    <w:rsid w:val="00161F15"/>
    <w:rsid w:val="00162459"/>
    <w:rsid w:val="00162CBA"/>
    <w:rsid w:val="00162D1F"/>
    <w:rsid w:val="00162E45"/>
    <w:rsid w:val="00162FD7"/>
    <w:rsid w:val="00163250"/>
    <w:rsid w:val="00163E05"/>
    <w:rsid w:val="001643FA"/>
    <w:rsid w:val="0016462D"/>
    <w:rsid w:val="00164A2C"/>
    <w:rsid w:val="00165ECF"/>
    <w:rsid w:val="001662A4"/>
    <w:rsid w:val="0016689B"/>
    <w:rsid w:val="00166AEB"/>
    <w:rsid w:val="0016704E"/>
    <w:rsid w:val="00167B67"/>
    <w:rsid w:val="00170960"/>
    <w:rsid w:val="00170BEE"/>
    <w:rsid w:val="00170C9C"/>
    <w:rsid w:val="00172A27"/>
    <w:rsid w:val="00174089"/>
    <w:rsid w:val="0017411B"/>
    <w:rsid w:val="00175140"/>
    <w:rsid w:val="00176B12"/>
    <w:rsid w:val="00176E86"/>
    <w:rsid w:val="00177259"/>
    <w:rsid w:val="00177989"/>
    <w:rsid w:val="00177A83"/>
    <w:rsid w:val="00177D66"/>
    <w:rsid w:val="001800C3"/>
    <w:rsid w:val="00180197"/>
    <w:rsid w:val="001801D2"/>
    <w:rsid w:val="001809DA"/>
    <w:rsid w:val="00180A3A"/>
    <w:rsid w:val="00181EFD"/>
    <w:rsid w:val="001824A7"/>
    <w:rsid w:val="00182522"/>
    <w:rsid w:val="00182A44"/>
    <w:rsid w:val="00182E2E"/>
    <w:rsid w:val="00184A90"/>
    <w:rsid w:val="001853E8"/>
    <w:rsid w:val="00185517"/>
    <w:rsid w:val="001855C4"/>
    <w:rsid w:val="00185CB8"/>
    <w:rsid w:val="001860E0"/>
    <w:rsid w:val="001861F7"/>
    <w:rsid w:val="0018622D"/>
    <w:rsid w:val="0018696E"/>
    <w:rsid w:val="001869E3"/>
    <w:rsid w:val="00186A09"/>
    <w:rsid w:val="00186A44"/>
    <w:rsid w:val="001870E4"/>
    <w:rsid w:val="001876BE"/>
    <w:rsid w:val="00187C70"/>
    <w:rsid w:val="001918C3"/>
    <w:rsid w:val="00191C46"/>
    <w:rsid w:val="001921F0"/>
    <w:rsid w:val="0019287C"/>
    <w:rsid w:val="001939BD"/>
    <w:rsid w:val="00193A1E"/>
    <w:rsid w:val="00193B84"/>
    <w:rsid w:val="00193E00"/>
    <w:rsid w:val="0019446D"/>
    <w:rsid w:val="001947A8"/>
    <w:rsid w:val="00194D25"/>
    <w:rsid w:val="001950EB"/>
    <w:rsid w:val="001966D7"/>
    <w:rsid w:val="00197EF6"/>
    <w:rsid w:val="001A0136"/>
    <w:rsid w:val="001A02D9"/>
    <w:rsid w:val="001A0D22"/>
    <w:rsid w:val="001A22FD"/>
    <w:rsid w:val="001A2663"/>
    <w:rsid w:val="001A2FD8"/>
    <w:rsid w:val="001A3CC5"/>
    <w:rsid w:val="001A3FF7"/>
    <w:rsid w:val="001A4359"/>
    <w:rsid w:val="001A479F"/>
    <w:rsid w:val="001A4EA2"/>
    <w:rsid w:val="001A4F6B"/>
    <w:rsid w:val="001A5594"/>
    <w:rsid w:val="001A5CDF"/>
    <w:rsid w:val="001A5F8B"/>
    <w:rsid w:val="001A65EE"/>
    <w:rsid w:val="001A683E"/>
    <w:rsid w:val="001A7396"/>
    <w:rsid w:val="001A7477"/>
    <w:rsid w:val="001A7846"/>
    <w:rsid w:val="001B0772"/>
    <w:rsid w:val="001B0DA2"/>
    <w:rsid w:val="001B0E64"/>
    <w:rsid w:val="001B102A"/>
    <w:rsid w:val="001B1097"/>
    <w:rsid w:val="001B1309"/>
    <w:rsid w:val="001B1C8B"/>
    <w:rsid w:val="001B1D6F"/>
    <w:rsid w:val="001B1F19"/>
    <w:rsid w:val="001B27B0"/>
    <w:rsid w:val="001B2AE2"/>
    <w:rsid w:val="001B5EF4"/>
    <w:rsid w:val="001B60C5"/>
    <w:rsid w:val="001B6B60"/>
    <w:rsid w:val="001B7117"/>
    <w:rsid w:val="001B7601"/>
    <w:rsid w:val="001C0AC1"/>
    <w:rsid w:val="001C104A"/>
    <w:rsid w:val="001C1C27"/>
    <w:rsid w:val="001C28DD"/>
    <w:rsid w:val="001C2B63"/>
    <w:rsid w:val="001C2E8F"/>
    <w:rsid w:val="001C3CAF"/>
    <w:rsid w:val="001C3EA3"/>
    <w:rsid w:val="001C45D6"/>
    <w:rsid w:val="001C47B6"/>
    <w:rsid w:val="001C4FD9"/>
    <w:rsid w:val="001C5270"/>
    <w:rsid w:val="001C5768"/>
    <w:rsid w:val="001C77B4"/>
    <w:rsid w:val="001D0541"/>
    <w:rsid w:val="001D0710"/>
    <w:rsid w:val="001D1A9C"/>
    <w:rsid w:val="001D2A9D"/>
    <w:rsid w:val="001D344A"/>
    <w:rsid w:val="001D384D"/>
    <w:rsid w:val="001D5370"/>
    <w:rsid w:val="001D56F2"/>
    <w:rsid w:val="001D5A54"/>
    <w:rsid w:val="001D61D7"/>
    <w:rsid w:val="001D65B4"/>
    <w:rsid w:val="001D7031"/>
    <w:rsid w:val="001D7099"/>
    <w:rsid w:val="001E0D6B"/>
    <w:rsid w:val="001E0E44"/>
    <w:rsid w:val="001E1277"/>
    <w:rsid w:val="001E1785"/>
    <w:rsid w:val="001E1CB1"/>
    <w:rsid w:val="001E26CB"/>
    <w:rsid w:val="001E2CD0"/>
    <w:rsid w:val="001E3483"/>
    <w:rsid w:val="001E388D"/>
    <w:rsid w:val="001E3CFF"/>
    <w:rsid w:val="001E3E28"/>
    <w:rsid w:val="001E4E91"/>
    <w:rsid w:val="001E5356"/>
    <w:rsid w:val="001E5D8A"/>
    <w:rsid w:val="001F0F07"/>
    <w:rsid w:val="001F1F22"/>
    <w:rsid w:val="001F266C"/>
    <w:rsid w:val="001F2789"/>
    <w:rsid w:val="001F317B"/>
    <w:rsid w:val="001F3A9A"/>
    <w:rsid w:val="001F4087"/>
    <w:rsid w:val="001F47E5"/>
    <w:rsid w:val="001F4B90"/>
    <w:rsid w:val="001F5E8C"/>
    <w:rsid w:val="001F608C"/>
    <w:rsid w:val="001F6A11"/>
    <w:rsid w:val="001F7752"/>
    <w:rsid w:val="002003E3"/>
    <w:rsid w:val="002012ED"/>
    <w:rsid w:val="0020171C"/>
    <w:rsid w:val="00202C12"/>
    <w:rsid w:val="00203205"/>
    <w:rsid w:val="00203E14"/>
    <w:rsid w:val="00204315"/>
    <w:rsid w:val="0020523B"/>
    <w:rsid w:val="00205292"/>
    <w:rsid w:val="00205435"/>
    <w:rsid w:val="0020641E"/>
    <w:rsid w:val="00206858"/>
    <w:rsid w:val="00206900"/>
    <w:rsid w:val="00206E35"/>
    <w:rsid w:val="002071E6"/>
    <w:rsid w:val="00207D66"/>
    <w:rsid w:val="00207F32"/>
    <w:rsid w:val="00207F52"/>
    <w:rsid w:val="00210349"/>
    <w:rsid w:val="00210955"/>
    <w:rsid w:val="00210E59"/>
    <w:rsid w:val="00210E5D"/>
    <w:rsid w:val="00213074"/>
    <w:rsid w:val="00213BF5"/>
    <w:rsid w:val="00214437"/>
    <w:rsid w:val="0021473F"/>
    <w:rsid w:val="0021577A"/>
    <w:rsid w:val="00216E9C"/>
    <w:rsid w:val="00217373"/>
    <w:rsid w:val="00217D1E"/>
    <w:rsid w:val="00217E4B"/>
    <w:rsid w:val="00220861"/>
    <w:rsid w:val="00221466"/>
    <w:rsid w:val="00221B3E"/>
    <w:rsid w:val="002233CC"/>
    <w:rsid w:val="00224441"/>
    <w:rsid w:val="00226ADC"/>
    <w:rsid w:val="00226C4D"/>
    <w:rsid w:val="00227382"/>
    <w:rsid w:val="00227C64"/>
    <w:rsid w:val="00227DF7"/>
    <w:rsid w:val="00230188"/>
    <w:rsid w:val="0023164D"/>
    <w:rsid w:val="00232D28"/>
    <w:rsid w:val="00233D20"/>
    <w:rsid w:val="00234893"/>
    <w:rsid w:val="00234A29"/>
    <w:rsid w:val="00235030"/>
    <w:rsid w:val="0023503C"/>
    <w:rsid w:val="00235B73"/>
    <w:rsid w:val="00235E92"/>
    <w:rsid w:val="002360FC"/>
    <w:rsid w:val="00237988"/>
    <w:rsid w:val="00237DAE"/>
    <w:rsid w:val="002400A3"/>
    <w:rsid w:val="002414F7"/>
    <w:rsid w:val="00241A9E"/>
    <w:rsid w:val="00241DA4"/>
    <w:rsid w:val="00242105"/>
    <w:rsid w:val="002422E0"/>
    <w:rsid w:val="002426BC"/>
    <w:rsid w:val="00242722"/>
    <w:rsid w:val="00242DE9"/>
    <w:rsid w:val="0024326E"/>
    <w:rsid w:val="002434A1"/>
    <w:rsid w:val="00243786"/>
    <w:rsid w:val="00243DB1"/>
    <w:rsid w:val="00244039"/>
    <w:rsid w:val="00244122"/>
    <w:rsid w:val="00244161"/>
    <w:rsid w:val="002442F8"/>
    <w:rsid w:val="00244B15"/>
    <w:rsid w:val="002451E4"/>
    <w:rsid w:val="002453DA"/>
    <w:rsid w:val="00245620"/>
    <w:rsid w:val="00245D79"/>
    <w:rsid w:val="00247233"/>
    <w:rsid w:val="002477F7"/>
    <w:rsid w:val="00247AC9"/>
    <w:rsid w:val="00250006"/>
    <w:rsid w:val="002508A4"/>
    <w:rsid w:val="002509C9"/>
    <w:rsid w:val="002512DC"/>
    <w:rsid w:val="002520AC"/>
    <w:rsid w:val="00252501"/>
    <w:rsid w:val="002536D7"/>
    <w:rsid w:val="00254E7B"/>
    <w:rsid w:val="00254EB8"/>
    <w:rsid w:val="00255211"/>
    <w:rsid w:val="0025556C"/>
    <w:rsid w:val="002559E3"/>
    <w:rsid w:val="00255D82"/>
    <w:rsid w:val="0025687C"/>
    <w:rsid w:val="00256E3F"/>
    <w:rsid w:val="002571C7"/>
    <w:rsid w:val="00257543"/>
    <w:rsid w:val="002576B6"/>
    <w:rsid w:val="00260531"/>
    <w:rsid w:val="00260DAC"/>
    <w:rsid w:val="002617FE"/>
    <w:rsid w:val="00261932"/>
    <w:rsid w:val="00261933"/>
    <w:rsid w:val="002622F0"/>
    <w:rsid w:val="0026231B"/>
    <w:rsid w:val="0026277C"/>
    <w:rsid w:val="00263409"/>
    <w:rsid w:val="0026355D"/>
    <w:rsid w:val="0026407E"/>
    <w:rsid w:val="002656CC"/>
    <w:rsid w:val="00265C66"/>
    <w:rsid w:val="00266831"/>
    <w:rsid w:val="00266F9F"/>
    <w:rsid w:val="00267C6B"/>
    <w:rsid w:val="00270201"/>
    <w:rsid w:val="00270AE8"/>
    <w:rsid w:val="00271389"/>
    <w:rsid w:val="00271586"/>
    <w:rsid w:val="00271587"/>
    <w:rsid w:val="0027198D"/>
    <w:rsid w:val="00271E6D"/>
    <w:rsid w:val="002725A8"/>
    <w:rsid w:val="0027276B"/>
    <w:rsid w:val="00272898"/>
    <w:rsid w:val="00272ADD"/>
    <w:rsid w:val="00272D84"/>
    <w:rsid w:val="00273334"/>
    <w:rsid w:val="002737AC"/>
    <w:rsid w:val="002739DF"/>
    <w:rsid w:val="00273F1C"/>
    <w:rsid w:val="002742A3"/>
    <w:rsid w:val="00274A56"/>
    <w:rsid w:val="00274BC6"/>
    <w:rsid w:val="002750A4"/>
    <w:rsid w:val="00275236"/>
    <w:rsid w:val="002757D6"/>
    <w:rsid w:val="002764D4"/>
    <w:rsid w:val="002769C6"/>
    <w:rsid w:val="00280565"/>
    <w:rsid w:val="0028336D"/>
    <w:rsid w:val="002833C7"/>
    <w:rsid w:val="0028349B"/>
    <w:rsid w:val="002834AD"/>
    <w:rsid w:val="00283719"/>
    <w:rsid w:val="002838C9"/>
    <w:rsid w:val="002839FE"/>
    <w:rsid w:val="00284E29"/>
    <w:rsid w:val="00285149"/>
    <w:rsid w:val="00285FF8"/>
    <w:rsid w:val="00290057"/>
    <w:rsid w:val="00290E14"/>
    <w:rsid w:val="002915CC"/>
    <w:rsid w:val="002922A0"/>
    <w:rsid w:val="002927EB"/>
    <w:rsid w:val="00293276"/>
    <w:rsid w:val="00294EEB"/>
    <w:rsid w:val="00295BC5"/>
    <w:rsid w:val="00295FDF"/>
    <w:rsid w:val="0029622C"/>
    <w:rsid w:val="00296366"/>
    <w:rsid w:val="0029658B"/>
    <w:rsid w:val="00296979"/>
    <w:rsid w:val="002A0462"/>
    <w:rsid w:val="002A07A0"/>
    <w:rsid w:val="002A08CF"/>
    <w:rsid w:val="002A10E2"/>
    <w:rsid w:val="002A2E5E"/>
    <w:rsid w:val="002A2FAB"/>
    <w:rsid w:val="002A3000"/>
    <w:rsid w:val="002A3511"/>
    <w:rsid w:val="002A358D"/>
    <w:rsid w:val="002A4833"/>
    <w:rsid w:val="002A49A6"/>
    <w:rsid w:val="002A52FA"/>
    <w:rsid w:val="002A5EB1"/>
    <w:rsid w:val="002A6265"/>
    <w:rsid w:val="002A6702"/>
    <w:rsid w:val="002A7BE8"/>
    <w:rsid w:val="002B0000"/>
    <w:rsid w:val="002B07D5"/>
    <w:rsid w:val="002B0E91"/>
    <w:rsid w:val="002B15DD"/>
    <w:rsid w:val="002B2225"/>
    <w:rsid w:val="002B2DC6"/>
    <w:rsid w:val="002B484F"/>
    <w:rsid w:val="002B595F"/>
    <w:rsid w:val="002B6761"/>
    <w:rsid w:val="002B7476"/>
    <w:rsid w:val="002C18B0"/>
    <w:rsid w:val="002C1F8F"/>
    <w:rsid w:val="002C2FE0"/>
    <w:rsid w:val="002C30F4"/>
    <w:rsid w:val="002C333D"/>
    <w:rsid w:val="002C4281"/>
    <w:rsid w:val="002C4650"/>
    <w:rsid w:val="002C4FBD"/>
    <w:rsid w:val="002C5928"/>
    <w:rsid w:val="002C5BA0"/>
    <w:rsid w:val="002C5D97"/>
    <w:rsid w:val="002C6D31"/>
    <w:rsid w:val="002C6E20"/>
    <w:rsid w:val="002C6EC5"/>
    <w:rsid w:val="002C7397"/>
    <w:rsid w:val="002C751D"/>
    <w:rsid w:val="002D034B"/>
    <w:rsid w:val="002D0E56"/>
    <w:rsid w:val="002D147E"/>
    <w:rsid w:val="002D1831"/>
    <w:rsid w:val="002D1A9D"/>
    <w:rsid w:val="002D1DEA"/>
    <w:rsid w:val="002D237B"/>
    <w:rsid w:val="002D3A30"/>
    <w:rsid w:val="002D3B04"/>
    <w:rsid w:val="002D3B22"/>
    <w:rsid w:val="002D3E31"/>
    <w:rsid w:val="002D43DE"/>
    <w:rsid w:val="002D4FBE"/>
    <w:rsid w:val="002D559E"/>
    <w:rsid w:val="002D59E5"/>
    <w:rsid w:val="002D6624"/>
    <w:rsid w:val="002D69AE"/>
    <w:rsid w:val="002E055A"/>
    <w:rsid w:val="002E089D"/>
    <w:rsid w:val="002E0B52"/>
    <w:rsid w:val="002E11A3"/>
    <w:rsid w:val="002E124B"/>
    <w:rsid w:val="002E2E43"/>
    <w:rsid w:val="002E2E7C"/>
    <w:rsid w:val="002E3042"/>
    <w:rsid w:val="002E3B20"/>
    <w:rsid w:val="002E40BE"/>
    <w:rsid w:val="002E4173"/>
    <w:rsid w:val="002E4A25"/>
    <w:rsid w:val="002E4B5F"/>
    <w:rsid w:val="002E4DFC"/>
    <w:rsid w:val="002E558B"/>
    <w:rsid w:val="002E6464"/>
    <w:rsid w:val="002E6948"/>
    <w:rsid w:val="002E6DE8"/>
    <w:rsid w:val="002E71FC"/>
    <w:rsid w:val="002E7470"/>
    <w:rsid w:val="002F0371"/>
    <w:rsid w:val="002F0964"/>
    <w:rsid w:val="002F1323"/>
    <w:rsid w:val="002F1385"/>
    <w:rsid w:val="002F1B69"/>
    <w:rsid w:val="002F2265"/>
    <w:rsid w:val="002F324B"/>
    <w:rsid w:val="002F4F3E"/>
    <w:rsid w:val="002F4FE0"/>
    <w:rsid w:val="002F59A0"/>
    <w:rsid w:val="002F5C93"/>
    <w:rsid w:val="002F711B"/>
    <w:rsid w:val="002F7A21"/>
    <w:rsid w:val="002F7E09"/>
    <w:rsid w:val="003002A0"/>
    <w:rsid w:val="00300C73"/>
    <w:rsid w:val="00302BDD"/>
    <w:rsid w:val="00302E4C"/>
    <w:rsid w:val="0030342C"/>
    <w:rsid w:val="003038D6"/>
    <w:rsid w:val="00303919"/>
    <w:rsid w:val="00303E5A"/>
    <w:rsid w:val="00304D7F"/>
    <w:rsid w:val="00305E84"/>
    <w:rsid w:val="00306853"/>
    <w:rsid w:val="00307AA5"/>
    <w:rsid w:val="00307C47"/>
    <w:rsid w:val="00310136"/>
    <w:rsid w:val="0031016F"/>
    <w:rsid w:val="00310224"/>
    <w:rsid w:val="0031092D"/>
    <w:rsid w:val="003109D0"/>
    <w:rsid w:val="00311142"/>
    <w:rsid w:val="003118B9"/>
    <w:rsid w:val="0031241A"/>
    <w:rsid w:val="00313B3C"/>
    <w:rsid w:val="003146F9"/>
    <w:rsid w:val="00315AFC"/>
    <w:rsid w:val="00316284"/>
    <w:rsid w:val="003163BE"/>
    <w:rsid w:val="003165BF"/>
    <w:rsid w:val="00316A20"/>
    <w:rsid w:val="00316FA3"/>
    <w:rsid w:val="00317271"/>
    <w:rsid w:val="003179B7"/>
    <w:rsid w:val="00317D1A"/>
    <w:rsid w:val="00320BA6"/>
    <w:rsid w:val="003222A4"/>
    <w:rsid w:val="0032291D"/>
    <w:rsid w:val="00322D44"/>
    <w:rsid w:val="00322F59"/>
    <w:rsid w:val="00325F68"/>
    <w:rsid w:val="00326119"/>
    <w:rsid w:val="003263C3"/>
    <w:rsid w:val="00326AF5"/>
    <w:rsid w:val="00326D8C"/>
    <w:rsid w:val="00327220"/>
    <w:rsid w:val="00327312"/>
    <w:rsid w:val="00330056"/>
    <w:rsid w:val="003305EF"/>
    <w:rsid w:val="003309A2"/>
    <w:rsid w:val="00330C62"/>
    <w:rsid w:val="003315D8"/>
    <w:rsid w:val="00331DAA"/>
    <w:rsid w:val="00333480"/>
    <w:rsid w:val="00333AE3"/>
    <w:rsid w:val="00333BCF"/>
    <w:rsid w:val="003340F3"/>
    <w:rsid w:val="003343BC"/>
    <w:rsid w:val="003343D0"/>
    <w:rsid w:val="003344ED"/>
    <w:rsid w:val="00334954"/>
    <w:rsid w:val="00335B09"/>
    <w:rsid w:val="00335C85"/>
    <w:rsid w:val="00336132"/>
    <w:rsid w:val="00336413"/>
    <w:rsid w:val="00336DB1"/>
    <w:rsid w:val="00337523"/>
    <w:rsid w:val="00337734"/>
    <w:rsid w:val="0033794E"/>
    <w:rsid w:val="00337CDD"/>
    <w:rsid w:val="00340CA2"/>
    <w:rsid w:val="00342E16"/>
    <w:rsid w:val="00343104"/>
    <w:rsid w:val="0034374D"/>
    <w:rsid w:val="00343876"/>
    <w:rsid w:val="00343A4E"/>
    <w:rsid w:val="00343E21"/>
    <w:rsid w:val="00344334"/>
    <w:rsid w:val="0034436D"/>
    <w:rsid w:val="0034501C"/>
    <w:rsid w:val="00345542"/>
    <w:rsid w:val="00345552"/>
    <w:rsid w:val="00345771"/>
    <w:rsid w:val="003460C2"/>
    <w:rsid w:val="00347353"/>
    <w:rsid w:val="00347492"/>
    <w:rsid w:val="003475C9"/>
    <w:rsid w:val="003476D0"/>
    <w:rsid w:val="003500F2"/>
    <w:rsid w:val="003511C3"/>
    <w:rsid w:val="00351474"/>
    <w:rsid w:val="00351B53"/>
    <w:rsid w:val="003522BF"/>
    <w:rsid w:val="003533E4"/>
    <w:rsid w:val="00353790"/>
    <w:rsid w:val="0035420F"/>
    <w:rsid w:val="003544D2"/>
    <w:rsid w:val="003545F2"/>
    <w:rsid w:val="0035522B"/>
    <w:rsid w:val="00355269"/>
    <w:rsid w:val="003553E8"/>
    <w:rsid w:val="003565C6"/>
    <w:rsid w:val="00356EA5"/>
    <w:rsid w:val="00357994"/>
    <w:rsid w:val="00357AD8"/>
    <w:rsid w:val="003609F3"/>
    <w:rsid w:val="0036104B"/>
    <w:rsid w:val="00361EF1"/>
    <w:rsid w:val="0036213B"/>
    <w:rsid w:val="00362C5C"/>
    <w:rsid w:val="00362D01"/>
    <w:rsid w:val="0036346C"/>
    <w:rsid w:val="0036490E"/>
    <w:rsid w:val="00364B54"/>
    <w:rsid w:val="00364C13"/>
    <w:rsid w:val="00364D1C"/>
    <w:rsid w:val="00364D51"/>
    <w:rsid w:val="0036502C"/>
    <w:rsid w:val="0036551F"/>
    <w:rsid w:val="003655CF"/>
    <w:rsid w:val="0036689A"/>
    <w:rsid w:val="003668BF"/>
    <w:rsid w:val="00367225"/>
    <w:rsid w:val="00367EDC"/>
    <w:rsid w:val="00370A9F"/>
    <w:rsid w:val="00370C92"/>
    <w:rsid w:val="00372229"/>
    <w:rsid w:val="003723F3"/>
    <w:rsid w:val="00372EDB"/>
    <w:rsid w:val="00373008"/>
    <w:rsid w:val="003732D6"/>
    <w:rsid w:val="003738BA"/>
    <w:rsid w:val="00374A09"/>
    <w:rsid w:val="0037559F"/>
    <w:rsid w:val="00375B6C"/>
    <w:rsid w:val="00376071"/>
    <w:rsid w:val="003772C8"/>
    <w:rsid w:val="00377CCE"/>
    <w:rsid w:val="003823DB"/>
    <w:rsid w:val="00383EFB"/>
    <w:rsid w:val="00383F6D"/>
    <w:rsid w:val="0038434E"/>
    <w:rsid w:val="0038456C"/>
    <w:rsid w:val="00384D1D"/>
    <w:rsid w:val="00385422"/>
    <w:rsid w:val="00385712"/>
    <w:rsid w:val="00385B64"/>
    <w:rsid w:val="003863E5"/>
    <w:rsid w:val="003870C2"/>
    <w:rsid w:val="00387155"/>
    <w:rsid w:val="003874C2"/>
    <w:rsid w:val="0038784E"/>
    <w:rsid w:val="00387D9D"/>
    <w:rsid w:val="00390D96"/>
    <w:rsid w:val="00391587"/>
    <w:rsid w:val="00391D5E"/>
    <w:rsid w:val="00392630"/>
    <w:rsid w:val="0039278C"/>
    <w:rsid w:val="00393085"/>
    <w:rsid w:val="0039573A"/>
    <w:rsid w:val="00395CD7"/>
    <w:rsid w:val="0039680B"/>
    <w:rsid w:val="00396836"/>
    <w:rsid w:val="00396D7D"/>
    <w:rsid w:val="003974EC"/>
    <w:rsid w:val="00397686"/>
    <w:rsid w:val="003A0605"/>
    <w:rsid w:val="003A0C3F"/>
    <w:rsid w:val="003A11F9"/>
    <w:rsid w:val="003A1E4C"/>
    <w:rsid w:val="003A1EF9"/>
    <w:rsid w:val="003A2417"/>
    <w:rsid w:val="003A256D"/>
    <w:rsid w:val="003A2D12"/>
    <w:rsid w:val="003A357A"/>
    <w:rsid w:val="003A5554"/>
    <w:rsid w:val="003A55CC"/>
    <w:rsid w:val="003A5723"/>
    <w:rsid w:val="003A5757"/>
    <w:rsid w:val="003A6E67"/>
    <w:rsid w:val="003A72D3"/>
    <w:rsid w:val="003A7C33"/>
    <w:rsid w:val="003B2009"/>
    <w:rsid w:val="003B2AF5"/>
    <w:rsid w:val="003B2FE4"/>
    <w:rsid w:val="003B3747"/>
    <w:rsid w:val="003B4374"/>
    <w:rsid w:val="003B465B"/>
    <w:rsid w:val="003B4F1B"/>
    <w:rsid w:val="003B5BD2"/>
    <w:rsid w:val="003B5D56"/>
    <w:rsid w:val="003B5EAF"/>
    <w:rsid w:val="003B66DF"/>
    <w:rsid w:val="003B68BA"/>
    <w:rsid w:val="003B6CBF"/>
    <w:rsid w:val="003B77A8"/>
    <w:rsid w:val="003B7C8B"/>
    <w:rsid w:val="003B7DA7"/>
    <w:rsid w:val="003B7F56"/>
    <w:rsid w:val="003C0689"/>
    <w:rsid w:val="003C1FC6"/>
    <w:rsid w:val="003C1FE9"/>
    <w:rsid w:val="003C24D5"/>
    <w:rsid w:val="003C2AA7"/>
    <w:rsid w:val="003C3197"/>
    <w:rsid w:val="003C31A7"/>
    <w:rsid w:val="003C3642"/>
    <w:rsid w:val="003C3CFA"/>
    <w:rsid w:val="003C4582"/>
    <w:rsid w:val="003C4810"/>
    <w:rsid w:val="003C494A"/>
    <w:rsid w:val="003C4E93"/>
    <w:rsid w:val="003C66BA"/>
    <w:rsid w:val="003C7203"/>
    <w:rsid w:val="003D0B40"/>
    <w:rsid w:val="003D0B56"/>
    <w:rsid w:val="003D0F4F"/>
    <w:rsid w:val="003D13AD"/>
    <w:rsid w:val="003D1F8F"/>
    <w:rsid w:val="003D210E"/>
    <w:rsid w:val="003D24E7"/>
    <w:rsid w:val="003D3895"/>
    <w:rsid w:val="003D40E3"/>
    <w:rsid w:val="003D5593"/>
    <w:rsid w:val="003D591B"/>
    <w:rsid w:val="003D65DA"/>
    <w:rsid w:val="003E0B2A"/>
    <w:rsid w:val="003E1EBF"/>
    <w:rsid w:val="003E1F24"/>
    <w:rsid w:val="003E2293"/>
    <w:rsid w:val="003E25AA"/>
    <w:rsid w:val="003E2605"/>
    <w:rsid w:val="003E2924"/>
    <w:rsid w:val="003E400F"/>
    <w:rsid w:val="003E4857"/>
    <w:rsid w:val="003E548E"/>
    <w:rsid w:val="003E5FAD"/>
    <w:rsid w:val="003E62BF"/>
    <w:rsid w:val="003E63B9"/>
    <w:rsid w:val="003E6BA0"/>
    <w:rsid w:val="003E6E29"/>
    <w:rsid w:val="003E7E45"/>
    <w:rsid w:val="003F0033"/>
    <w:rsid w:val="003F0571"/>
    <w:rsid w:val="003F0E0D"/>
    <w:rsid w:val="003F0E8F"/>
    <w:rsid w:val="003F1505"/>
    <w:rsid w:val="003F18E7"/>
    <w:rsid w:val="003F1933"/>
    <w:rsid w:val="003F2B12"/>
    <w:rsid w:val="003F31A4"/>
    <w:rsid w:val="003F397E"/>
    <w:rsid w:val="003F469B"/>
    <w:rsid w:val="003F4ECC"/>
    <w:rsid w:val="003F4F06"/>
    <w:rsid w:val="003F534A"/>
    <w:rsid w:val="003F6C61"/>
    <w:rsid w:val="003F7796"/>
    <w:rsid w:val="00400652"/>
    <w:rsid w:val="00400A50"/>
    <w:rsid w:val="00400C42"/>
    <w:rsid w:val="00400EF0"/>
    <w:rsid w:val="00400F8E"/>
    <w:rsid w:val="0040107A"/>
    <w:rsid w:val="00401D29"/>
    <w:rsid w:val="00401FDE"/>
    <w:rsid w:val="0040230C"/>
    <w:rsid w:val="0040256A"/>
    <w:rsid w:val="00402889"/>
    <w:rsid w:val="00402D43"/>
    <w:rsid w:val="00403E9C"/>
    <w:rsid w:val="00404F41"/>
    <w:rsid w:val="004052F1"/>
    <w:rsid w:val="0040547B"/>
    <w:rsid w:val="004054DC"/>
    <w:rsid w:val="00407B99"/>
    <w:rsid w:val="0041067B"/>
    <w:rsid w:val="00411241"/>
    <w:rsid w:val="0041173C"/>
    <w:rsid w:val="00411BD6"/>
    <w:rsid w:val="004126F4"/>
    <w:rsid w:val="00412721"/>
    <w:rsid w:val="00412DE1"/>
    <w:rsid w:val="00414D0E"/>
    <w:rsid w:val="00416EC1"/>
    <w:rsid w:val="004179C5"/>
    <w:rsid w:val="004214BE"/>
    <w:rsid w:val="00422633"/>
    <w:rsid w:val="00422D25"/>
    <w:rsid w:val="004232D4"/>
    <w:rsid w:val="004235F2"/>
    <w:rsid w:val="004238DA"/>
    <w:rsid w:val="00423C27"/>
    <w:rsid w:val="00423CCA"/>
    <w:rsid w:val="00424620"/>
    <w:rsid w:val="00424927"/>
    <w:rsid w:val="004251EC"/>
    <w:rsid w:val="00425A06"/>
    <w:rsid w:val="00426FB1"/>
    <w:rsid w:val="00427276"/>
    <w:rsid w:val="0042770C"/>
    <w:rsid w:val="00427F12"/>
    <w:rsid w:val="004308C5"/>
    <w:rsid w:val="0043140F"/>
    <w:rsid w:val="004322F5"/>
    <w:rsid w:val="00432BA5"/>
    <w:rsid w:val="004337C8"/>
    <w:rsid w:val="0043404B"/>
    <w:rsid w:val="00434325"/>
    <w:rsid w:val="00434534"/>
    <w:rsid w:val="00436595"/>
    <w:rsid w:val="004374D6"/>
    <w:rsid w:val="0043763C"/>
    <w:rsid w:val="004376C8"/>
    <w:rsid w:val="00440592"/>
    <w:rsid w:val="00442270"/>
    <w:rsid w:val="00443523"/>
    <w:rsid w:val="00443E58"/>
    <w:rsid w:val="004441C3"/>
    <w:rsid w:val="00445910"/>
    <w:rsid w:val="00445AD0"/>
    <w:rsid w:val="00445E21"/>
    <w:rsid w:val="00445EFA"/>
    <w:rsid w:val="004508D6"/>
    <w:rsid w:val="00451213"/>
    <w:rsid w:val="00452F51"/>
    <w:rsid w:val="00452F5F"/>
    <w:rsid w:val="00453BA8"/>
    <w:rsid w:val="004543B1"/>
    <w:rsid w:val="004545B3"/>
    <w:rsid w:val="004547C7"/>
    <w:rsid w:val="004555DC"/>
    <w:rsid w:val="00456405"/>
    <w:rsid w:val="004566E6"/>
    <w:rsid w:val="0045692C"/>
    <w:rsid w:val="00457885"/>
    <w:rsid w:val="004602B2"/>
    <w:rsid w:val="00460315"/>
    <w:rsid w:val="0046062C"/>
    <w:rsid w:val="00460821"/>
    <w:rsid w:val="0046208E"/>
    <w:rsid w:val="00462335"/>
    <w:rsid w:val="0046234E"/>
    <w:rsid w:val="00463831"/>
    <w:rsid w:val="0046388B"/>
    <w:rsid w:val="0046479F"/>
    <w:rsid w:val="004648D3"/>
    <w:rsid w:val="004656F3"/>
    <w:rsid w:val="0046577C"/>
    <w:rsid w:val="00465F95"/>
    <w:rsid w:val="0046686E"/>
    <w:rsid w:val="00466A69"/>
    <w:rsid w:val="00466F36"/>
    <w:rsid w:val="0046730B"/>
    <w:rsid w:val="00467CB7"/>
    <w:rsid w:val="00470177"/>
    <w:rsid w:val="00470455"/>
    <w:rsid w:val="00472692"/>
    <w:rsid w:val="00472A67"/>
    <w:rsid w:val="00472D60"/>
    <w:rsid w:val="00473299"/>
    <w:rsid w:val="0047342B"/>
    <w:rsid w:val="00473B15"/>
    <w:rsid w:val="004751D2"/>
    <w:rsid w:val="00475460"/>
    <w:rsid w:val="00475A53"/>
    <w:rsid w:val="00475E65"/>
    <w:rsid w:val="00477634"/>
    <w:rsid w:val="00481316"/>
    <w:rsid w:val="004815DD"/>
    <w:rsid w:val="00481AE3"/>
    <w:rsid w:val="00481C6D"/>
    <w:rsid w:val="004827D9"/>
    <w:rsid w:val="0048502E"/>
    <w:rsid w:val="00485870"/>
    <w:rsid w:val="00486338"/>
    <w:rsid w:val="004864BB"/>
    <w:rsid w:val="004867A1"/>
    <w:rsid w:val="0048694F"/>
    <w:rsid w:val="00487824"/>
    <w:rsid w:val="00490721"/>
    <w:rsid w:val="004912DF"/>
    <w:rsid w:val="004917CB"/>
    <w:rsid w:val="00492092"/>
    <w:rsid w:val="00492298"/>
    <w:rsid w:val="00492540"/>
    <w:rsid w:val="004937D4"/>
    <w:rsid w:val="00493918"/>
    <w:rsid w:val="004941CC"/>
    <w:rsid w:val="00494EB5"/>
    <w:rsid w:val="0049512F"/>
    <w:rsid w:val="00496B92"/>
    <w:rsid w:val="0049755F"/>
    <w:rsid w:val="00497CAB"/>
    <w:rsid w:val="004A0318"/>
    <w:rsid w:val="004A0C98"/>
    <w:rsid w:val="004A0F11"/>
    <w:rsid w:val="004A241F"/>
    <w:rsid w:val="004A2F89"/>
    <w:rsid w:val="004A3F8F"/>
    <w:rsid w:val="004A4099"/>
    <w:rsid w:val="004A4448"/>
    <w:rsid w:val="004A4CA3"/>
    <w:rsid w:val="004A5026"/>
    <w:rsid w:val="004A7E3F"/>
    <w:rsid w:val="004B09B1"/>
    <w:rsid w:val="004B0EA4"/>
    <w:rsid w:val="004B0EE5"/>
    <w:rsid w:val="004B14B0"/>
    <w:rsid w:val="004B1A0D"/>
    <w:rsid w:val="004B26AC"/>
    <w:rsid w:val="004B2723"/>
    <w:rsid w:val="004B2EE4"/>
    <w:rsid w:val="004B3316"/>
    <w:rsid w:val="004B3A3E"/>
    <w:rsid w:val="004B4F8E"/>
    <w:rsid w:val="004B5D8A"/>
    <w:rsid w:val="004B6E12"/>
    <w:rsid w:val="004B7B8C"/>
    <w:rsid w:val="004B7E63"/>
    <w:rsid w:val="004C0906"/>
    <w:rsid w:val="004C11DF"/>
    <w:rsid w:val="004C14EA"/>
    <w:rsid w:val="004C2142"/>
    <w:rsid w:val="004C2ED9"/>
    <w:rsid w:val="004C3025"/>
    <w:rsid w:val="004C3468"/>
    <w:rsid w:val="004C36B2"/>
    <w:rsid w:val="004C439F"/>
    <w:rsid w:val="004C482E"/>
    <w:rsid w:val="004C5D3B"/>
    <w:rsid w:val="004C7756"/>
    <w:rsid w:val="004D0A3B"/>
    <w:rsid w:val="004D1964"/>
    <w:rsid w:val="004D1FB2"/>
    <w:rsid w:val="004D1FD3"/>
    <w:rsid w:val="004D2D3B"/>
    <w:rsid w:val="004D30F1"/>
    <w:rsid w:val="004D34D3"/>
    <w:rsid w:val="004D4C47"/>
    <w:rsid w:val="004D4C68"/>
    <w:rsid w:val="004D4F2A"/>
    <w:rsid w:val="004D5D22"/>
    <w:rsid w:val="004D62C0"/>
    <w:rsid w:val="004D6486"/>
    <w:rsid w:val="004D74BA"/>
    <w:rsid w:val="004E0B76"/>
    <w:rsid w:val="004E1036"/>
    <w:rsid w:val="004E1565"/>
    <w:rsid w:val="004E16CB"/>
    <w:rsid w:val="004E1B47"/>
    <w:rsid w:val="004E2134"/>
    <w:rsid w:val="004E2B08"/>
    <w:rsid w:val="004E3308"/>
    <w:rsid w:val="004E3983"/>
    <w:rsid w:val="004E3B13"/>
    <w:rsid w:val="004E3C86"/>
    <w:rsid w:val="004E3EF0"/>
    <w:rsid w:val="004E46CA"/>
    <w:rsid w:val="004E4CCC"/>
    <w:rsid w:val="004E5A4F"/>
    <w:rsid w:val="004E5C1B"/>
    <w:rsid w:val="004E654A"/>
    <w:rsid w:val="004E6E11"/>
    <w:rsid w:val="004E719A"/>
    <w:rsid w:val="004E793A"/>
    <w:rsid w:val="004E7DD3"/>
    <w:rsid w:val="004F0082"/>
    <w:rsid w:val="004F04E7"/>
    <w:rsid w:val="004F0CE8"/>
    <w:rsid w:val="004F146E"/>
    <w:rsid w:val="004F18DB"/>
    <w:rsid w:val="004F1CBB"/>
    <w:rsid w:val="004F1DD7"/>
    <w:rsid w:val="004F2FC6"/>
    <w:rsid w:val="004F34FA"/>
    <w:rsid w:val="004F35C6"/>
    <w:rsid w:val="004F4932"/>
    <w:rsid w:val="004F4D90"/>
    <w:rsid w:val="004F4F8F"/>
    <w:rsid w:val="004F5093"/>
    <w:rsid w:val="004F511A"/>
    <w:rsid w:val="004F6287"/>
    <w:rsid w:val="004F651B"/>
    <w:rsid w:val="004F6B66"/>
    <w:rsid w:val="00500BEF"/>
    <w:rsid w:val="00500DF5"/>
    <w:rsid w:val="00501405"/>
    <w:rsid w:val="00501437"/>
    <w:rsid w:val="005015B8"/>
    <w:rsid w:val="005015D6"/>
    <w:rsid w:val="00501E52"/>
    <w:rsid w:val="00501F88"/>
    <w:rsid w:val="00502576"/>
    <w:rsid w:val="005031FD"/>
    <w:rsid w:val="00503375"/>
    <w:rsid w:val="005037A9"/>
    <w:rsid w:val="005047FA"/>
    <w:rsid w:val="00504B9C"/>
    <w:rsid w:val="00507754"/>
    <w:rsid w:val="00507CB4"/>
    <w:rsid w:val="00510705"/>
    <w:rsid w:val="00510846"/>
    <w:rsid w:val="00510969"/>
    <w:rsid w:val="00510EF7"/>
    <w:rsid w:val="0051140A"/>
    <w:rsid w:val="00511921"/>
    <w:rsid w:val="00511F8D"/>
    <w:rsid w:val="005129C3"/>
    <w:rsid w:val="00512E34"/>
    <w:rsid w:val="00512FC7"/>
    <w:rsid w:val="005140F5"/>
    <w:rsid w:val="00514F61"/>
    <w:rsid w:val="00515833"/>
    <w:rsid w:val="00515DAC"/>
    <w:rsid w:val="00515E92"/>
    <w:rsid w:val="00515ED5"/>
    <w:rsid w:val="00516CE5"/>
    <w:rsid w:val="0051794F"/>
    <w:rsid w:val="00517C6F"/>
    <w:rsid w:val="00520995"/>
    <w:rsid w:val="00521106"/>
    <w:rsid w:val="005215FC"/>
    <w:rsid w:val="00521D72"/>
    <w:rsid w:val="00521FF6"/>
    <w:rsid w:val="005223C4"/>
    <w:rsid w:val="00524077"/>
    <w:rsid w:val="005249C8"/>
    <w:rsid w:val="00525421"/>
    <w:rsid w:val="00525800"/>
    <w:rsid w:val="00526097"/>
    <w:rsid w:val="00526A0B"/>
    <w:rsid w:val="00526E2B"/>
    <w:rsid w:val="00527869"/>
    <w:rsid w:val="005303CD"/>
    <w:rsid w:val="00530AF2"/>
    <w:rsid w:val="00530AFC"/>
    <w:rsid w:val="005314D3"/>
    <w:rsid w:val="00531534"/>
    <w:rsid w:val="00532577"/>
    <w:rsid w:val="0053264F"/>
    <w:rsid w:val="00532C65"/>
    <w:rsid w:val="00532C7E"/>
    <w:rsid w:val="0053387E"/>
    <w:rsid w:val="00533ADB"/>
    <w:rsid w:val="00533D50"/>
    <w:rsid w:val="005345FA"/>
    <w:rsid w:val="005347F6"/>
    <w:rsid w:val="005356FE"/>
    <w:rsid w:val="00535F81"/>
    <w:rsid w:val="00536A36"/>
    <w:rsid w:val="00536BBF"/>
    <w:rsid w:val="005372FB"/>
    <w:rsid w:val="0053750B"/>
    <w:rsid w:val="00537886"/>
    <w:rsid w:val="00537BA1"/>
    <w:rsid w:val="00540329"/>
    <w:rsid w:val="005404D4"/>
    <w:rsid w:val="00540DFB"/>
    <w:rsid w:val="00541335"/>
    <w:rsid w:val="005424A3"/>
    <w:rsid w:val="00542BCA"/>
    <w:rsid w:val="00542CFB"/>
    <w:rsid w:val="0054383F"/>
    <w:rsid w:val="005438E1"/>
    <w:rsid w:val="005449C2"/>
    <w:rsid w:val="00545589"/>
    <w:rsid w:val="00545664"/>
    <w:rsid w:val="005459A7"/>
    <w:rsid w:val="00546E5C"/>
    <w:rsid w:val="00547613"/>
    <w:rsid w:val="00547FAD"/>
    <w:rsid w:val="0055031D"/>
    <w:rsid w:val="005519CA"/>
    <w:rsid w:val="00551AAA"/>
    <w:rsid w:val="00552590"/>
    <w:rsid w:val="00552DD3"/>
    <w:rsid w:val="00552F80"/>
    <w:rsid w:val="005532F8"/>
    <w:rsid w:val="00553921"/>
    <w:rsid w:val="00553A4A"/>
    <w:rsid w:val="00554CA0"/>
    <w:rsid w:val="00554F8E"/>
    <w:rsid w:val="00554FCA"/>
    <w:rsid w:val="0055550A"/>
    <w:rsid w:val="00555B73"/>
    <w:rsid w:val="00555F8E"/>
    <w:rsid w:val="005570C7"/>
    <w:rsid w:val="005570DD"/>
    <w:rsid w:val="005578C7"/>
    <w:rsid w:val="00557AF0"/>
    <w:rsid w:val="005602CC"/>
    <w:rsid w:val="00560F7C"/>
    <w:rsid w:val="005613AD"/>
    <w:rsid w:val="005615F7"/>
    <w:rsid w:val="00561BE2"/>
    <w:rsid w:val="00561ED4"/>
    <w:rsid w:val="00562407"/>
    <w:rsid w:val="00562C72"/>
    <w:rsid w:val="005645E0"/>
    <w:rsid w:val="0056553E"/>
    <w:rsid w:val="00565A37"/>
    <w:rsid w:val="00565F89"/>
    <w:rsid w:val="00566035"/>
    <w:rsid w:val="00566FCF"/>
    <w:rsid w:val="005677C9"/>
    <w:rsid w:val="005706F8"/>
    <w:rsid w:val="005708D7"/>
    <w:rsid w:val="00570C31"/>
    <w:rsid w:val="00571574"/>
    <w:rsid w:val="005715C1"/>
    <w:rsid w:val="0057260B"/>
    <w:rsid w:val="00572C84"/>
    <w:rsid w:val="00572DD4"/>
    <w:rsid w:val="00573763"/>
    <w:rsid w:val="0057388E"/>
    <w:rsid w:val="005741B5"/>
    <w:rsid w:val="0057487B"/>
    <w:rsid w:val="00574A40"/>
    <w:rsid w:val="00574E74"/>
    <w:rsid w:val="00575B08"/>
    <w:rsid w:val="00575BE0"/>
    <w:rsid w:val="00576404"/>
    <w:rsid w:val="00576510"/>
    <w:rsid w:val="005766A0"/>
    <w:rsid w:val="005766C2"/>
    <w:rsid w:val="00576754"/>
    <w:rsid w:val="00576909"/>
    <w:rsid w:val="00576AC8"/>
    <w:rsid w:val="00576D71"/>
    <w:rsid w:val="00577539"/>
    <w:rsid w:val="00577A1A"/>
    <w:rsid w:val="00577A23"/>
    <w:rsid w:val="00577ABA"/>
    <w:rsid w:val="00580389"/>
    <w:rsid w:val="00580584"/>
    <w:rsid w:val="00581123"/>
    <w:rsid w:val="005824AB"/>
    <w:rsid w:val="00583045"/>
    <w:rsid w:val="0058344B"/>
    <w:rsid w:val="00585074"/>
    <w:rsid w:val="005856B7"/>
    <w:rsid w:val="00585A90"/>
    <w:rsid w:val="00585EAC"/>
    <w:rsid w:val="00586A23"/>
    <w:rsid w:val="00587508"/>
    <w:rsid w:val="0058789B"/>
    <w:rsid w:val="005879CB"/>
    <w:rsid w:val="00587C5F"/>
    <w:rsid w:val="00587E9E"/>
    <w:rsid w:val="005905DB"/>
    <w:rsid w:val="005916A1"/>
    <w:rsid w:val="005923A6"/>
    <w:rsid w:val="00592EA1"/>
    <w:rsid w:val="00593762"/>
    <w:rsid w:val="005942E0"/>
    <w:rsid w:val="00594E82"/>
    <w:rsid w:val="005952FF"/>
    <w:rsid w:val="0059556E"/>
    <w:rsid w:val="0059563F"/>
    <w:rsid w:val="005966CC"/>
    <w:rsid w:val="0059681C"/>
    <w:rsid w:val="00596989"/>
    <w:rsid w:val="00596CE6"/>
    <w:rsid w:val="005A093E"/>
    <w:rsid w:val="005A1B49"/>
    <w:rsid w:val="005A1EA9"/>
    <w:rsid w:val="005A2340"/>
    <w:rsid w:val="005A3FB3"/>
    <w:rsid w:val="005A4927"/>
    <w:rsid w:val="005A4996"/>
    <w:rsid w:val="005A58D8"/>
    <w:rsid w:val="005A64C9"/>
    <w:rsid w:val="005A6833"/>
    <w:rsid w:val="005A6A38"/>
    <w:rsid w:val="005B1F5E"/>
    <w:rsid w:val="005B2348"/>
    <w:rsid w:val="005B2D8F"/>
    <w:rsid w:val="005B3006"/>
    <w:rsid w:val="005B38C9"/>
    <w:rsid w:val="005B3A76"/>
    <w:rsid w:val="005B3BF0"/>
    <w:rsid w:val="005B44D4"/>
    <w:rsid w:val="005B4DDD"/>
    <w:rsid w:val="005B55C7"/>
    <w:rsid w:val="005B63B6"/>
    <w:rsid w:val="005B6E2C"/>
    <w:rsid w:val="005B76D4"/>
    <w:rsid w:val="005B7CE1"/>
    <w:rsid w:val="005B7E3D"/>
    <w:rsid w:val="005C0543"/>
    <w:rsid w:val="005C13E1"/>
    <w:rsid w:val="005C18CF"/>
    <w:rsid w:val="005C2DED"/>
    <w:rsid w:val="005C345E"/>
    <w:rsid w:val="005C3EF3"/>
    <w:rsid w:val="005C4A27"/>
    <w:rsid w:val="005C4E45"/>
    <w:rsid w:val="005C59C4"/>
    <w:rsid w:val="005C6471"/>
    <w:rsid w:val="005C6774"/>
    <w:rsid w:val="005D0217"/>
    <w:rsid w:val="005D0682"/>
    <w:rsid w:val="005D0BDB"/>
    <w:rsid w:val="005D1982"/>
    <w:rsid w:val="005D212E"/>
    <w:rsid w:val="005D284B"/>
    <w:rsid w:val="005D4527"/>
    <w:rsid w:val="005D461E"/>
    <w:rsid w:val="005D531E"/>
    <w:rsid w:val="005D60BA"/>
    <w:rsid w:val="005D6B51"/>
    <w:rsid w:val="005D7028"/>
    <w:rsid w:val="005D74F3"/>
    <w:rsid w:val="005E00AB"/>
    <w:rsid w:val="005E06AD"/>
    <w:rsid w:val="005E29E6"/>
    <w:rsid w:val="005E3397"/>
    <w:rsid w:val="005E3D65"/>
    <w:rsid w:val="005E42CD"/>
    <w:rsid w:val="005E46BF"/>
    <w:rsid w:val="005E5196"/>
    <w:rsid w:val="005E54C2"/>
    <w:rsid w:val="005E6915"/>
    <w:rsid w:val="005E726F"/>
    <w:rsid w:val="005E74F0"/>
    <w:rsid w:val="005E7563"/>
    <w:rsid w:val="005E762F"/>
    <w:rsid w:val="005E78C3"/>
    <w:rsid w:val="005F08E2"/>
    <w:rsid w:val="005F0A03"/>
    <w:rsid w:val="005F1115"/>
    <w:rsid w:val="005F11DB"/>
    <w:rsid w:val="005F1C46"/>
    <w:rsid w:val="005F3B1A"/>
    <w:rsid w:val="005F46A1"/>
    <w:rsid w:val="005F4867"/>
    <w:rsid w:val="005F50D5"/>
    <w:rsid w:val="005F65AB"/>
    <w:rsid w:val="005F72F6"/>
    <w:rsid w:val="005F738A"/>
    <w:rsid w:val="005F7C51"/>
    <w:rsid w:val="00600240"/>
    <w:rsid w:val="00600B0C"/>
    <w:rsid w:val="006017F2"/>
    <w:rsid w:val="00603498"/>
    <w:rsid w:val="006049AC"/>
    <w:rsid w:val="00605408"/>
    <w:rsid w:val="00605724"/>
    <w:rsid w:val="00606AF7"/>
    <w:rsid w:val="00606FA5"/>
    <w:rsid w:val="006074CF"/>
    <w:rsid w:val="00610197"/>
    <w:rsid w:val="00611637"/>
    <w:rsid w:val="00612FC0"/>
    <w:rsid w:val="006131D9"/>
    <w:rsid w:val="00613380"/>
    <w:rsid w:val="00613E36"/>
    <w:rsid w:val="00614296"/>
    <w:rsid w:val="00614335"/>
    <w:rsid w:val="0061457C"/>
    <w:rsid w:val="00614B1D"/>
    <w:rsid w:val="00614C81"/>
    <w:rsid w:val="00614C84"/>
    <w:rsid w:val="00615461"/>
    <w:rsid w:val="00615580"/>
    <w:rsid w:val="00615801"/>
    <w:rsid w:val="00616457"/>
    <w:rsid w:val="00616CEA"/>
    <w:rsid w:val="0061799F"/>
    <w:rsid w:val="00621077"/>
    <w:rsid w:val="00621701"/>
    <w:rsid w:val="00621CED"/>
    <w:rsid w:val="00622DE3"/>
    <w:rsid w:val="00622FE8"/>
    <w:rsid w:val="0062332B"/>
    <w:rsid w:val="006249B6"/>
    <w:rsid w:val="006250A3"/>
    <w:rsid w:val="00625A4B"/>
    <w:rsid w:val="00625F25"/>
    <w:rsid w:val="00626468"/>
    <w:rsid w:val="00627516"/>
    <w:rsid w:val="00627906"/>
    <w:rsid w:val="0063066D"/>
    <w:rsid w:val="00630804"/>
    <w:rsid w:val="00630F47"/>
    <w:rsid w:val="00632781"/>
    <w:rsid w:val="00633213"/>
    <w:rsid w:val="006333D6"/>
    <w:rsid w:val="006337DF"/>
    <w:rsid w:val="006345FF"/>
    <w:rsid w:val="00635EB3"/>
    <w:rsid w:val="00635F8B"/>
    <w:rsid w:val="006371C7"/>
    <w:rsid w:val="00637E47"/>
    <w:rsid w:val="00640332"/>
    <w:rsid w:val="006407EF"/>
    <w:rsid w:val="00640825"/>
    <w:rsid w:val="00640EBB"/>
    <w:rsid w:val="006411D6"/>
    <w:rsid w:val="006416DD"/>
    <w:rsid w:val="00641D63"/>
    <w:rsid w:val="006420E3"/>
    <w:rsid w:val="006421E5"/>
    <w:rsid w:val="006434B1"/>
    <w:rsid w:val="00643AD2"/>
    <w:rsid w:val="00643EAB"/>
    <w:rsid w:val="00646605"/>
    <w:rsid w:val="00647277"/>
    <w:rsid w:val="0065004E"/>
    <w:rsid w:val="00650379"/>
    <w:rsid w:val="006508B3"/>
    <w:rsid w:val="00651875"/>
    <w:rsid w:val="006518A9"/>
    <w:rsid w:val="00651937"/>
    <w:rsid w:val="00652772"/>
    <w:rsid w:val="006528B7"/>
    <w:rsid w:val="00653F7F"/>
    <w:rsid w:val="0065440B"/>
    <w:rsid w:val="00654A9F"/>
    <w:rsid w:val="00654D1A"/>
    <w:rsid w:val="00654ED6"/>
    <w:rsid w:val="00655082"/>
    <w:rsid w:val="00655B75"/>
    <w:rsid w:val="00655E83"/>
    <w:rsid w:val="00656563"/>
    <w:rsid w:val="00660BAD"/>
    <w:rsid w:val="00661C51"/>
    <w:rsid w:val="006636A7"/>
    <w:rsid w:val="00663BB6"/>
    <w:rsid w:val="00663E27"/>
    <w:rsid w:val="00664EF5"/>
    <w:rsid w:val="00665068"/>
    <w:rsid w:val="00665D5B"/>
    <w:rsid w:val="00665F74"/>
    <w:rsid w:val="00666465"/>
    <w:rsid w:val="00666562"/>
    <w:rsid w:val="00667DA1"/>
    <w:rsid w:val="006701AD"/>
    <w:rsid w:val="006709CE"/>
    <w:rsid w:val="00670E5A"/>
    <w:rsid w:val="00670E67"/>
    <w:rsid w:val="00670F8A"/>
    <w:rsid w:val="0067104B"/>
    <w:rsid w:val="00671F48"/>
    <w:rsid w:val="0067210B"/>
    <w:rsid w:val="00672399"/>
    <w:rsid w:val="00673461"/>
    <w:rsid w:val="00673A1E"/>
    <w:rsid w:val="00673B74"/>
    <w:rsid w:val="00674ACE"/>
    <w:rsid w:val="00675929"/>
    <w:rsid w:val="00675D52"/>
    <w:rsid w:val="0067715C"/>
    <w:rsid w:val="006773D7"/>
    <w:rsid w:val="00680272"/>
    <w:rsid w:val="00680854"/>
    <w:rsid w:val="00682E1F"/>
    <w:rsid w:val="00683B10"/>
    <w:rsid w:val="006857AE"/>
    <w:rsid w:val="006868B3"/>
    <w:rsid w:val="00686F6C"/>
    <w:rsid w:val="00687F52"/>
    <w:rsid w:val="006900BF"/>
    <w:rsid w:val="00690563"/>
    <w:rsid w:val="00690772"/>
    <w:rsid w:val="00690884"/>
    <w:rsid w:val="0069137C"/>
    <w:rsid w:val="0069216A"/>
    <w:rsid w:val="00692381"/>
    <w:rsid w:val="00692BDF"/>
    <w:rsid w:val="00693208"/>
    <w:rsid w:val="006932F7"/>
    <w:rsid w:val="006937EB"/>
    <w:rsid w:val="00693D54"/>
    <w:rsid w:val="006945FF"/>
    <w:rsid w:val="0069521C"/>
    <w:rsid w:val="00696647"/>
    <w:rsid w:val="00696E2D"/>
    <w:rsid w:val="006970B1"/>
    <w:rsid w:val="00697302"/>
    <w:rsid w:val="006A063A"/>
    <w:rsid w:val="006A0B3D"/>
    <w:rsid w:val="006A0D01"/>
    <w:rsid w:val="006A15C8"/>
    <w:rsid w:val="006A1E67"/>
    <w:rsid w:val="006A1F05"/>
    <w:rsid w:val="006A32CC"/>
    <w:rsid w:val="006A3489"/>
    <w:rsid w:val="006A34E6"/>
    <w:rsid w:val="006A35DC"/>
    <w:rsid w:val="006A3CB8"/>
    <w:rsid w:val="006A4194"/>
    <w:rsid w:val="006A4806"/>
    <w:rsid w:val="006A4B77"/>
    <w:rsid w:val="006A4FCC"/>
    <w:rsid w:val="006A58DA"/>
    <w:rsid w:val="006A6116"/>
    <w:rsid w:val="006A61F1"/>
    <w:rsid w:val="006B039E"/>
    <w:rsid w:val="006B0B39"/>
    <w:rsid w:val="006B0F28"/>
    <w:rsid w:val="006B15C8"/>
    <w:rsid w:val="006B1B9A"/>
    <w:rsid w:val="006B34E2"/>
    <w:rsid w:val="006B3B1C"/>
    <w:rsid w:val="006B3BAA"/>
    <w:rsid w:val="006B41AE"/>
    <w:rsid w:val="006B451D"/>
    <w:rsid w:val="006B461D"/>
    <w:rsid w:val="006B477D"/>
    <w:rsid w:val="006B4BE0"/>
    <w:rsid w:val="006B4F10"/>
    <w:rsid w:val="006B5144"/>
    <w:rsid w:val="006B68FF"/>
    <w:rsid w:val="006B6D4C"/>
    <w:rsid w:val="006C12BA"/>
    <w:rsid w:val="006C1741"/>
    <w:rsid w:val="006C2EFE"/>
    <w:rsid w:val="006C390B"/>
    <w:rsid w:val="006C3EA6"/>
    <w:rsid w:val="006C41BF"/>
    <w:rsid w:val="006C4802"/>
    <w:rsid w:val="006C678F"/>
    <w:rsid w:val="006C7A77"/>
    <w:rsid w:val="006D033F"/>
    <w:rsid w:val="006D06E6"/>
    <w:rsid w:val="006D16C2"/>
    <w:rsid w:val="006D1712"/>
    <w:rsid w:val="006D1EDB"/>
    <w:rsid w:val="006D25F9"/>
    <w:rsid w:val="006D44BA"/>
    <w:rsid w:val="006D49AC"/>
    <w:rsid w:val="006D4A63"/>
    <w:rsid w:val="006D5293"/>
    <w:rsid w:val="006D5860"/>
    <w:rsid w:val="006D643D"/>
    <w:rsid w:val="006D6BEB"/>
    <w:rsid w:val="006D73A1"/>
    <w:rsid w:val="006D7CBC"/>
    <w:rsid w:val="006D7CF0"/>
    <w:rsid w:val="006D7DEC"/>
    <w:rsid w:val="006E05B7"/>
    <w:rsid w:val="006E1499"/>
    <w:rsid w:val="006E1876"/>
    <w:rsid w:val="006E1998"/>
    <w:rsid w:val="006E208C"/>
    <w:rsid w:val="006E338F"/>
    <w:rsid w:val="006E39AF"/>
    <w:rsid w:val="006E40B2"/>
    <w:rsid w:val="006E4A64"/>
    <w:rsid w:val="006E59D9"/>
    <w:rsid w:val="006E5B27"/>
    <w:rsid w:val="006E69E0"/>
    <w:rsid w:val="006E6DCB"/>
    <w:rsid w:val="006E715D"/>
    <w:rsid w:val="006E78EA"/>
    <w:rsid w:val="006F0064"/>
    <w:rsid w:val="006F0721"/>
    <w:rsid w:val="006F0916"/>
    <w:rsid w:val="006F0AF1"/>
    <w:rsid w:val="006F0D4C"/>
    <w:rsid w:val="006F0EF0"/>
    <w:rsid w:val="006F10D1"/>
    <w:rsid w:val="006F13CC"/>
    <w:rsid w:val="006F171E"/>
    <w:rsid w:val="006F1890"/>
    <w:rsid w:val="006F2308"/>
    <w:rsid w:val="006F2371"/>
    <w:rsid w:val="006F305F"/>
    <w:rsid w:val="006F3201"/>
    <w:rsid w:val="006F3849"/>
    <w:rsid w:val="006F4689"/>
    <w:rsid w:val="006F4E8A"/>
    <w:rsid w:val="006F5B12"/>
    <w:rsid w:val="006F5D55"/>
    <w:rsid w:val="006F678C"/>
    <w:rsid w:val="006F6AD8"/>
    <w:rsid w:val="006F6BFE"/>
    <w:rsid w:val="006F7C33"/>
    <w:rsid w:val="006F7E00"/>
    <w:rsid w:val="007005AE"/>
    <w:rsid w:val="007006B4"/>
    <w:rsid w:val="00701C52"/>
    <w:rsid w:val="00701D36"/>
    <w:rsid w:val="0070204F"/>
    <w:rsid w:val="007027B7"/>
    <w:rsid w:val="0070339B"/>
    <w:rsid w:val="00703F9E"/>
    <w:rsid w:val="007041D1"/>
    <w:rsid w:val="00705B4A"/>
    <w:rsid w:val="007064AD"/>
    <w:rsid w:val="007066F9"/>
    <w:rsid w:val="00706F62"/>
    <w:rsid w:val="00707198"/>
    <w:rsid w:val="007074DA"/>
    <w:rsid w:val="0070786E"/>
    <w:rsid w:val="00707A01"/>
    <w:rsid w:val="00707E39"/>
    <w:rsid w:val="007101F8"/>
    <w:rsid w:val="007105DA"/>
    <w:rsid w:val="0071073B"/>
    <w:rsid w:val="00710F0A"/>
    <w:rsid w:val="00711655"/>
    <w:rsid w:val="007136A8"/>
    <w:rsid w:val="00713DF6"/>
    <w:rsid w:val="00714108"/>
    <w:rsid w:val="0071461A"/>
    <w:rsid w:val="00715412"/>
    <w:rsid w:val="0071578A"/>
    <w:rsid w:val="00716A00"/>
    <w:rsid w:val="0071713C"/>
    <w:rsid w:val="007171F6"/>
    <w:rsid w:val="007175C1"/>
    <w:rsid w:val="00717AD6"/>
    <w:rsid w:val="00717D4F"/>
    <w:rsid w:val="00717F15"/>
    <w:rsid w:val="007232AD"/>
    <w:rsid w:val="00723955"/>
    <w:rsid w:val="00724A3A"/>
    <w:rsid w:val="00725BA8"/>
    <w:rsid w:val="00725C42"/>
    <w:rsid w:val="007262CD"/>
    <w:rsid w:val="007269FF"/>
    <w:rsid w:val="00726C7A"/>
    <w:rsid w:val="00727C3F"/>
    <w:rsid w:val="00727E36"/>
    <w:rsid w:val="0073024D"/>
    <w:rsid w:val="00731802"/>
    <w:rsid w:val="00731ED9"/>
    <w:rsid w:val="0073252E"/>
    <w:rsid w:val="00732B1D"/>
    <w:rsid w:val="00732B4A"/>
    <w:rsid w:val="0073330B"/>
    <w:rsid w:val="00733369"/>
    <w:rsid w:val="00734A63"/>
    <w:rsid w:val="00734C44"/>
    <w:rsid w:val="0073523D"/>
    <w:rsid w:val="00735ACB"/>
    <w:rsid w:val="00735B65"/>
    <w:rsid w:val="00736B1D"/>
    <w:rsid w:val="00736C9C"/>
    <w:rsid w:val="00736E6D"/>
    <w:rsid w:val="00736F39"/>
    <w:rsid w:val="0073758D"/>
    <w:rsid w:val="00737DAC"/>
    <w:rsid w:val="007418D9"/>
    <w:rsid w:val="00741BD8"/>
    <w:rsid w:val="00741DAA"/>
    <w:rsid w:val="007424C5"/>
    <w:rsid w:val="00743A0C"/>
    <w:rsid w:val="0074456D"/>
    <w:rsid w:val="00745A2B"/>
    <w:rsid w:val="00745BDA"/>
    <w:rsid w:val="00745D40"/>
    <w:rsid w:val="007463CB"/>
    <w:rsid w:val="0074645B"/>
    <w:rsid w:val="00746723"/>
    <w:rsid w:val="00746C43"/>
    <w:rsid w:val="007479FB"/>
    <w:rsid w:val="00747C55"/>
    <w:rsid w:val="00750089"/>
    <w:rsid w:val="00750A16"/>
    <w:rsid w:val="00750C78"/>
    <w:rsid w:val="00750F14"/>
    <w:rsid w:val="00751173"/>
    <w:rsid w:val="00751689"/>
    <w:rsid w:val="00751715"/>
    <w:rsid w:val="00752179"/>
    <w:rsid w:val="00753459"/>
    <w:rsid w:val="00753A7D"/>
    <w:rsid w:val="00753F16"/>
    <w:rsid w:val="00753FD8"/>
    <w:rsid w:val="00754121"/>
    <w:rsid w:val="007559D0"/>
    <w:rsid w:val="00755E1D"/>
    <w:rsid w:val="00756794"/>
    <w:rsid w:val="00757282"/>
    <w:rsid w:val="00760241"/>
    <w:rsid w:val="007610A3"/>
    <w:rsid w:val="0076202F"/>
    <w:rsid w:val="00762B65"/>
    <w:rsid w:val="007634F7"/>
    <w:rsid w:val="00763AA2"/>
    <w:rsid w:val="00763CD8"/>
    <w:rsid w:val="0076411C"/>
    <w:rsid w:val="007646B0"/>
    <w:rsid w:val="00764713"/>
    <w:rsid w:val="00766BA5"/>
    <w:rsid w:val="00766F66"/>
    <w:rsid w:val="007677DF"/>
    <w:rsid w:val="00767D6C"/>
    <w:rsid w:val="0077040A"/>
    <w:rsid w:val="00770E3A"/>
    <w:rsid w:val="007712A5"/>
    <w:rsid w:val="00771B52"/>
    <w:rsid w:val="00771C35"/>
    <w:rsid w:val="00772683"/>
    <w:rsid w:val="00772BBC"/>
    <w:rsid w:val="00772DEC"/>
    <w:rsid w:val="00773E27"/>
    <w:rsid w:val="00774481"/>
    <w:rsid w:val="00774558"/>
    <w:rsid w:val="007765EB"/>
    <w:rsid w:val="007773A2"/>
    <w:rsid w:val="00780628"/>
    <w:rsid w:val="00780A71"/>
    <w:rsid w:val="0078184A"/>
    <w:rsid w:val="007830CD"/>
    <w:rsid w:val="007834FE"/>
    <w:rsid w:val="007844AC"/>
    <w:rsid w:val="00784AC9"/>
    <w:rsid w:val="00784B2A"/>
    <w:rsid w:val="0078510E"/>
    <w:rsid w:val="007853DE"/>
    <w:rsid w:val="0078553A"/>
    <w:rsid w:val="007865BE"/>
    <w:rsid w:val="007866AA"/>
    <w:rsid w:val="00790736"/>
    <w:rsid w:val="00792303"/>
    <w:rsid w:val="00792C59"/>
    <w:rsid w:val="00792F21"/>
    <w:rsid w:val="007930AD"/>
    <w:rsid w:val="007936B7"/>
    <w:rsid w:val="00793E84"/>
    <w:rsid w:val="00794B8C"/>
    <w:rsid w:val="00795C11"/>
    <w:rsid w:val="0079611B"/>
    <w:rsid w:val="0079688A"/>
    <w:rsid w:val="00797386"/>
    <w:rsid w:val="007A0162"/>
    <w:rsid w:val="007A02CA"/>
    <w:rsid w:val="007A0925"/>
    <w:rsid w:val="007A1551"/>
    <w:rsid w:val="007A17F2"/>
    <w:rsid w:val="007A2774"/>
    <w:rsid w:val="007A2BAC"/>
    <w:rsid w:val="007A2D97"/>
    <w:rsid w:val="007A3371"/>
    <w:rsid w:val="007A43E4"/>
    <w:rsid w:val="007A4957"/>
    <w:rsid w:val="007A5901"/>
    <w:rsid w:val="007A66E6"/>
    <w:rsid w:val="007A6AA3"/>
    <w:rsid w:val="007A7637"/>
    <w:rsid w:val="007B0070"/>
    <w:rsid w:val="007B0A2B"/>
    <w:rsid w:val="007B335A"/>
    <w:rsid w:val="007B394C"/>
    <w:rsid w:val="007B3D84"/>
    <w:rsid w:val="007B3E68"/>
    <w:rsid w:val="007B4090"/>
    <w:rsid w:val="007B4F48"/>
    <w:rsid w:val="007B698E"/>
    <w:rsid w:val="007B75B1"/>
    <w:rsid w:val="007B786B"/>
    <w:rsid w:val="007B7CBA"/>
    <w:rsid w:val="007C009F"/>
    <w:rsid w:val="007C055A"/>
    <w:rsid w:val="007C0836"/>
    <w:rsid w:val="007C0AD3"/>
    <w:rsid w:val="007C0FDD"/>
    <w:rsid w:val="007C1B92"/>
    <w:rsid w:val="007C1E1C"/>
    <w:rsid w:val="007C21C9"/>
    <w:rsid w:val="007C2837"/>
    <w:rsid w:val="007C3D8E"/>
    <w:rsid w:val="007C3E7E"/>
    <w:rsid w:val="007C4525"/>
    <w:rsid w:val="007C472A"/>
    <w:rsid w:val="007C503C"/>
    <w:rsid w:val="007C51C7"/>
    <w:rsid w:val="007C52B0"/>
    <w:rsid w:val="007C5626"/>
    <w:rsid w:val="007C5D48"/>
    <w:rsid w:val="007C751D"/>
    <w:rsid w:val="007C7E2B"/>
    <w:rsid w:val="007C7E30"/>
    <w:rsid w:val="007D1027"/>
    <w:rsid w:val="007D1333"/>
    <w:rsid w:val="007D29A2"/>
    <w:rsid w:val="007D2A43"/>
    <w:rsid w:val="007D2E88"/>
    <w:rsid w:val="007D3331"/>
    <w:rsid w:val="007D3B1E"/>
    <w:rsid w:val="007D3B38"/>
    <w:rsid w:val="007D5452"/>
    <w:rsid w:val="007D5A37"/>
    <w:rsid w:val="007D5D0E"/>
    <w:rsid w:val="007D5EF5"/>
    <w:rsid w:val="007D683C"/>
    <w:rsid w:val="007D69DD"/>
    <w:rsid w:val="007E0006"/>
    <w:rsid w:val="007E0222"/>
    <w:rsid w:val="007E0B63"/>
    <w:rsid w:val="007E0F3C"/>
    <w:rsid w:val="007E1C15"/>
    <w:rsid w:val="007E24B3"/>
    <w:rsid w:val="007E29C0"/>
    <w:rsid w:val="007E4680"/>
    <w:rsid w:val="007E500F"/>
    <w:rsid w:val="007E5670"/>
    <w:rsid w:val="007E63C1"/>
    <w:rsid w:val="007E73E1"/>
    <w:rsid w:val="007E789C"/>
    <w:rsid w:val="007F01DE"/>
    <w:rsid w:val="007F1374"/>
    <w:rsid w:val="007F1B59"/>
    <w:rsid w:val="007F1F2B"/>
    <w:rsid w:val="007F32DE"/>
    <w:rsid w:val="007F3361"/>
    <w:rsid w:val="007F36A8"/>
    <w:rsid w:val="007F38D1"/>
    <w:rsid w:val="007F399A"/>
    <w:rsid w:val="007F53A1"/>
    <w:rsid w:val="007F5997"/>
    <w:rsid w:val="007F59C1"/>
    <w:rsid w:val="00800A02"/>
    <w:rsid w:val="00800BD8"/>
    <w:rsid w:val="008018CA"/>
    <w:rsid w:val="008019EA"/>
    <w:rsid w:val="00801A24"/>
    <w:rsid w:val="0080272A"/>
    <w:rsid w:val="00802E99"/>
    <w:rsid w:val="008031C1"/>
    <w:rsid w:val="00803BBD"/>
    <w:rsid w:val="00803DF8"/>
    <w:rsid w:val="00804243"/>
    <w:rsid w:val="008050D8"/>
    <w:rsid w:val="00805327"/>
    <w:rsid w:val="008059ED"/>
    <w:rsid w:val="00805D65"/>
    <w:rsid w:val="00805F00"/>
    <w:rsid w:val="00805FFC"/>
    <w:rsid w:val="00807A31"/>
    <w:rsid w:val="0081092C"/>
    <w:rsid w:val="00810E2E"/>
    <w:rsid w:val="0081210E"/>
    <w:rsid w:val="00813124"/>
    <w:rsid w:val="00814F25"/>
    <w:rsid w:val="0081642A"/>
    <w:rsid w:val="00816A38"/>
    <w:rsid w:val="008173CE"/>
    <w:rsid w:val="008201D3"/>
    <w:rsid w:val="008203CB"/>
    <w:rsid w:val="008208AB"/>
    <w:rsid w:val="00821466"/>
    <w:rsid w:val="00824E3B"/>
    <w:rsid w:val="00827612"/>
    <w:rsid w:val="00827EE5"/>
    <w:rsid w:val="00830259"/>
    <w:rsid w:val="00830F25"/>
    <w:rsid w:val="00831083"/>
    <w:rsid w:val="008313C2"/>
    <w:rsid w:val="008329B3"/>
    <w:rsid w:val="00832EB5"/>
    <w:rsid w:val="0083311B"/>
    <w:rsid w:val="00833FAE"/>
    <w:rsid w:val="008345CC"/>
    <w:rsid w:val="00835030"/>
    <w:rsid w:val="00835113"/>
    <w:rsid w:val="00835946"/>
    <w:rsid w:val="00836218"/>
    <w:rsid w:val="00836368"/>
    <w:rsid w:val="00836AA2"/>
    <w:rsid w:val="00836FD9"/>
    <w:rsid w:val="008377A9"/>
    <w:rsid w:val="00837BC4"/>
    <w:rsid w:val="0084099F"/>
    <w:rsid w:val="00840FBE"/>
    <w:rsid w:val="00841956"/>
    <w:rsid w:val="00842AD8"/>
    <w:rsid w:val="00842B2A"/>
    <w:rsid w:val="0084302E"/>
    <w:rsid w:val="008430EE"/>
    <w:rsid w:val="0084354E"/>
    <w:rsid w:val="008436E9"/>
    <w:rsid w:val="00843BB3"/>
    <w:rsid w:val="00843EF8"/>
    <w:rsid w:val="00844711"/>
    <w:rsid w:val="00845172"/>
    <w:rsid w:val="0084519B"/>
    <w:rsid w:val="0084627F"/>
    <w:rsid w:val="008464F0"/>
    <w:rsid w:val="00850627"/>
    <w:rsid w:val="00852810"/>
    <w:rsid w:val="00852FEE"/>
    <w:rsid w:val="00856DE8"/>
    <w:rsid w:val="008579DE"/>
    <w:rsid w:val="00860EAB"/>
    <w:rsid w:val="00861250"/>
    <w:rsid w:val="008612D3"/>
    <w:rsid w:val="0086177C"/>
    <w:rsid w:val="00861AC5"/>
    <w:rsid w:val="00862402"/>
    <w:rsid w:val="00863063"/>
    <w:rsid w:val="00864A56"/>
    <w:rsid w:val="00864C2C"/>
    <w:rsid w:val="008654A1"/>
    <w:rsid w:val="0086565B"/>
    <w:rsid w:val="00866024"/>
    <w:rsid w:val="00866453"/>
    <w:rsid w:val="00866944"/>
    <w:rsid w:val="0086729B"/>
    <w:rsid w:val="0086755A"/>
    <w:rsid w:val="00867922"/>
    <w:rsid w:val="00870088"/>
    <w:rsid w:val="0087106F"/>
    <w:rsid w:val="008712C3"/>
    <w:rsid w:val="008713EA"/>
    <w:rsid w:val="00872A46"/>
    <w:rsid w:val="00872AF9"/>
    <w:rsid w:val="00873112"/>
    <w:rsid w:val="00873C0B"/>
    <w:rsid w:val="00874A12"/>
    <w:rsid w:val="0087523C"/>
    <w:rsid w:val="00875F4F"/>
    <w:rsid w:val="008763B3"/>
    <w:rsid w:val="0087660B"/>
    <w:rsid w:val="008766AD"/>
    <w:rsid w:val="00876A7C"/>
    <w:rsid w:val="00877282"/>
    <w:rsid w:val="0088147A"/>
    <w:rsid w:val="0088150B"/>
    <w:rsid w:val="008818BC"/>
    <w:rsid w:val="00882709"/>
    <w:rsid w:val="00882FC8"/>
    <w:rsid w:val="0088329F"/>
    <w:rsid w:val="00883996"/>
    <w:rsid w:val="00883CB7"/>
    <w:rsid w:val="00883EAB"/>
    <w:rsid w:val="00884449"/>
    <w:rsid w:val="008846C9"/>
    <w:rsid w:val="008853C2"/>
    <w:rsid w:val="00885F18"/>
    <w:rsid w:val="00886050"/>
    <w:rsid w:val="00886DAA"/>
    <w:rsid w:val="00887E1C"/>
    <w:rsid w:val="008900F7"/>
    <w:rsid w:val="008901AD"/>
    <w:rsid w:val="00890A2D"/>
    <w:rsid w:val="00891E56"/>
    <w:rsid w:val="008929B4"/>
    <w:rsid w:val="00893594"/>
    <w:rsid w:val="00893F00"/>
    <w:rsid w:val="008943F0"/>
    <w:rsid w:val="008947A5"/>
    <w:rsid w:val="008949BE"/>
    <w:rsid w:val="00894F4A"/>
    <w:rsid w:val="00895E43"/>
    <w:rsid w:val="00896653"/>
    <w:rsid w:val="00896E6C"/>
    <w:rsid w:val="008A0214"/>
    <w:rsid w:val="008A122E"/>
    <w:rsid w:val="008A1B73"/>
    <w:rsid w:val="008A27B8"/>
    <w:rsid w:val="008A2C02"/>
    <w:rsid w:val="008A2EB4"/>
    <w:rsid w:val="008A3C6C"/>
    <w:rsid w:val="008A4A6E"/>
    <w:rsid w:val="008A5181"/>
    <w:rsid w:val="008A57A0"/>
    <w:rsid w:val="008A57C2"/>
    <w:rsid w:val="008A5E15"/>
    <w:rsid w:val="008A6468"/>
    <w:rsid w:val="008A708F"/>
    <w:rsid w:val="008A7129"/>
    <w:rsid w:val="008A78B4"/>
    <w:rsid w:val="008B035F"/>
    <w:rsid w:val="008B1E15"/>
    <w:rsid w:val="008B1E4B"/>
    <w:rsid w:val="008B24DC"/>
    <w:rsid w:val="008B44F4"/>
    <w:rsid w:val="008B4972"/>
    <w:rsid w:val="008B512C"/>
    <w:rsid w:val="008B577E"/>
    <w:rsid w:val="008B7665"/>
    <w:rsid w:val="008C1880"/>
    <w:rsid w:val="008C1DA4"/>
    <w:rsid w:val="008C1E01"/>
    <w:rsid w:val="008C20DB"/>
    <w:rsid w:val="008C2338"/>
    <w:rsid w:val="008C246C"/>
    <w:rsid w:val="008C27DF"/>
    <w:rsid w:val="008C38DB"/>
    <w:rsid w:val="008C6017"/>
    <w:rsid w:val="008C648B"/>
    <w:rsid w:val="008C6BF8"/>
    <w:rsid w:val="008C6D79"/>
    <w:rsid w:val="008C7B79"/>
    <w:rsid w:val="008C7FEF"/>
    <w:rsid w:val="008D062F"/>
    <w:rsid w:val="008D1070"/>
    <w:rsid w:val="008D16FB"/>
    <w:rsid w:val="008D1947"/>
    <w:rsid w:val="008D2346"/>
    <w:rsid w:val="008D2AF1"/>
    <w:rsid w:val="008D2F69"/>
    <w:rsid w:val="008D31B2"/>
    <w:rsid w:val="008D3BFD"/>
    <w:rsid w:val="008D5231"/>
    <w:rsid w:val="008D528F"/>
    <w:rsid w:val="008D5F5F"/>
    <w:rsid w:val="008D61D8"/>
    <w:rsid w:val="008D744C"/>
    <w:rsid w:val="008D7C25"/>
    <w:rsid w:val="008D7FC3"/>
    <w:rsid w:val="008E0A1A"/>
    <w:rsid w:val="008E1B3F"/>
    <w:rsid w:val="008E223C"/>
    <w:rsid w:val="008E267B"/>
    <w:rsid w:val="008E2F47"/>
    <w:rsid w:val="008E371C"/>
    <w:rsid w:val="008E3AC3"/>
    <w:rsid w:val="008E3E4C"/>
    <w:rsid w:val="008E4033"/>
    <w:rsid w:val="008E4502"/>
    <w:rsid w:val="008E459D"/>
    <w:rsid w:val="008E4C76"/>
    <w:rsid w:val="008E52C3"/>
    <w:rsid w:val="008E5389"/>
    <w:rsid w:val="008E5B5C"/>
    <w:rsid w:val="008E626E"/>
    <w:rsid w:val="008E683E"/>
    <w:rsid w:val="008E6EB5"/>
    <w:rsid w:val="008E7511"/>
    <w:rsid w:val="008E765E"/>
    <w:rsid w:val="008F0C18"/>
    <w:rsid w:val="008F1A4E"/>
    <w:rsid w:val="008F2216"/>
    <w:rsid w:val="008F43B9"/>
    <w:rsid w:val="008F4CED"/>
    <w:rsid w:val="008F4E57"/>
    <w:rsid w:val="008F4F35"/>
    <w:rsid w:val="008F51AF"/>
    <w:rsid w:val="008F6363"/>
    <w:rsid w:val="008F6C47"/>
    <w:rsid w:val="008F7B2A"/>
    <w:rsid w:val="008F7DB3"/>
    <w:rsid w:val="008F7F3B"/>
    <w:rsid w:val="009001FC"/>
    <w:rsid w:val="009003F0"/>
    <w:rsid w:val="00900735"/>
    <w:rsid w:val="00900825"/>
    <w:rsid w:val="00901098"/>
    <w:rsid w:val="0090124D"/>
    <w:rsid w:val="0090157B"/>
    <w:rsid w:val="00902395"/>
    <w:rsid w:val="009024D2"/>
    <w:rsid w:val="00903943"/>
    <w:rsid w:val="00903EFD"/>
    <w:rsid w:val="009040CE"/>
    <w:rsid w:val="009052F4"/>
    <w:rsid w:val="009068CE"/>
    <w:rsid w:val="009068F9"/>
    <w:rsid w:val="00907456"/>
    <w:rsid w:val="0090772C"/>
    <w:rsid w:val="00907762"/>
    <w:rsid w:val="009078E8"/>
    <w:rsid w:val="00910036"/>
    <w:rsid w:val="009102CE"/>
    <w:rsid w:val="009102D5"/>
    <w:rsid w:val="009102F1"/>
    <w:rsid w:val="0091096F"/>
    <w:rsid w:val="00911094"/>
    <w:rsid w:val="0091150C"/>
    <w:rsid w:val="00912143"/>
    <w:rsid w:val="00912886"/>
    <w:rsid w:val="00912B58"/>
    <w:rsid w:val="009134A9"/>
    <w:rsid w:val="00913582"/>
    <w:rsid w:val="00913EAD"/>
    <w:rsid w:val="00913F39"/>
    <w:rsid w:val="00914BA5"/>
    <w:rsid w:val="00914C8C"/>
    <w:rsid w:val="00914F1F"/>
    <w:rsid w:val="00915671"/>
    <w:rsid w:val="00915828"/>
    <w:rsid w:val="0091611C"/>
    <w:rsid w:val="009177FF"/>
    <w:rsid w:val="00920086"/>
    <w:rsid w:val="00920371"/>
    <w:rsid w:val="009209AB"/>
    <w:rsid w:val="009209E7"/>
    <w:rsid w:val="00920D91"/>
    <w:rsid w:val="009214F4"/>
    <w:rsid w:val="00921D68"/>
    <w:rsid w:val="00921E2A"/>
    <w:rsid w:val="00922A97"/>
    <w:rsid w:val="00922ECE"/>
    <w:rsid w:val="009249C7"/>
    <w:rsid w:val="0092628D"/>
    <w:rsid w:val="00927459"/>
    <w:rsid w:val="00930E2A"/>
    <w:rsid w:val="00932082"/>
    <w:rsid w:val="00933605"/>
    <w:rsid w:val="009336C8"/>
    <w:rsid w:val="00933E63"/>
    <w:rsid w:val="00934AE1"/>
    <w:rsid w:val="00934D44"/>
    <w:rsid w:val="00936B93"/>
    <w:rsid w:val="00936E96"/>
    <w:rsid w:val="0093722E"/>
    <w:rsid w:val="00937A8B"/>
    <w:rsid w:val="00937B52"/>
    <w:rsid w:val="00940132"/>
    <w:rsid w:val="00940D1C"/>
    <w:rsid w:val="00941693"/>
    <w:rsid w:val="009417C9"/>
    <w:rsid w:val="0094206B"/>
    <w:rsid w:val="00942324"/>
    <w:rsid w:val="009423F9"/>
    <w:rsid w:val="00942982"/>
    <w:rsid w:val="00945025"/>
    <w:rsid w:val="009459E5"/>
    <w:rsid w:val="00945F53"/>
    <w:rsid w:val="0094609F"/>
    <w:rsid w:val="009463BD"/>
    <w:rsid w:val="009468E5"/>
    <w:rsid w:val="009474F6"/>
    <w:rsid w:val="0094779C"/>
    <w:rsid w:val="00950183"/>
    <w:rsid w:val="0095159C"/>
    <w:rsid w:val="0095160D"/>
    <w:rsid w:val="0095197A"/>
    <w:rsid w:val="00952627"/>
    <w:rsid w:val="0095275C"/>
    <w:rsid w:val="00952F36"/>
    <w:rsid w:val="0095475B"/>
    <w:rsid w:val="00954894"/>
    <w:rsid w:val="00954CA7"/>
    <w:rsid w:val="0095585C"/>
    <w:rsid w:val="00955AC8"/>
    <w:rsid w:val="0095639F"/>
    <w:rsid w:val="00957A2F"/>
    <w:rsid w:val="00957DB4"/>
    <w:rsid w:val="00957E53"/>
    <w:rsid w:val="0096033B"/>
    <w:rsid w:val="00960AAE"/>
    <w:rsid w:val="00960CDA"/>
    <w:rsid w:val="00961C70"/>
    <w:rsid w:val="00961CC0"/>
    <w:rsid w:val="00962FE3"/>
    <w:rsid w:val="0096511C"/>
    <w:rsid w:val="009652B7"/>
    <w:rsid w:val="009663BE"/>
    <w:rsid w:val="00967226"/>
    <w:rsid w:val="009706FF"/>
    <w:rsid w:val="00970F7D"/>
    <w:rsid w:val="00971A4B"/>
    <w:rsid w:val="00972076"/>
    <w:rsid w:val="0097287F"/>
    <w:rsid w:val="00973AF4"/>
    <w:rsid w:val="00973E28"/>
    <w:rsid w:val="0097439D"/>
    <w:rsid w:val="009744B9"/>
    <w:rsid w:val="00975EF7"/>
    <w:rsid w:val="009761D3"/>
    <w:rsid w:val="00976A2F"/>
    <w:rsid w:val="00976A45"/>
    <w:rsid w:val="00977924"/>
    <w:rsid w:val="00977B51"/>
    <w:rsid w:val="00977E67"/>
    <w:rsid w:val="0098043A"/>
    <w:rsid w:val="0098187D"/>
    <w:rsid w:val="00981C9A"/>
    <w:rsid w:val="00982496"/>
    <w:rsid w:val="00983094"/>
    <w:rsid w:val="00983D18"/>
    <w:rsid w:val="00984116"/>
    <w:rsid w:val="009849F8"/>
    <w:rsid w:val="00985A0A"/>
    <w:rsid w:val="00985BAD"/>
    <w:rsid w:val="0098608B"/>
    <w:rsid w:val="00987F51"/>
    <w:rsid w:val="009906A1"/>
    <w:rsid w:val="00990AED"/>
    <w:rsid w:val="00990BEA"/>
    <w:rsid w:val="00991653"/>
    <w:rsid w:val="00991C11"/>
    <w:rsid w:val="00991ED9"/>
    <w:rsid w:val="009927BF"/>
    <w:rsid w:val="00992AF0"/>
    <w:rsid w:val="00992FE0"/>
    <w:rsid w:val="00993668"/>
    <w:rsid w:val="009941B9"/>
    <w:rsid w:val="009942C8"/>
    <w:rsid w:val="00994437"/>
    <w:rsid w:val="00994DEA"/>
    <w:rsid w:val="00995EFD"/>
    <w:rsid w:val="009961AA"/>
    <w:rsid w:val="00996527"/>
    <w:rsid w:val="00996BE8"/>
    <w:rsid w:val="00997727"/>
    <w:rsid w:val="009979E4"/>
    <w:rsid w:val="00997CAB"/>
    <w:rsid w:val="009A1989"/>
    <w:rsid w:val="009A19DB"/>
    <w:rsid w:val="009A2394"/>
    <w:rsid w:val="009A27F0"/>
    <w:rsid w:val="009A2A89"/>
    <w:rsid w:val="009A2C29"/>
    <w:rsid w:val="009A349A"/>
    <w:rsid w:val="009A3638"/>
    <w:rsid w:val="009A41E1"/>
    <w:rsid w:val="009A4DA8"/>
    <w:rsid w:val="009A610A"/>
    <w:rsid w:val="009A634B"/>
    <w:rsid w:val="009A6B33"/>
    <w:rsid w:val="009A7011"/>
    <w:rsid w:val="009A745F"/>
    <w:rsid w:val="009A7B12"/>
    <w:rsid w:val="009A7C76"/>
    <w:rsid w:val="009B028F"/>
    <w:rsid w:val="009B0406"/>
    <w:rsid w:val="009B0D3F"/>
    <w:rsid w:val="009B23CA"/>
    <w:rsid w:val="009B26DC"/>
    <w:rsid w:val="009B2A47"/>
    <w:rsid w:val="009B2D73"/>
    <w:rsid w:val="009B318B"/>
    <w:rsid w:val="009B3223"/>
    <w:rsid w:val="009B3386"/>
    <w:rsid w:val="009B4047"/>
    <w:rsid w:val="009B477C"/>
    <w:rsid w:val="009B59BB"/>
    <w:rsid w:val="009B5C56"/>
    <w:rsid w:val="009B6339"/>
    <w:rsid w:val="009B7022"/>
    <w:rsid w:val="009B7876"/>
    <w:rsid w:val="009B7E87"/>
    <w:rsid w:val="009C195F"/>
    <w:rsid w:val="009C2114"/>
    <w:rsid w:val="009C2177"/>
    <w:rsid w:val="009C2932"/>
    <w:rsid w:val="009C37FC"/>
    <w:rsid w:val="009C50F8"/>
    <w:rsid w:val="009C52ED"/>
    <w:rsid w:val="009C677F"/>
    <w:rsid w:val="009C6916"/>
    <w:rsid w:val="009C6F2B"/>
    <w:rsid w:val="009D0164"/>
    <w:rsid w:val="009D10C5"/>
    <w:rsid w:val="009D1800"/>
    <w:rsid w:val="009D1B84"/>
    <w:rsid w:val="009D20A9"/>
    <w:rsid w:val="009D2B3C"/>
    <w:rsid w:val="009D41AB"/>
    <w:rsid w:val="009D4C21"/>
    <w:rsid w:val="009D5743"/>
    <w:rsid w:val="009D7032"/>
    <w:rsid w:val="009E0716"/>
    <w:rsid w:val="009E07EC"/>
    <w:rsid w:val="009E081B"/>
    <w:rsid w:val="009E08AA"/>
    <w:rsid w:val="009E0D4E"/>
    <w:rsid w:val="009E0FD5"/>
    <w:rsid w:val="009E1710"/>
    <w:rsid w:val="009E1B0D"/>
    <w:rsid w:val="009E28AB"/>
    <w:rsid w:val="009E2B73"/>
    <w:rsid w:val="009E2B79"/>
    <w:rsid w:val="009E38BE"/>
    <w:rsid w:val="009E53EC"/>
    <w:rsid w:val="009E5773"/>
    <w:rsid w:val="009E587A"/>
    <w:rsid w:val="009E6C87"/>
    <w:rsid w:val="009F01D7"/>
    <w:rsid w:val="009F0C3E"/>
    <w:rsid w:val="009F138E"/>
    <w:rsid w:val="009F1514"/>
    <w:rsid w:val="009F1694"/>
    <w:rsid w:val="009F1C33"/>
    <w:rsid w:val="009F3332"/>
    <w:rsid w:val="009F3EA3"/>
    <w:rsid w:val="009F49A4"/>
    <w:rsid w:val="009F4F4F"/>
    <w:rsid w:val="009F5088"/>
    <w:rsid w:val="009F58DF"/>
    <w:rsid w:val="009F60F3"/>
    <w:rsid w:val="009F6245"/>
    <w:rsid w:val="009F6F7F"/>
    <w:rsid w:val="009F7270"/>
    <w:rsid w:val="009F7434"/>
    <w:rsid w:val="009F7869"/>
    <w:rsid w:val="00A0074C"/>
    <w:rsid w:val="00A01049"/>
    <w:rsid w:val="00A016A4"/>
    <w:rsid w:val="00A01BF2"/>
    <w:rsid w:val="00A03E26"/>
    <w:rsid w:val="00A04027"/>
    <w:rsid w:val="00A044A0"/>
    <w:rsid w:val="00A044F2"/>
    <w:rsid w:val="00A04B0A"/>
    <w:rsid w:val="00A052B6"/>
    <w:rsid w:val="00A06BAD"/>
    <w:rsid w:val="00A07626"/>
    <w:rsid w:val="00A11362"/>
    <w:rsid w:val="00A114FB"/>
    <w:rsid w:val="00A11C3E"/>
    <w:rsid w:val="00A121E7"/>
    <w:rsid w:val="00A126D7"/>
    <w:rsid w:val="00A12A76"/>
    <w:rsid w:val="00A12C5E"/>
    <w:rsid w:val="00A14F17"/>
    <w:rsid w:val="00A15BA8"/>
    <w:rsid w:val="00A16EC2"/>
    <w:rsid w:val="00A1773D"/>
    <w:rsid w:val="00A17EBB"/>
    <w:rsid w:val="00A20213"/>
    <w:rsid w:val="00A20D83"/>
    <w:rsid w:val="00A211DA"/>
    <w:rsid w:val="00A214FC"/>
    <w:rsid w:val="00A21849"/>
    <w:rsid w:val="00A22A41"/>
    <w:rsid w:val="00A22C89"/>
    <w:rsid w:val="00A22E69"/>
    <w:rsid w:val="00A22F71"/>
    <w:rsid w:val="00A23495"/>
    <w:rsid w:val="00A2373F"/>
    <w:rsid w:val="00A23AEA"/>
    <w:rsid w:val="00A23BB9"/>
    <w:rsid w:val="00A23D21"/>
    <w:rsid w:val="00A2442C"/>
    <w:rsid w:val="00A26168"/>
    <w:rsid w:val="00A261AD"/>
    <w:rsid w:val="00A26811"/>
    <w:rsid w:val="00A26ABD"/>
    <w:rsid w:val="00A274B6"/>
    <w:rsid w:val="00A27B09"/>
    <w:rsid w:val="00A30CF7"/>
    <w:rsid w:val="00A3122F"/>
    <w:rsid w:val="00A328E4"/>
    <w:rsid w:val="00A33901"/>
    <w:rsid w:val="00A3392B"/>
    <w:rsid w:val="00A33A01"/>
    <w:rsid w:val="00A33A8A"/>
    <w:rsid w:val="00A3402D"/>
    <w:rsid w:val="00A3427D"/>
    <w:rsid w:val="00A355BF"/>
    <w:rsid w:val="00A363DC"/>
    <w:rsid w:val="00A36F84"/>
    <w:rsid w:val="00A36FED"/>
    <w:rsid w:val="00A376B1"/>
    <w:rsid w:val="00A402E1"/>
    <w:rsid w:val="00A41548"/>
    <w:rsid w:val="00A41A41"/>
    <w:rsid w:val="00A42036"/>
    <w:rsid w:val="00A425AE"/>
    <w:rsid w:val="00A42C80"/>
    <w:rsid w:val="00A43D98"/>
    <w:rsid w:val="00A44FC4"/>
    <w:rsid w:val="00A45EE5"/>
    <w:rsid w:val="00A461E4"/>
    <w:rsid w:val="00A46F0D"/>
    <w:rsid w:val="00A46FEB"/>
    <w:rsid w:val="00A471A0"/>
    <w:rsid w:val="00A47560"/>
    <w:rsid w:val="00A47986"/>
    <w:rsid w:val="00A47A3D"/>
    <w:rsid w:val="00A51748"/>
    <w:rsid w:val="00A51DA4"/>
    <w:rsid w:val="00A51DE2"/>
    <w:rsid w:val="00A51E7F"/>
    <w:rsid w:val="00A533E8"/>
    <w:rsid w:val="00A535FB"/>
    <w:rsid w:val="00A5407F"/>
    <w:rsid w:val="00A5572E"/>
    <w:rsid w:val="00A558AD"/>
    <w:rsid w:val="00A55B6E"/>
    <w:rsid w:val="00A5650A"/>
    <w:rsid w:val="00A56B73"/>
    <w:rsid w:val="00A572A6"/>
    <w:rsid w:val="00A579A2"/>
    <w:rsid w:val="00A57D11"/>
    <w:rsid w:val="00A57E83"/>
    <w:rsid w:val="00A6019A"/>
    <w:rsid w:val="00A6074D"/>
    <w:rsid w:val="00A60B7A"/>
    <w:rsid w:val="00A60E77"/>
    <w:rsid w:val="00A61E3E"/>
    <w:rsid w:val="00A623DC"/>
    <w:rsid w:val="00A6247F"/>
    <w:rsid w:val="00A62B76"/>
    <w:rsid w:val="00A62D2D"/>
    <w:rsid w:val="00A63B0D"/>
    <w:rsid w:val="00A63BC6"/>
    <w:rsid w:val="00A64492"/>
    <w:rsid w:val="00A651F3"/>
    <w:rsid w:val="00A65239"/>
    <w:rsid w:val="00A6599C"/>
    <w:rsid w:val="00A65D34"/>
    <w:rsid w:val="00A66060"/>
    <w:rsid w:val="00A672E3"/>
    <w:rsid w:val="00A67372"/>
    <w:rsid w:val="00A6775E"/>
    <w:rsid w:val="00A67C59"/>
    <w:rsid w:val="00A70287"/>
    <w:rsid w:val="00A70A93"/>
    <w:rsid w:val="00A70BA8"/>
    <w:rsid w:val="00A70E4D"/>
    <w:rsid w:val="00A7104A"/>
    <w:rsid w:val="00A71302"/>
    <w:rsid w:val="00A7182E"/>
    <w:rsid w:val="00A73484"/>
    <w:rsid w:val="00A7356A"/>
    <w:rsid w:val="00A736B1"/>
    <w:rsid w:val="00A73B8D"/>
    <w:rsid w:val="00A73C96"/>
    <w:rsid w:val="00A74B93"/>
    <w:rsid w:val="00A74E3E"/>
    <w:rsid w:val="00A76772"/>
    <w:rsid w:val="00A770F7"/>
    <w:rsid w:val="00A77235"/>
    <w:rsid w:val="00A77389"/>
    <w:rsid w:val="00A7799A"/>
    <w:rsid w:val="00A77C34"/>
    <w:rsid w:val="00A80110"/>
    <w:rsid w:val="00A80BFC"/>
    <w:rsid w:val="00A80CD8"/>
    <w:rsid w:val="00A8140D"/>
    <w:rsid w:val="00A82886"/>
    <w:rsid w:val="00A839F2"/>
    <w:rsid w:val="00A845F0"/>
    <w:rsid w:val="00A847A3"/>
    <w:rsid w:val="00A847FA"/>
    <w:rsid w:val="00A852F0"/>
    <w:rsid w:val="00A85B35"/>
    <w:rsid w:val="00A85F3F"/>
    <w:rsid w:val="00A86180"/>
    <w:rsid w:val="00A86C91"/>
    <w:rsid w:val="00A86D4C"/>
    <w:rsid w:val="00A86FA9"/>
    <w:rsid w:val="00A87680"/>
    <w:rsid w:val="00A87A51"/>
    <w:rsid w:val="00A90ED3"/>
    <w:rsid w:val="00A92B4A"/>
    <w:rsid w:val="00A92FF9"/>
    <w:rsid w:val="00A931B7"/>
    <w:rsid w:val="00A95200"/>
    <w:rsid w:val="00A964E6"/>
    <w:rsid w:val="00A96803"/>
    <w:rsid w:val="00AA0919"/>
    <w:rsid w:val="00AA0C99"/>
    <w:rsid w:val="00AA11C0"/>
    <w:rsid w:val="00AA29AC"/>
    <w:rsid w:val="00AA3588"/>
    <w:rsid w:val="00AA42F1"/>
    <w:rsid w:val="00AA6BA8"/>
    <w:rsid w:val="00AA6F3E"/>
    <w:rsid w:val="00AA738B"/>
    <w:rsid w:val="00AA75CF"/>
    <w:rsid w:val="00AA7724"/>
    <w:rsid w:val="00AA7821"/>
    <w:rsid w:val="00AA7C9E"/>
    <w:rsid w:val="00AB1A2D"/>
    <w:rsid w:val="00AB2059"/>
    <w:rsid w:val="00AB2572"/>
    <w:rsid w:val="00AB2EE0"/>
    <w:rsid w:val="00AB361E"/>
    <w:rsid w:val="00AB3B1E"/>
    <w:rsid w:val="00AB3D15"/>
    <w:rsid w:val="00AB442D"/>
    <w:rsid w:val="00AB5368"/>
    <w:rsid w:val="00AB556E"/>
    <w:rsid w:val="00AB5874"/>
    <w:rsid w:val="00AB5E35"/>
    <w:rsid w:val="00AB5F33"/>
    <w:rsid w:val="00AB78FC"/>
    <w:rsid w:val="00AC0720"/>
    <w:rsid w:val="00AC0C02"/>
    <w:rsid w:val="00AC11BE"/>
    <w:rsid w:val="00AC175B"/>
    <w:rsid w:val="00AC277B"/>
    <w:rsid w:val="00AC3137"/>
    <w:rsid w:val="00AC3B7E"/>
    <w:rsid w:val="00AC3D0B"/>
    <w:rsid w:val="00AC3E99"/>
    <w:rsid w:val="00AC45C5"/>
    <w:rsid w:val="00AC4E92"/>
    <w:rsid w:val="00AC4FE1"/>
    <w:rsid w:val="00AC5316"/>
    <w:rsid w:val="00AC5657"/>
    <w:rsid w:val="00AC5A40"/>
    <w:rsid w:val="00AC5BEA"/>
    <w:rsid w:val="00AC7B49"/>
    <w:rsid w:val="00AC7E42"/>
    <w:rsid w:val="00AC7EA5"/>
    <w:rsid w:val="00AD0141"/>
    <w:rsid w:val="00AD0BE5"/>
    <w:rsid w:val="00AD0F15"/>
    <w:rsid w:val="00AD1CAC"/>
    <w:rsid w:val="00AD2FD0"/>
    <w:rsid w:val="00AD38AD"/>
    <w:rsid w:val="00AD5121"/>
    <w:rsid w:val="00AD5E03"/>
    <w:rsid w:val="00AD6878"/>
    <w:rsid w:val="00AD73E5"/>
    <w:rsid w:val="00AD75B7"/>
    <w:rsid w:val="00AD7E4B"/>
    <w:rsid w:val="00AD7FD6"/>
    <w:rsid w:val="00AE028E"/>
    <w:rsid w:val="00AE052A"/>
    <w:rsid w:val="00AE1CA4"/>
    <w:rsid w:val="00AE2B25"/>
    <w:rsid w:val="00AE387D"/>
    <w:rsid w:val="00AE3C90"/>
    <w:rsid w:val="00AE44A8"/>
    <w:rsid w:val="00AE4576"/>
    <w:rsid w:val="00AE4A16"/>
    <w:rsid w:val="00AE5356"/>
    <w:rsid w:val="00AE5688"/>
    <w:rsid w:val="00AE63F3"/>
    <w:rsid w:val="00AE65CB"/>
    <w:rsid w:val="00AE68D0"/>
    <w:rsid w:val="00AE6AD7"/>
    <w:rsid w:val="00AE703F"/>
    <w:rsid w:val="00AE7057"/>
    <w:rsid w:val="00AE7EF9"/>
    <w:rsid w:val="00AF0D44"/>
    <w:rsid w:val="00AF0F39"/>
    <w:rsid w:val="00AF127C"/>
    <w:rsid w:val="00AF1F9B"/>
    <w:rsid w:val="00AF219A"/>
    <w:rsid w:val="00AF22AD"/>
    <w:rsid w:val="00AF3DEC"/>
    <w:rsid w:val="00AF414B"/>
    <w:rsid w:val="00AF4799"/>
    <w:rsid w:val="00AF4D64"/>
    <w:rsid w:val="00AF5243"/>
    <w:rsid w:val="00AF5F43"/>
    <w:rsid w:val="00AF6559"/>
    <w:rsid w:val="00AF6BF2"/>
    <w:rsid w:val="00B00780"/>
    <w:rsid w:val="00B008ED"/>
    <w:rsid w:val="00B00980"/>
    <w:rsid w:val="00B016C8"/>
    <w:rsid w:val="00B0197D"/>
    <w:rsid w:val="00B01A00"/>
    <w:rsid w:val="00B01F36"/>
    <w:rsid w:val="00B02A83"/>
    <w:rsid w:val="00B03052"/>
    <w:rsid w:val="00B034CE"/>
    <w:rsid w:val="00B046A6"/>
    <w:rsid w:val="00B048D0"/>
    <w:rsid w:val="00B049BB"/>
    <w:rsid w:val="00B04DEA"/>
    <w:rsid w:val="00B05D23"/>
    <w:rsid w:val="00B06CD1"/>
    <w:rsid w:val="00B07A20"/>
    <w:rsid w:val="00B07CD0"/>
    <w:rsid w:val="00B117D8"/>
    <w:rsid w:val="00B12719"/>
    <w:rsid w:val="00B13F08"/>
    <w:rsid w:val="00B14EC0"/>
    <w:rsid w:val="00B151D0"/>
    <w:rsid w:val="00B163C5"/>
    <w:rsid w:val="00B16598"/>
    <w:rsid w:val="00B178C8"/>
    <w:rsid w:val="00B179BC"/>
    <w:rsid w:val="00B20581"/>
    <w:rsid w:val="00B206A2"/>
    <w:rsid w:val="00B207F2"/>
    <w:rsid w:val="00B22404"/>
    <w:rsid w:val="00B225D8"/>
    <w:rsid w:val="00B22717"/>
    <w:rsid w:val="00B24010"/>
    <w:rsid w:val="00B24A33"/>
    <w:rsid w:val="00B2643D"/>
    <w:rsid w:val="00B275CD"/>
    <w:rsid w:val="00B278DD"/>
    <w:rsid w:val="00B300C5"/>
    <w:rsid w:val="00B31047"/>
    <w:rsid w:val="00B31345"/>
    <w:rsid w:val="00B31662"/>
    <w:rsid w:val="00B32316"/>
    <w:rsid w:val="00B32363"/>
    <w:rsid w:val="00B32F99"/>
    <w:rsid w:val="00B335AB"/>
    <w:rsid w:val="00B335F1"/>
    <w:rsid w:val="00B337BA"/>
    <w:rsid w:val="00B33F87"/>
    <w:rsid w:val="00B35921"/>
    <w:rsid w:val="00B36A1C"/>
    <w:rsid w:val="00B4015D"/>
    <w:rsid w:val="00B40591"/>
    <w:rsid w:val="00B40A7A"/>
    <w:rsid w:val="00B40B4C"/>
    <w:rsid w:val="00B419A9"/>
    <w:rsid w:val="00B42E1E"/>
    <w:rsid w:val="00B43552"/>
    <w:rsid w:val="00B43D00"/>
    <w:rsid w:val="00B45217"/>
    <w:rsid w:val="00B45705"/>
    <w:rsid w:val="00B45F0A"/>
    <w:rsid w:val="00B47082"/>
    <w:rsid w:val="00B4739E"/>
    <w:rsid w:val="00B47616"/>
    <w:rsid w:val="00B50201"/>
    <w:rsid w:val="00B503AF"/>
    <w:rsid w:val="00B52A2E"/>
    <w:rsid w:val="00B5369F"/>
    <w:rsid w:val="00B537E0"/>
    <w:rsid w:val="00B539C1"/>
    <w:rsid w:val="00B540AF"/>
    <w:rsid w:val="00B5432F"/>
    <w:rsid w:val="00B54EE0"/>
    <w:rsid w:val="00B552CC"/>
    <w:rsid w:val="00B5584F"/>
    <w:rsid w:val="00B55A7D"/>
    <w:rsid w:val="00B55C31"/>
    <w:rsid w:val="00B5670C"/>
    <w:rsid w:val="00B56E2E"/>
    <w:rsid w:val="00B56E7F"/>
    <w:rsid w:val="00B57A44"/>
    <w:rsid w:val="00B57FBC"/>
    <w:rsid w:val="00B600E1"/>
    <w:rsid w:val="00B60764"/>
    <w:rsid w:val="00B608ED"/>
    <w:rsid w:val="00B60987"/>
    <w:rsid w:val="00B611E2"/>
    <w:rsid w:val="00B61B8B"/>
    <w:rsid w:val="00B62367"/>
    <w:rsid w:val="00B625DA"/>
    <w:rsid w:val="00B6265C"/>
    <w:rsid w:val="00B632AD"/>
    <w:rsid w:val="00B63669"/>
    <w:rsid w:val="00B63B20"/>
    <w:rsid w:val="00B64282"/>
    <w:rsid w:val="00B64C19"/>
    <w:rsid w:val="00B6553D"/>
    <w:rsid w:val="00B6594A"/>
    <w:rsid w:val="00B659D5"/>
    <w:rsid w:val="00B66DE7"/>
    <w:rsid w:val="00B67205"/>
    <w:rsid w:val="00B70480"/>
    <w:rsid w:val="00B70DD2"/>
    <w:rsid w:val="00B71235"/>
    <w:rsid w:val="00B71A0A"/>
    <w:rsid w:val="00B71B5E"/>
    <w:rsid w:val="00B71FBC"/>
    <w:rsid w:val="00B720BC"/>
    <w:rsid w:val="00B726D3"/>
    <w:rsid w:val="00B73874"/>
    <w:rsid w:val="00B74707"/>
    <w:rsid w:val="00B74BDA"/>
    <w:rsid w:val="00B74C04"/>
    <w:rsid w:val="00B75996"/>
    <w:rsid w:val="00B75C05"/>
    <w:rsid w:val="00B76FFB"/>
    <w:rsid w:val="00B8011F"/>
    <w:rsid w:val="00B802CC"/>
    <w:rsid w:val="00B8032A"/>
    <w:rsid w:val="00B806FA"/>
    <w:rsid w:val="00B80B85"/>
    <w:rsid w:val="00B81184"/>
    <w:rsid w:val="00B816C6"/>
    <w:rsid w:val="00B81BF4"/>
    <w:rsid w:val="00B8219A"/>
    <w:rsid w:val="00B82747"/>
    <w:rsid w:val="00B82F49"/>
    <w:rsid w:val="00B834A7"/>
    <w:rsid w:val="00B841F8"/>
    <w:rsid w:val="00B849AC"/>
    <w:rsid w:val="00B84DEA"/>
    <w:rsid w:val="00B86027"/>
    <w:rsid w:val="00B8672D"/>
    <w:rsid w:val="00B86AA9"/>
    <w:rsid w:val="00B86F74"/>
    <w:rsid w:val="00B902C7"/>
    <w:rsid w:val="00B90D1F"/>
    <w:rsid w:val="00B929D9"/>
    <w:rsid w:val="00B93CA8"/>
    <w:rsid w:val="00B948F8"/>
    <w:rsid w:val="00B95029"/>
    <w:rsid w:val="00B965AD"/>
    <w:rsid w:val="00BA01BB"/>
    <w:rsid w:val="00BA10D5"/>
    <w:rsid w:val="00BA1910"/>
    <w:rsid w:val="00BA1997"/>
    <w:rsid w:val="00BA3875"/>
    <w:rsid w:val="00BA49EB"/>
    <w:rsid w:val="00BA4D1F"/>
    <w:rsid w:val="00BA5F85"/>
    <w:rsid w:val="00BA601C"/>
    <w:rsid w:val="00BA6421"/>
    <w:rsid w:val="00BA66FC"/>
    <w:rsid w:val="00BA6DFA"/>
    <w:rsid w:val="00BA7CD9"/>
    <w:rsid w:val="00BA7F43"/>
    <w:rsid w:val="00BB0ECF"/>
    <w:rsid w:val="00BB1241"/>
    <w:rsid w:val="00BB17B5"/>
    <w:rsid w:val="00BB258E"/>
    <w:rsid w:val="00BB2819"/>
    <w:rsid w:val="00BB2EC7"/>
    <w:rsid w:val="00BB2F6D"/>
    <w:rsid w:val="00BB2F76"/>
    <w:rsid w:val="00BB5512"/>
    <w:rsid w:val="00BB58F8"/>
    <w:rsid w:val="00BB5CBE"/>
    <w:rsid w:val="00BB5D2A"/>
    <w:rsid w:val="00BB64BA"/>
    <w:rsid w:val="00BB6A88"/>
    <w:rsid w:val="00BB6B7F"/>
    <w:rsid w:val="00BB6F05"/>
    <w:rsid w:val="00BB7728"/>
    <w:rsid w:val="00BB7786"/>
    <w:rsid w:val="00BB7F7B"/>
    <w:rsid w:val="00BB7FFA"/>
    <w:rsid w:val="00BC0A4C"/>
    <w:rsid w:val="00BC15B4"/>
    <w:rsid w:val="00BC2489"/>
    <w:rsid w:val="00BC2CA3"/>
    <w:rsid w:val="00BC3733"/>
    <w:rsid w:val="00BC3F95"/>
    <w:rsid w:val="00BC48AA"/>
    <w:rsid w:val="00BC4D71"/>
    <w:rsid w:val="00BC4ED4"/>
    <w:rsid w:val="00BC4FF2"/>
    <w:rsid w:val="00BC56DA"/>
    <w:rsid w:val="00BC5701"/>
    <w:rsid w:val="00BC5986"/>
    <w:rsid w:val="00BC6199"/>
    <w:rsid w:val="00BC7506"/>
    <w:rsid w:val="00BC79A6"/>
    <w:rsid w:val="00BD097A"/>
    <w:rsid w:val="00BD1086"/>
    <w:rsid w:val="00BD11A8"/>
    <w:rsid w:val="00BD1BFA"/>
    <w:rsid w:val="00BD2AF0"/>
    <w:rsid w:val="00BD3F08"/>
    <w:rsid w:val="00BD3FC9"/>
    <w:rsid w:val="00BD4225"/>
    <w:rsid w:val="00BD4667"/>
    <w:rsid w:val="00BD4915"/>
    <w:rsid w:val="00BD5A02"/>
    <w:rsid w:val="00BD5BF4"/>
    <w:rsid w:val="00BD707F"/>
    <w:rsid w:val="00BD73DA"/>
    <w:rsid w:val="00BE0196"/>
    <w:rsid w:val="00BE1B2F"/>
    <w:rsid w:val="00BE2706"/>
    <w:rsid w:val="00BE2991"/>
    <w:rsid w:val="00BE2B0C"/>
    <w:rsid w:val="00BE2F3D"/>
    <w:rsid w:val="00BE329B"/>
    <w:rsid w:val="00BE45C1"/>
    <w:rsid w:val="00BE5267"/>
    <w:rsid w:val="00BE59FA"/>
    <w:rsid w:val="00BE5CBD"/>
    <w:rsid w:val="00BE61DD"/>
    <w:rsid w:val="00BE64FC"/>
    <w:rsid w:val="00BE74D7"/>
    <w:rsid w:val="00BE7BA0"/>
    <w:rsid w:val="00BE7D55"/>
    <w:rsid w:val="00BF0525"/>
    <w:rsid w:val="00BF217E"/>
    <w:rsid w:val="00BF2955"/>
    <w:rsid w:val="00BF2CBC"/>
    <w:rsid w:val="00BF38F9"/>
    <w:rsid w:val="00BF39E1"/>
    <w:rsid w:val="00BF403E"/>
    <w:rsid w:val="00BF42C7"/>
    <w:rsid w:val="00BF4354"/>
    <w:rsid w:val="00BF4B9F"/>
    <w:rsid w:val="00C00DDA"/>
    <w:rsid w:val="00C01029"/>
    <w:rsid w:val="00C01B1E"/>
    <w:rsid w:val="00C01C23"/>
    <w:rsid w:val="00C01DE4"/>
    <w:rsid w:val="00C020F4"/>
    <w:rsid w:val="00C026CF"/>
    <w:rsid w:val="00C0328A"/>
    <w:rsid w:val="00C03545"/>
    <w:rsid w:val="00C04185"/>
    <w:rsid w:val="00C04657"/>
    <w:rsid w:val="00C046D4"/>
    <w:rsid w:val="00C0490C"/>
    <w:rsid w:val="00C051B7"/>
    <w:rsid w:val="00C05CFF"/>
    <w:rsid w:val="00C06712"/>
    <w:rsid w:val="00C07143"/>
    <w:rsid w:val="00C1026C"/>
    <w:rsid w:val="00C10C61"/>
    <w:rsid w:val="00C11009"/>
    <w:rsid w:val="00C11FDF"/>
    <w:rsid w:val="00C12E41"/>
    <w:rsid w:val="00C1310F"/>
    <w:rsid w:val="00C13E19"/>
    <w:rsid w:val="00C146D9"/>
    <w:rsid w:val="00C14B72"/>
    <w:rsid w:val="00C14CEC"/>
    <w:rsid w:val="00C14D21"/>
    <w:rsid w:val="00C154B4"/>
    <w:rsid w:val="00C1589F"/>
    <w:rsid w:val="00C15B07"/>
    <w:rsid w:val="00C163B6"/>
    <w:rsid w:val="00C1666F"/>
    <w:rsid w:val="00C166F2"/>
    <w:rsid w:val="00C16BB3"/>
    <w:rsid w:val="00C16F69"/>
    <w:rsid w:val="00C17253"/>
    <w:rsid w:val="00C17496"/>
    <w:rsid w:val="00C1777A"/>
    <w:rsid w:val="00C17C75"/>
    <w:rsid w:val="00C17D3E"/>
    <w:rsid w:val="00C204B9"/>
    <w:rsid w:val="00C20CE1"/>
    <w:rsid w:val="00C20EBC"/>
    <w:rsid w:val="00C2122C"/>
    <w:rsid w:val="00C2145E"/>
    <w:rsid w:val="00C2157A"/>
    <w:rsid w:val="00C21E92"/>
    <w:rsid w:val="00C21F94"/>
    <w:rsid w:val="00C21FD5"/>
    <w:rsid w:val="00C220FE"/>
    <w:rsid w:val="00C223E4"/>
    <w:rsid w:val="00C22738"/>
    <w:rsid w:val="00C22DA3"/>
    <w:rsid w:val="00C23220"/>
    <w:rsid w:val="00C23B64"/>
    <w:rsid w:val="00C244B4"/>
    <w:rsid w:val="00C24CAC"/>
    <w:rsid w:val="00C24E3D"/>
    <w:rsid w:val="00C255B4"/>
    <w:rsid w:val="00C263A0"/>
    <w:rsid w:val="00C2664F"/>
    <w:rsid w:val="00C271E5"/>
    <w:rsid w:val="00C276F2"/>
    <w:rsid w:val="00C3108C"/>
    <w:rsid w:val="00C31450"/>
    <w:rsid w:val="00C31CC9"/>
    <w:rsid w:val="00C32801"/>
    <w:rsid w:val="00C33BE8"/>
    <w:rsid w:val="00C3461A"/>
    <w:rsid w:val="00C34AC2"/>
    <w:rsid w:val="00C3573A"/>
    <w:rsid w:val="00C35949"/>
    <w:rsid w:val="00C36A6D"/>
    <w:rsid w:val="00C40391"/>
    <w:rsid w:val="00C40590"/>
    <w:rsid w:val="00C4237D"/>
    <w:rsid w:val="00C42DDE"/>
    <w:rsid w:val="00C43050"/>
    <w:rsid w:val="00C44430"/>
    <w:rsid w:val="00C444B8"/>
    <w:rsid w:val="00C4489C"/>
    <w:rsid w:val="00C461CA"/>
    <w:rsid w:val="00C4718A"/>
    <w:rsid w:val="00C471CA"/>
    <w:rsid w:val="00C47DF2"/>
    <w:rsid w:val="00C5016D"/>
    <w:rsid w:val="00C50441"/>
    <w:rsid w:val="00C5098D"/>
    <w:rsid w:val="00C50DAD"/>
    <w:rsid w:val="00C513B8"/>
    <w:rsid w:val="00C52655"/>
    <w:rsid w:val="00C5332A"/>
    <w:rsid w:val="00C53AC8"/>
    <w:rsid w:val="00C53E19"/>
    <w:rsid w:val="00C5428E"/>
    <w:rsid w:val="00C56665"/>
    <w:rsid w:val="00C56797"/>
    <w:rsid w:val="00C56B41"/>
    <w:rsid w:val="00C606D9"/>
    <w:rsid w:val="00C60EA8"/>
    <w:rsid w:val="00C61D76"/>
    <w:rsid w:val="00C62519"/>
    <w:rsid w:val="00C625DD"/>
    <w:rsid w:val="00C62719"/>
    <w:rsid w:val="00C62A56"/>
    <w:rsid w:val="00C62CF8"/>
    <w:rsid w:val="00C632BD"/>
    <w:rsid w:val="00C63FED"/>
    <w:rsid w:val="00C64410"/>
    <w:rsid w:val="00C64588"/>
    <w:rsid w:val="00C6473C"/>
    <w:rsid w:val="00C6485F"/>
    <w:rsid w:val="00C6487B"/>
    <w:rsid w:val="00C64BC9"/>
    <w:rsid w:val="00C65DAC"/>
    <w:rsid w:val="00C663C4"/>
    <w:rsid w:val="00C66D6D"/>
    <w:rsid w:val="00C70348"/>
    <w:rsid w:val="00C70773"/>
    <w:rsid w:val="00C71593"/>
    <w:rsid w:val="00C719CE"/>
    <w:rsid w:val="00C71E79"/>
    <w:rsid w:val="00C72594"/>
    <w:rsid w:val="00C72D70"/>
    <w:rsid w:val="00C730B8"/>
    <w:rsid w:val="00C73BFF"/>
    <w:rsid w:val="00C74CC5"/>
    <w:rsid w:val="00C75AC6"/>
    <w:rsid w:val="00C75C1D"/>
    <w:rsid w:val="00C75FA2"/>
    <w:rsid w:val="00C76973"/>
    <w:rsid w:val="00C77432"/>
    <w:rsid w:val="00C77AE2"/>
    <w:rsid w:val="00C77B95"/>
    <w:rsid w:val="00C77CD0"/>
    <w:rsid w:val="00C8033D"/>
    <w:rsid w:val="00C80467"/>
    <w:rsid w:val="00C80BCD"/>
    <w:rsid w:val="00C8256E"/>
    <w:rsid w:val="00C82A58"/>
    <w:rsid w:val="00C82F27"/>
    <w:rsid w:val="00C83458"/>
    <w:rsid w:val="00C8387A"/>
    <w:rsid w:val="00C83B4D"/>
    <w:rsid w:val="00C83C3E"/>
    <w:rsid w:val="00C8405A"/>
    <w:rsid w:val="00C84279"/>
    <w:rsid w:val="00C858BA"/>
    <w:rsid w:val="00C86BA8"/>
    <w:rsid w:val="00C875B5"/>
    <w:rsid w:val="00C87E28"/>
    <w:rsid w:val="00C913F2"/>
    <w:rsid w:val="00C91F62"/>
    <w:rsid w:val="00C9217B"/>
    <w:rsid w:val="00C92C75"/>
    <w:rsid w:val="00C93A36"/>
    <w:rsid w:val="00C942D1"/>
    <w:rsid w:val="00C94944"/>
    <w:rsid w:val="00C95F95"/>
    <w:rsid w:val="00C97414"/>
    <w:rsid w:val="00C974A9"/>
    <w:rsid w:val="00CA0175"/>
    <w:rsid w:val="00CA03F6"/>
    <w:rsid w:val="00CA0888"/>
    <w:rsid w:val="00CA0DDB"/>
    <w:rsid w:val="00CA1333"/>
    <w:rsid w:val="00CA2849"/>
    <w:rsid w:val="00CA2C52"/>
    <w:rsid w:val="00CA35E5"/>
    <w:rsid w:val="00CA4055"/>
    <w:rsid w:val="00CA43CC"/>
    <w:rsid w:val="00CA44A2"/>
    <w:rsid w:val="00CA4729"/>
    <w:rsid w:val="00CA479E"/>
    <w:rsid w:val="00CA47C9"/>
    <w:rsid w:val="00CA4AD9"/>
    <w:rsid w:val="00CA5347"/>
    <w:rsid w:val="00CA68CA"/>
    <w:rsid w:val="00CA68D0"/>
    <w:rsid w:val="00CA68F7"/>
    <w:rsid w:val="00CA6A9B"/>
    <w:rsid w:val="00CA7644"/>
    <w:rsid w:val="00CA7B58"/>
    <w:rsid w:val="00CA7E85"/>
    <w:rsid w:val="00CB00CC"/>
    <w:rsid w:val="00CB10BF"/>
    <w:rsid w:val="00CB132B"/>
    <w:rsid w:val="00CB1BF6"/>
    <w:rsid w:val="00CB1F31"/>
    <w:rsid w:val="00CB2155"/>
    <w:rsid w:val="00CB25E4"/>
    <w:rsid w:val="00CB30F5"/>
    <w:rsid w:val="00CB3F5A"/>
    <w:rsid w:val="00CB4EE1"/>
    <w:rsid w:val="00CB6012"/>
    <w:rsid w:val="00CB641A"/>
    <w:rsid w:val="00CB6451"/>
    <w:rsid w:val="00CB67AA"/>
    <w:rsid w:val="00CB68EF"/>
    <w:rsid w:val="00CB7BDF"/>
    <w:rsid w:val="00CC0638"/>
    <w:rsid w:val="00CC0C85"/>
    <w:rsid w:val="00CC20D3"/>
    <w:rsid w:val="00CC4203"/>
    <w:rsid w:val="00CC4301"/>
    <w:rsid w:val="00CC4DB7"/>
    <w:rsid w:val="00CC501F"/>
    <w:rsid w:val="00CC5787"/>
    <w:rsid w:val="00CC5FE3"/>
    <w:rsid w:val="00CC7698"/>
    <w:rsid w:val="00CD0A81"/>
    <w:rsid w:val="00CD0C26"/>
    <w:rsid w:val="00CD0D8B"/>
    <w:rsid w:val="00CD1AD3"/>
    <w:rsid w:val="00CD27E8"/>
    <w:rsid w:val="00CD3A57"/>
    <w:rsid w:val="00CD50C5"/>
    <w:rsid w:val="00CD64A9"/>
    <w:rsid w:val="00CD6923"/>
    <w:rsid w:val="00CD7095"/>
    <w:rsid w:val="00CD73AB"/>
    <w:rsid w:val="00CE0192"/>
    <w:rsid w:val="00CE0EFD"/>
    <w:rsid w:val="00CE120E"/>
    <w:rsid w:val="00CE15BD"/>
    <w:rsid w:val="00CE1B56"/>
    <w:rsid w:val="00CE2020"/>
    <w:rsid w:val="00CE202F"/>
    <w:rsid w:val="00CE3A6D"/>
    <w:rsid w:val="00CE4562"/>
    <w:rsid w:val="00CE48D5"/>
    <w:rsid w:val="00CE634F"/>
    <w:rsid w:val="00CE698C"/>
    <w:rsid w:val="00CE6B20"/>
    <w:rsid w:val="00CF0A9B"/>
    <w:rsid w:val="00CF1646"/>
    <w:rsid w:val="00CF201C"/>
    <w:rsid w:val="00CF2440"/>
    <w:rsid w:val="00CF30F4"/>
    <w:rsid w:val="00CF37C1"/>
    <w:rsid w:val="00CF3A86"/>
    <w:rsid w:val="00CF4AF1"/>
    <w:rsid w:val="00CF5918"/>
    <w:rsid w:val="00CF6344"/>
    <w:rsid w:val="00CF67A5"/>
    <w:rsid w:val="00D01570"/>
    <w:rsid w:val="00D0187D"/>
    <w:rsid w:val="00D0194D"/>
    <w:rsid w:val="00D01A6F"/>
    <w:rsid w:val="00D02E40"/>
    <w:rsid w:val="00D0318A"/>
    <w:rsid w:val="00D03DC1"/>
    <w:rsid w:val="00D03DF4"/>
    <w:rsid w:val="00D06DD1"/>
    <w:rsid w:val="00D07450"/>
    <w:rsid w:val="00D0776A"/>
    <w:rsid w:val="00D077D9"/>
    <w:rsid w:val="00D07CDA"/>
    <w:rsid w:val="00D07DCB"/>
    <w:rsid w:val="00D112C8"/>
    <w:rsid w:val="00D11B6A"/>
    <w:rsid w:val="00D123F3"/>
    <w:rsid w:val="00D12CD0"/>
    <w:rsid w:val="00D1309B"/>
    <w:rsid w:val="00D1332E"/>
    <w:rsid w:val="00D13793"/>
    <w:rsid w:val="00D139A1"/>
    <w:rsid w:val="00D1566C"/>
    <w:rsid w:val="00D15CD8"/>
    <w:rsid w:val="00D166C0"/>
    <w:rsid w:val="00D1692C"/>
    <w:rsid w:val="00D1736A"/>
    <w:rsid w:val="00D201E5"/>
    <w:rsid w:val="00D20879"/>
    <w:rsid w:val="00D20C8F"/>
    <w:rsid w:val="00D20CC2"/>
    <w:rsid w:val="00D20E09"/>
    <w:rsid w:val="00D20E91"/>
    <w:rsid w:val="00D2179C"/>
    <w:rsid w:val="00D22683"/>
    <w:rsid w:val="00D22703"/>
    <w:rsid w:val="00D22B44"/>
    <w:rsid w:val="00D22D6B"/>
    <w:rsid w:val="00D2354A"/>
    <w:rsid w:val="00D23939"/>
    <w:rsid w:val="00D24080"/>
    <w:rsid w:val="00D24182"/>
    <w:rsid w:val="00D250FE"/>
    <w:rsid w:val="00D254A4"/>
    <w:rsid w:val="00D25CE0"/>
    <w:rsid w:val="00D26DA3"/>
    <w:rsid w:val="00D279BD"/>
    <w:rsid w:val="00D302FD"/>
    <w:rsid w:val="00D30D53"/>
    <w:rsid w:val="00D321F3"/>
    <w:rsid w:val="00D3282F"/>
    <w:rsid w:val="00D3322F"/>
    <w:rsid w:val="00D3453A"/>
    <w:rsid w:val="00D34B50"/>
    <w:rsid w:val="00D34E9A"/>
    <w:rsid w:val="00D3517B"/>
    <w:rsid w:val="00D3631C"/>
    <w:rsid w:val="00D36A22"/>
    <w:rsid w:val="00D40089"/>
    <w:rsid w:val="00D4076E"/>
    <w:rsid w:val="00D40844"/>
    <w:rsid w:val="00D40BA5"/>
    <w:rsid w:val="00D41166"/>
    <w:rsid w:val="00D422CB"/>
    <w:rsid w:val="00D423AB"/>
    <w:rsid w:val="00D43B26"/>
    <w:rsid w:val="00D43E81"/>
    <w:rsid w:val="00D44871"/>
    <w:rsid w:val="00D45BDE"/>
    <w:rsid w:val="00D46664"/>
    <w:rsid w:val="00D46A13"/>
    <w:rsid w:val="00D46F40"/>
    <w:rsid w:val="00D471CA"/>
    <w:rsid w:val="00D50635"/>
    <w:rsid w:val="00D51619"/>
    <w:rsid w:val="00D537E3"/>
    <w:rsid w:val="00D544F8"/>
    <w:rsid w:val="00D548E9"/>
    <w:rsid w:val="00D54CFF"/>
    <w:rsid w:val="00D55786"/>
    <w:rsid w:val="00D55D46"/>
    <w:rsid w:val="00D56AA4"/>
    <w:rsid w:val="00D56C90"/>
    <w:rsid w:val="00D57512"/>
    <w:rsid w:val="00D60611"/>
    <w:rsid w:val="00D60EC2"/>
    <w:rsid w:val="00D6183D"/>
    <w:rsid w:val="00D6193A"/>
    <w:rsid w:val="00D6228E"/>
    <w:rsid w:val="00D64350"/>
    <w:rsid w:val="00D651EF"/>
    <w:rsid w:val="00D65C81"/>
    <w:rsid w:val="00D66801"/>
    <w:rsid w:val="00D66E2D"/>
    <w:rsid w:val="00D66EDC"/>
    <w:rsid w:val="00D675B2"/>
    <w:rsid w:val="00D67920"/>
    <w:rsid w:val="00D7084F"/>
    <w:rsid w:val="00D716EC"/>
    <w:rsid w:val="00D71F11"/>
    <w:rsid w:val="00D72511"/>
    <w:rsid w:val="00D72FA5"/>
    <w:rsid w:val="00D735CC"/>
    <w:rsid w:val="00D74357"/>
    <w:rsid w:val="00D744F9"/>
    <w:rsid w:val="00D747A8"/>
    <w:rsid w:val="00D747FF"/>
    <w:rsid w:val="00D7496F"/>
    <w:rsid w:val="00D75074"/>
    <w:rsid w:val="00D755D8"/>
    <w:rsid w:val="00D76A00"/>
    <w:rsid w:val="00D777D8"/>
    <w:rsid w:val="00D77ACB"/>
    <w:rsid w:val="00D77EA0"/>
    <w:rsid w:val="00D8008E"/>
    <w:rsid w:val="00D8078E"/>
    <w:rsid w:val="00D80D4F"/>
    <w:rsid w:val="00D8214B"/>
    <w:rsid w:val="00D82619"/>
    <w:rsid w:val="00D830AA"/>
    <w:rsid w:val="00D83A26"/>
    <w:rsid w:val="00D8401E"/>
    <w:rsid w:val="00D8448D"/>
    <w:rsid w:val="00D86388"/>
    <w:rsid w:val="00D87650"/>
    <w:rsid w:val="00D87FDF"/>
    <w:rsid w:val="00D907D1"/>
    <w:rsid w:val="00D90B57"/>
    <w:rsid w:val="00D90F38"/>
    <w:rsid w:val="00D92CD6"/>
    <w:rsid w:val="00D92E54"/>
    <w:rsid w:val="00D934C0"/>
    <w:rsid w:val="00D94478"/>
    <w:rsid w:val="00D949BA"/>
    <w:rsid w:val="00D94B9E"/>
    <w:rsid w:val="00D954A6"/>
    <w:rsid w:val="00D9644C"/>
    <w:rsid w:val="00D97E7D"/>
    <w:rsid w:val="00D97FE0"/>
    <w:rsid w:val="00DA0ECF"/>
    <w:rsid w:val="00DA1033"/>
    <w:rsid w:val="00DA2823"/>
    <w:rsid w:val="00DA2ABC"/>
    <w:rsid w:val="00DA42FA"/>
    <w:rsid w:val="00DA459D"/>
    <w:rsid w:val="00DA469E"/>
    <w:rsid w:val="00DA4A57"/>
    <w:rsid w:val="00DA50C9"/>
    <w:rsid w:val="00DA54E3"/>
    <w:rsid w:val="00DA66CD"/>
    <w:rsid w:val="00DA6D4C"/>
    <w:rsid w:val="00DA709F"/>
    <w:rsid w:val="00DA7189"/>
    <w:rsid w:val="00DA7350"/>
    <w:rsid w:val="00DA7AB1"/>
    <w:rsid w:val="00DA7B71"/>
    <w:rsid w:val="00DA7D70"/>
    <w:rsid w:val="00DA7E62"/>
    <w:rsid w:val="00DB0240"/>
    <w:rsid w:val="00DB0857"/>
    <w:rsid w:val="00DB09E6"/>
    <w:rsid w:val="00DB2B76"/>
    <w:rsid w:val="00DB3167"/>
    <w:rsid w:val="00DB35DF"/>
    <w:rsid w:val="00DB4003"/>
    <w:rsid w:val="00DB5140"/>
    <w:rsid w:val="00DB5E65"/>
    <w:rsid w:val="00DB678B"/>
    <w:rsid w:val="00DB76CE"/>
    <w:rsid w:val="00DB7CF5"/>
    <w:rsid w:val="00DB7F3A"/>
    <w:rsid w:val="00DC11A3"/>
    <w:rsid w:val="00DC1622"/>
    <w:rsid w:val="00DC16A1"/>
    <w:rsid w:val="00DC2573"/>
    <w:rsid w:val="00DC2B75"/>
    <w:rsid w:val="00DC3F4C"/>
    <w:rsid w:val="00DC454E"/>
    <w:rsid w:val="00DC5181"/>
    <w:rsid w:val="00DC5FCE"/>
    <w:rsid w:val="00DC603B"/>
    <w:rsid w:val="00DC66BC"/>
    <w:rsid w:val="00DC6738"/>
    <w:rsid w:val="00DC6F89"/>
    <w:rsid w:val="00DC71B2"/>
    <w:rsid w:val="00DC7234"/>
    <w:rsid w:val="00DC743F"/>
    <w:rsid w:val="00DD0047"/>
    <w:rsid w:val="00DD021B"/>
    <w:rsid w:val="00DD0467"/>
    <w:rsid w:val="00DD0ABD"/>
    <w:rsid w:val="00DD0F4B"/>
    <w:rsid w:val="00DD13E5"/>
    <w:rsid w:val="00DD33E4"/>
    <w:rsid w:val="00DD3DFC"/>
    <w:rsid w:val="00DD3F38"/>
    <w:rsid w:val="00DD59D6"/>
    <w:rsid w:val="00DD6542"/>
    <w:rsid w:val="00DD66A4"/>
    <w:rsid w:val="00DD767E"/>
    <w:rsid w:val="00DD7A3B"/>
    <w:rsid w:val="00DE0136"/>
    <w:rsid w:val="00DE1047"/>
    <w:rsid w:val="00DE1B27"/>
    <w:rsid w:val="00DE1F02"/>
    <w:rsid w:val="00DE2F13"/>
    <w:rsid w:val="00DE2F74"/>
    <w:rsid w:val="00DE3720"/>
    <w:rsid w:val="00DE39C0"/>
    <w:rsid w:val="00DE43AC"/>
    <w:rsid w:val="00DE477D"/>
    <w:rsid w:val="00DE4CEE"/>
    <w:rsid w:val="00DE6723"/>
    <w:rsid w:val="00DE6BE0"/>
    <w:rsid w:val="00DE7BAF"/>
    <w:rsid w:val="00DE7CDA"/>
    <w:rsid w:val="00DE7EA4"/>
    <w:rsid w:val="00DF013D"/>
    <w:rsid w:val="00DF0F33"/>
    <w:rsid w:val="00DF1A23"/>
    <w:rsid w:val="00DF26DF"/>
    <w:rsid w:val="00DF3623"/>
    <w:rsid w:val="00DF3962"/>
    <w:rsid w:val="00DF43BB"/>
    <w:rsid w:val="00DF5B9D"/>
    <w:rsid w:val="00DF5E0B"/>
    <w:rsid w:val="00DF614F"/>
    <w:rsid w:val="00DF6348"/>
    <w:rsid w:val="00DF70DD"/>
    <w:rsid w:val="00DF7C4A"/>
    <w:rsid w:val="00DF7CFC"/>
    <w:rsid w:val="00E023F7"/>
    <w:rsid w:val="00E025AC"/>
    <w:rsid w:val="00E02A61"/>
    <w:rsid w:val="00E051F2"/>
    <w:rsid w:val="00E059C7"/>
    <w:rsid w:val="00E065D8"/>
    <w:rsid w:val="00E06B8D"/>
    <w:rsid w:val="00E07B57"/>
    <w:rsid w:val="00E12274"/>
    <w:rsid w:val="00E1334E"/>
    <w:rsid w:val="00E1336C"/>
    <w:rsid w:val="00E13B27"/>
    <w:rsid w:val="00E14181"/>
    <w:rsid w:val="00E1678C"/>
    <w:rsid w:val="00E167B3"/>
    <w:rsid w:val="00E16C30"/>
    <w:rsid w:val="00E17FDD"/>
    <w:rsid w:val="00E20103"/>
    <w:rsid w:val="00E2041D"/>
    <w:rsid w:val="00E20914"/>
    <w:rsid w:val="00E20DAB"/>
    <w:rsid w:val="00E210D8"/>
    <w:rsid w:val="00E21396"/>
    <w:rsid w:val="00E21B18"/>
    <w:rsid w:val="00E2234D"/>
    <w:rsid w:val="00E22A64"/>
    <w:rsid w:val="00E22BCF"/>
    <w:rsid w:val="00E235B3"/>
    <w:rsid w:val="00E2361E"/>
    <w:rsid w:val="00E23C3E"/>
    <w:rsid w:val="00E25250"/>
    <w:rsid w:val="00E25526"/>
    <w:rsid w:val="00E2561D"/>
    <w:rsid w:val="00E2568F"/>
    <w:rsid w:val="00E25905"/>
    <w:rsid w:val="00E26361"/>
    <w:rsid w:val="00E272E7"/>
    <w:rsid w:val="00E279EB"/>
    <w:rsid w:val="00E27C3F"/>
    <w:rsid w:val="00E27E01"/>
    <w:rsid w:val="00E3000E"/>
    <w:rsid w:val="00E3020C"/>
    <w:rsid w:val="00E31103"/>
    <w:rsid w:val="00E31F45"/>
    <w:rsid w:val="00E3209F"/>
    <w:rsid w:val="00E32FE3"/>
    <w:rsid w:val="00E3328E"/>
    <w:rsid w:val="00E33487"/>
    <w:rsid w:val="00E33B7B"/>
    <w:rsid w:val="00E349DC"/>
    <w:rsid w:val="00E355DF"/>
    <w:rsid w:val="00E356BD"/>
    <w:rsid w:val="00E36142"/>
    <w:rsid w:val="00E362CD"/>
    <w:rsid w:val="00E362F7"/>
    <w:rsid w:val="00E36494"/>
    <w:rsid w:val="00E3733F"/>
    <w:rsid w:val="00E4151C"/>
    <w:rsid w:val="00E41584"/>
    <w:rsid w:val="00E41BFB"/>
    <w:rsid w:val="00E41DED"/>
    <w:rsid w:val="00E41FD2"/>
    <w:rsid w:val="00E422B1"/>
    <w:rsid w:val="00E4355D"/>
    <w:rsid w:val="00E43C15"/>
    <w:rsid w:val="00E444D6"/>
    <w:rsid w:val="00E45273"/>
    <w:rsid w:val="00E463DE"/>
    <w:rsid w:val="00E4732E"/>
    <w:rsid w:val="00E47899"/>
    <w:rsid w:val="00E50805"/>
    <w:rsid w:val="00E5097E"/>
    <w:rsid w:val="00E50C18"/>
    <w:rsid w:val="00E51CD8"/>
    <w:rsid w:val="00E51D80"/>
    <w:rsid w:val="00E529D4"/>
    <w:rsid w:val="00E52F27"/>
    <w:rsid w:val="00E53113"/>
    <w:rsid w:val="00E53734"/>
    <w:rsid w:val="00E53BE4"/>
    <w:rsid w:val="00E53E10"/>
    <w:rsid w:val="00E5453B"/>
    <w:rsid w:val="00E54A80"/>
    <w:rsid w:val="00E54C0B"/>
    <w:rsid w:val="00E56452"/>
    <w:rsid w:val="00E56943"/>
    <w:rsid w:val="00E56DBA"/>
    <w:rsid w:val="00E572B2"/>
    <w:rsid w:val="00E57A52"/>
    <w:rsid w:val="00E57E5A"/>
    <w:rsid w:val="00E60DD8"/>
    <w:rsid w:val="00E61C04"/>
    <w:rsid w:val="00E62102"/>
    <w:rsid w:val="00E6275E"/>
    <w:rsid w:val="00E631AE"/>
    <w:rsid w:val="00E6351D"/>
    <w:rsid w:val="00E63764"/>
    <w:rsid w:val="00E64264"/>
    <w:rsid w:val="00E64DB9"/>
    <w:rsid w:val="00E650E2"/>
    <w:rsid w:val="00E66233"/>
    <w:rsid w:val="00E66434"/>
    <w:rsid w:val="00E66A06"/>
    <w:rsid w:val="00E7004C"/>
    <w:rsid w:val="00E70890"/>
    <w:rsid w:val="00E7103E"/>
    <w:rsid w:val="00E718F2"/>
    <w:rsid w:val="00E71E2E"/>
    <w:rsid w:val="00E72A71"/>
    <w:rsid w:val="00E747F6"/>
    <w:rsid w:val="00E75092"/>
    <w:rsid w:val="00E753B5"/>
    <w:rsid w:val="00E758F8"/>
    <w:rsid w:val="00E75EC4"/>
    <w:rsid w:val="00E763B6"/>
    <w:rsid w:val="00E764B4"/>
    <w:rsid w:val="00E765E2"/>
    <w:rsid w:val="00E801AC"/>
    <w:rsid w:val="00E80883"/>
    <w:rsid w:val="00E81CE4"/>
    <w:rsid w:val="00E81DB0"/>
    <w:rsid w:val="00E82CAB"/>
    <w:rsid w:val="00E82CC8"/>
    <w:rsid w:val="00E8370E"/>
    <w:rsid w:val="00E83C2C"/>
    <w:rsid w:val="00E848EC"/>
    <w:rsid w:val="00E850F5"/>
    <w:rsid w:val="00E851EB"/>
    <w:rsid w:val="00E863B2"/>
    <w:rsid w:val="00E868A7"/>
    <w:rsid w:val="00E86AF1"/>
    <w:rsid w:val="00E87296"/>
    <w:rsid w:val="00E90846"/>
    <w:rsid w:val="00E93387"/>
    <w:rsid w:val="00E937DB"/>
    <w:rsid w:val="00E93F97"/>
    <w:rsid w:val="00E95438"/>
    <w:rsid w:val="00E95511"/>
    <w:rsid w:val="00E960E3"/>
    <w:rsid w:val="00E9679F"/>
    <w:rsid w:val="00E96C8C"/>
    <w:rsid w:val="00E97409"/>
    <w:rsid w:val="00E97830"/>
    <w:rsid w:val="00E9789E"/>
    <w:rsid w:val="00E979DA"/>
    <w:rsid w:val="00EA033A"/>
    <w:rsid w:val="00EA0F94"/>
    <w:rsid w:val="00EA0F9F"/>
    <w:rsid w:val="00EA11AD"/>
    <w:rsid w:val="00EA11D5"/>
    <w:rsid w:val="00EA125D"/>
    <w:rsid w:val="00EA2342"/>
    <w:rsid w:val="00EA41C1"/>
    <w:rsid w:val="00EA49A9"/>
    <w:rsid w:val="00EA505A"/>
    <w:rsid w:val="00EA5F7B"/>
    <w:rsid w:val="00EA6D46"/>
    <w:rsid w:val="00EA7CAD"/>
    <w:rsid w:val="00EB061D"/>
    <w:rsid w:val="00EB2D06"/>
    <w:rsid w:val="00EB2DB0"/>
    <w:rsid w:val="00EB494B"/>
    <w:rsid w:val="00EB4C02"/>
    <w:rsid w:val="00EB51C8"/>
    <w:rsid w:val="00EB56E4"/>
    <w:rsid w:val="00EB58ED"/>
    <w:rsid w:val="00EB5C06"/>
    <w:rsid w:val="00EB70BA"/>
    <w:rsid w:val="00EB78F3"/>
    <w:rsid w:val="00EB7DC6"/>
    <w:rsid w:val="00EC00CB"/>
    <w:rsid w:val="00EC0EB0"/>
    <w:rsid w:val="00EC238F"/>
    <w:rsid w:val="00EC2C27"/>
    <w:rsid w:val="00EC35EB"/>
    <w:rsid w:val="00EC35F8"/>
    <w:rsid w:val="00EC40DA"/>
    <w:rsid w:val="00EC413D"/>
    <w:rsid w:val="00EC4387"/>
    <w:rsid w:val="00EC49C4"/>
    <w:rsid w:val="00EC6E12"/>
    <w:rsid w:val="00EC7B93"/>
    <w:rsid w:val="00EC7D02"/>
    <w:rsid w:val="00ED049B"/>
    <w:rsid w:val="00ED0AE0"/>
    <w:rsid w:val="00ED1E16"/>
    <w:rsid w:val="00ED279E"/>
    <w:rsid w:val="00ED2DE4"/>
    <w:rsid w:val="00ED3B81"/>
    <w:rsid w:val="00ED3BC7"/>
    <w:rsid w:val="00ED4152"/>
    <w:rsid w:val="00ED4455"/>
    <w:rsid w:val="00ED50F3"/>
    <w:rsid w:val="00ED5EF7"/>
    <w:rsid w:val="00ED669F"/>
    <w:rsid w:val="00ED698A"/>
    <w:rsid w:val="00ED6CEE"/>
    <w:rsid w:val="00ED73CB"/>
    <w:rsid w:val="00ED7F76"/>
    <w:rsid w:val="00EE094A"/>
    <w:rsid w:val="00EE0EAF"/>
    <w:rsid w:val="00EE174C"/>
    <w:rsid w:val="00EE1E06"/>
    <w:rsid w:val="00EE1EC7"/>
    <w:rsid w:val="00EE211F"/>
    <w:rsid w:val="00EE25BB"/>
    <w:rsid w:val="00EE26B5"/>
    <w:rsid w:val="00EE3750"/>
    <w:rsid w:val="00EE44A7"/>
    <w:rsid w:val="00EE4B4E"/>
    <w:rsid w:val="00EE5DC5"/>
    <w:rsid w:val="00EE688A"/>
    <w:rsid w:val="00EE7849"/>
    <w:rsid w:val="00EF0C28"/>
    <w:rsid w:val="00EF225C"/>
    <w:rsid w:val="00EF387D"/>
    <w:rsid w:val="00EF43C0"/>
    <w:rsid w:val="00EF61EA"/>
    <w:rsid w:val="00EF622D"/>
    <w:rsid w:val="00EF6B22"/>
    <w:rsid w:val="00EF6EE7"/>
    <w:rsid w:val="00EF6F30"/>
    <w:rsid w:val="00EF7FB7"/>
    <w:rsid w:val="00F00760"/>
    <w:rsid w:val="00F012B1"/>
    <w:rsid w:val="00F0160B"/>
    <w:rsid w:val="00F0267E"/>
    <w:rsid w:val="00F02839"/>
    <w:rsid w:val="00F032AB"/>
    <w:rsid w:val="00F038AD"/>
    <w:rsid w:val="00F0390E"/>
    <w:rsid w:val="00F03D19"/>
    <w:rsid w:val="00F048C6"/>
    <w:rsid w:val="00F048F1"/>
    <w:rsid w:val="00F049AE"/>
    <w:rsid w:val="00F04F41"/>
    <w:rsid w:val="00F05408"/>
    <w:rsid w:val="00F05D68"/>
    <w:rsid w:val="00F063DC"/>
    <w:rsid w:val="00F06494"/>
    <w:rsid w:val="00F06551"/>
    <w:rsid w:val="00F06CA5"/>
    <w:rsid w:val="00F07122"/>
    <w:rsid w:val="00F076F2"/>
    <w:rsid w:val="00F07E76"/>
    <w:rsid w:val="00F101C2"/>
    <w:rsid w:val="00F10404"/>
    <w:rsid w:val="00F10A2C"/>
    <w:rsid w:val="00F1192C"/>
    <w:rsid w:val="00F11AF9"/>
    <w:rsid w:val="00F11DC6"/>
    <w:rsid w:val="00F121BB"/>
    <w:rsid w:val="00F13760"/>
    <w:rsid w:val="00F13A4A"/>
    <w:rsid w:val="00F13F3B"/>
    <w:rsid w:val="00F14ACE"/>
    <w:rsid w:val="00F14D68"/>
    <w:rsid w:val="00F1569B"/>
    <w:rsid w:val="00F1584A"/>
    <w:rsid w:val="00F15887"/>
    <w:rsid w:val="00F16180"/>
    <w:rsid w:val="00F1639C"/>
    <w:rsid w:val="00F169F4"/>
    <w:rsid w:val="00F16EB7"/>
    <w:rsid w:val="00F16ED6"/>
    <w:rsid w:val="00F16FA8"/>
    <w:rsid w:val="00F171D0"/>
    <w:rsid w:val="00F177A5"/>
    <w:rsid w:val="00F17BD1"/>
    <w:rsid w:val="00F17D93"/>
    <w:rsid w:val="00F17DDC"/>
    <w:rsid w:val="00F20487"/>
    <w:rsid w:val="00F21145"/>
    <w:rsid w:val="00F21544"/>
    <w:rsid w:val="00F21620"/>
    <w:rsid w:val="00F2215F"/>
    <w:rsid w:val="00F225C2"/>
    <w:rsid w:val="00F22AFD"/>
    <w:rsid w:val="00F23792"/>
    <w:rsid w:val="00F24308"/>
    <w:rsid w:val="00F24986"/>
    <w:rsid w:val="00F25980"/>
    <w:rsid w:val="00F2637D"/>
    <w:rsid w:val="00F26601"/>
    <w:rsid w:val="00F30211"/>
    <w:rsid w:val="00F3057F"/>
    <w:rsid w:val="00F308D0"/>
    <w:rsid w:val="00F30BAA"/>
    <w:rsid w:val="00F30EE5"/>
    <w:rsid w:val="00F31837"/>
    <w:rsid w:val="00F32434"/>
    <w:rsid w:val="00F32A81"/>
    <w:rsid w:val="00F330F4"/>
    <w:rsid w:val="00F33571"/>
    <w:rsid w:val="00F34A7F"/>
    <w:rsid w:val="00F36818"/>
    <w:rsid w:val="00F373FD"/>
    <w:rsid w:val="00F40FFF"/>
    <w:rsid w:val="00F419B0"/>
    <w:rsid w:val="00F4323E"/>
    <w:rsid w:val="00F435FC"/>
    <w:rsid w:val="00F44B2B"/>
    <w:rsid w:val="00F44C6C"/>
    <w:rsid w:val="00F45275"/>
    <w:rsid w:val="00F45EF3"/>
    <w:rsid w:val="00F46317"/>
    <w:rsid w:val="00F47A49"/>
    <w:rsid w:val="00F5082D"/>
    <w:rsid w:val="00F50BB3"/>
    <w:rsid w:val="00F50E52"/>
    <w:rsid w:val="00F50F88"/>
    <w:rsid w:val="00F5124A"/>
    <w:rsid w:val="00F51FDE"/>
    <w:rsid w:val="00F52F4D"/>
    <w:rsid w:val="00F546CF"/>
    <w:rsid w:val="00F54F2C"/>
    <w:rsid w:val="00F557D9"/>
    <w:rsid w:val="00F55C1A"/>
    <w:rsid w:val="00F55F20"/>
    <w:rsid w:val="00F56488"/>
    <w:rsid w:val="00F5733A"/>
    <w:rsid w:val="00F57D30"/>
    <w:rsid w:val="00F6140E"/>
    <w:rsid w:val="00F61B03"/>
    <w:rsid w:val="00F624D8"/>
    <w:rsid w:val="00F62A9E"/>
    <w:rsid w:val="00F62C8B"/>
    <w:rsid w:val="00F63079"/>
    <w:rsid w:val="00F63852"/>
    <w:rsid w:val="00F63ECA"/>
    <w:rsid w:val="00F64732"/>
    <w:rsid w:val="00F6545D"/>
    <w:rsid w:val="00F659B6"/>
    <w:rsid w:val="00F65A6A"/>
    <w:rsid w:val="00F672B7"/>
    <w:rsid w:val="00F6770F"/>
    <w:rsid w:val="00F67FD5"/>
    <w:rsid w:val="00F702CE"/>
    <w:rsid w:val="00F7094C"/>
    <w:rsid w:val="00F709B9"/>
    <w:rsid w:val="00F70FF5"/>
    <w:rsid w:val="00F71B73"/>
    <w:rsid w:val="00F73848"/>
    <w:rsid w:val="00F7384D"/>
    <w:rsid w:val="00F73D71"/>
    <w:rsid w:val="00F73F14"/>
    <w:rsid w:val="00F749C9"/>
    <w:rsid w:val="00F752DE"/>
    <w:rsid w:val="00F76407"/>
    <w:rsid w:val="00F7643D"/>
    <w:rsid w:val="00F7668F"/>
    <w:rsid w:val="00F77126"/>
    <w:rsid w:val="00F774C1"/>
    <w:rsid w:val="00F77600"/>
    <w:rsid w:val="00F77966"/>
    <w:rsid w:val="00F77B1C"/>
    <w:rsid w:val="00F77E69"/>
    <w:rsid w:val="00F801F3"/>
    <w:rsid w:val="00F80722"/>
    <w:rsid w:val="00F80D40"/>
    <w:rsid w:val="00F81337"/>
    <w:rsid w:val="00F83088"/>
    <w:rsid w:val="00F83F32"/>
    <w:rsid w:val="00F83FD4"/>
    <w:rsid w:val="00F842F1"/>
    <w:rsid w:val="00F84915"/>
    <w:rsid w:val="00F84EAC"/>
    <w:rsid w:val="00F84EB8"/>
    <w:rsid w:val="00F85C44"/>
    <w:rsid w:val="00F860C3"/>
    <w:rsid w:val="00F8652E"/>
    <w:rsid w:val="00F90566"/>
    <w:rsid w:val="00F90A5B"/>
    <w:rsid w:val="00F9161F"/>
    <w:rsid w:val="00F9179D"/>
    <w:rsid w:val="00F92723"/>
    <w:rsid w:val="00F92A0E"/>
    <w:rsid w:val="00F92FCA"/>
    <w:rsid w:val="00F93A29"/>
    <w:rsid w:val="00F976E1"/>
    <w:rsid w:val="00F97941"/>
    <w:rsid w:val="00FA00CB"/>
    <w:rsid w:val="00FA07C1"/>
    <w:rsid w:val="00FA0FD8"/>
    <w:rsid w:val="00FA1018"/>
    <w:rsid w:val="00FA14A3"/>
    <w:rsid w:val="00FA166E"/>
    <w:rsid w:val="00FA29B3"/>
    <w:rsid w:val="00FA3845"/>
    <w:rsid w:val="00FA5680"/>
    <w:rsid w:val="00FA5716"/>
    <w:rsid w:val="00FA6517"/>
    <w:rsid w:val="00FA795B"/>
    <w:rsid w:val="00FB1299"/>
    <w:rsid w:val="00FB1940"/>
    <w:rsid w:val="00FB3D29"/>
    <w:rsid w:val="00FB418D"/>
    <w:rsid w:val="00FB4340"/>
    <w:rsid w:val="00FB4945"/>
    <w:rsid w:val="00FB5225"/>
    <w:rsid w:val="00FB5A07"/>
    <w:rsid w:val="00FB6281"/>
    <w:rsid w:val="00FB647D"/>
    <w:rsid w:val="00FB7789"/>
    <w:rsid w:val="00FB7D6A"/>
    <w:rsid w:val="00FC07A2"/>
    <w:rsid w:val="00FC0B80"/>
    <w:rsid w:val="00FC1CAD"/>
    <w:rsid w:val="00FC1E95"/>
    <w:rsid w:val="00FC2F72"/>
    <w:rsid w:val="00FC2FB0"/>
    <w:rsid w:val="00FC3710"/>
    <w:rsid w:val="00FC3D20"/>
    <w:rsid w:val="00FC3DEE"/>
    <w:rsid w:val="00FC43A9"/>
    <w:rsid w:val="00FC4849"/>
    <w:rsid w:val="00FC4E6C"/>
    <w:rsid w:val="00FC5F1C"/>
    <w:rsid w:val="00FC6862"/>
    <w:rsid w:val="00FC70BC"/>
    <w:rsid w:val="00FC7154"/>
    <w:rsid w:val="00FC780A"/>
    <w:rsid w:val="00FC7870"/>
    <w:rsid w:val="00FC7B71"/>
    <w:rsid w:val="00FD0774"/>
    <w:rsid w:val="00FD2685"/>
    <w:rsid w:val="00FD2920"/>
    <w:rsid w:val="00FD2D5F"/>
    <w:rsid w:val="00FD333B"/>
    <w:rsid w:val="00FD3BDC"/>
    <w:rsid w:val="00FD44E4"/>
    <w:rsid w:val="00FD47F9"/>
    <w:rsid w:val="00FD51F0"/>
    <w:rsid w:val="00FD52B9"/>
    <w:rsid w:val="00FD5460"/>
    <w:rsid w:val="00FD585C"/>
    <w:rsid w:val="00FD646F"/>
    <w:rsid w:val="00FD67B7"/>
    <w:rsid w:val="00FD6AE6"/>
    <w:rsid w:val="00FD751F"/>
    <w:rsid w:val="00FE0874"/>
    <w:rsid w:val="00FE095C"/>
    <w:rsid w:val="00FE1590"/>
    <w:rsid w:val="00FE264D"/>
    <w:rsid w:val="00FE2E66"/>
    <w:rsid w:val="00FE3086"/>
    <w:rsid w:val="00FE3131"/>
    <w:rsid w:val="00FE40B3"/>
    <w:rsid w:val="00FE541D"/>
    <w:rsid w:val="00FE57F8"/>
    <w:rsid w:val="00FE5AF7"/>
    <w:rsid w:val="00FE6BE1"/>
    <w:rsid w:val="00FE7375"/>
    <w:rsid w:val="00FE7621"/>
    <w:rsid w:val="00FF0807"/>
    <w:rsid w:val="00FF1117"/>
    <w:rsid w:val="00FF1FCB"/>
    <w:rsid w:val="00FF2B2F"/>
    <w:rsid w:val="00FF33C5"/>
    <w:rsid w:val="00FF4659"/>
    <w:rsid w:val="00FF4711"/>
    <w:rsid w:val="00FF5673"/>
    <w:rsid w:val="00FF5A70"/>
    <w:rsid w:val="00FF5BF8"/>
    <w:rsid w:val="00FF5EE1"/>
    <w:rsid w:val="00FF66FF"/>
    <w:rsid w:val="04EB0520"/>
    <w:rsid w:val="065467ED"/>
    <w:rsid w:val="074F6A38"/>
    <w:rsid w:val="15915971"/>
    <w:rsid w:val="220A0AE9"/>
    <w:rsid w:val="23C010B4"/>
    <w:rsid w:val="286252C6"/>
    <w:rsid w:val="28E0749D"/>
    <w:rsid w:val="397F4F63"/>
    <w:rsid w:val="41B8355E"/>
    <w:rsid w:val="44536725"/>
    <w:rsid w:val="45717B90"/>
    <w:rsid w:val="49750067"/>
    <w:rsid w:val="4E6D2CB8"/>
    <w:rsid w:val="532064EF"/>
    <w:rsid w:val="5E583259"/>
    <w:rsid w:val="5FAB4E04"/>
    <w:rsid w:val="603A5E74"/>
    <w:rsid w:val="60510E15"/>
    <w:rsid w:val="699B2AD1"/>
    <w:rsid w:val="7001594E"/>
    <w:rsid w:val="71CD4FC5"/>
    <w:rsid w:val="7CD7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7DD3AA99-4700-42CB-8450-436EAB25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182E2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21"/>
    <w:link w:val="1Char"/>
    <w:qFormat/>
    <w:rsid w:val="00B12719"/>
    <w:pPr>
      <w:keepNext/>
      <w:widowControl/>
      <w:numPr>
        <w:numId w:val="2"/>
      </w:numPr>
      <w:pBdr>
        <w:bottom w:val="single" w:sz="12" w:space="1" w:color="auto"/>
      </w:pBdr>
      <w:topLinePunct/>
      <w:adjustRightInd w:val="0"/>
      <w:snapToGrid w:val="0"/>
      <w:spacing w:before="800" w:after="800" w:line="240" w:lineRule="atLeast"/>
      <w:jc w:val="right"/>
      <w:outlineLvl w:val="0"/>
    </w:pPr>
    <w:rPr>
      <w:rFonts w:ascii="Book Antiqua" w:eastAsia="黑体" w:hAnsi="Book Antiqua"/>
      <w:b/>
      <w:bCs/>
      <w:sz w:val="44"/>
      <w:szCs w:val="44"/>
    </w:rPr>
  </w:style>
  <w:style w:type="paragraph" w:styleId="21">
    <w:name w:val="heading 2"/>
    <w:basedOn w:val="a2"/>
    <w:next w:val="31"/>
    <w:link w:val="2Char"/>
    <w:qFormat/>
    <w:rsid w:val="00581123"/>
    <w:pPr>
      <w:keepNext/>
      <w:keepLines/>
      <w:widowControl/>
      <w:numPr>
        <w:ilvl w:val="1"/>
        <w:numId w:val="2"/>
      </w:numPr>
      <w:topLinePunct/>
      <w:adjustRightInd w:val="0"/>
      <w:snapToGrid w:val="0"/>
      <w:spacing w:before="360" w:after="160" w:line="240" w:lineRule="atLeast"/>
      <w:jc w:val="left"/>
      <w:outlineLvl w:val="1"/>
    </w:pPr>
    <w:rPr>
      <w:rFonts w:ascii="Book Antiqua" w:eastAsia="黑体" w:hAnsi="Book Antiqua"/>
      <w:bCs/>
      <w:sz w:val="36"/>
      <w:szCs w:val="36"/>
      <w:lang w:eastAsia="en-US"/>
    </w:rPr>
  </w:style>
  <w:style w:type="paragraph" w:styleId="31">
    <w:name w:val="heading 3"/>
    <w:basedOn w:val="a2"/>
    <w:next w:val="a2"/>
    <w:link w:val="3Char"/>
    <w:qFormat/>
    <w:rsid w:val="009744B9"/>
    <w:pPr>
      <w:keepNext/>
      <w:keepLines/>
      <w:widowControl/>
      <w:numPr>
        <w:ilvl w:val="2"/>
        <w:numId w:val="2"/>
      </w:numPr>
      <w:topLinePunct/>
      <w:adjustRightInd w:val="0"/>
      <w:snapToGrid w:val="0"/>
      <w:spacing w:before="200" w:after="160" w:line="240" w:lineRule="atLeast"/>
      <w:jc w:val="left"/>
      <w:outlineLvl w:val="2"/>
    </w:pPr>
    <w:rPr>
      <w:rFonts w:ascii="Book Antiqua" w:eastAsia="黑体" w:hAnsi="Book Antiqua"/>
      <w:sz w:val="32"/>
      <w:szCs w:val="32"/>
    </w:rPr>
  </w:style>
  <w:style w:type="paragraph" w:styleId="41">
    <w:name w:val="heading 4"/>
    <w:basedOn w:val="a2"/>
    <w:next w:val="a2"/>
    <w:link w:val="4Char"/>
    <w:qFormat/>
    <w:rsid w:val="009744B9"/>
    <w:pPr>
      <w:keepNext/>
      <w:keepLines/>
      <w:widowControl/>
      <w:numPr>
        <w:ilvl w:val="3"/>
        <w:numId w:val="2"/>
      </w:numPr>
      <w:topLinePunct/>
      <w:adjustRightInd w:val="0"/>
      <w:snapToGrid w:val="0"/>
      <w:spacing w:before="160" w:after="160" w:line="240" w:lineRule="atLeast"/>
      <w:jc w:val="left"/>
      <w:outlineLvl w:val="3"/>
    </w:pPr>
    <w:rPr>
      <w:rFonts w:eastAsia="黑体"/>
      <w:bCs/>
      <w:szCs w:val="21"/>
    </w:rPr>
  </w:style>
  <w:style w:type="paragraph" w:styleId="51">
    <w:name w:val="heading 5"/>
    <w:basedOn w:val="a2"/>
    <w:next w:val="a2"/>
    <w:link w:val="5Char"/>
    <w:qFormat/>
    <w:rsid w:val="009744B9"/>
    <w:pPr>
      <w:keepNext/>
      <w:keepLines/>
      <w:widowControl/>
      <w:numPr>
        <w:ilvl w:val="4"/>
        <w:numId w:val="2"/>
      </w:numPr>
      <w:tabs>
        <w:tab w:val="left" w:pos="992"/>
      </w:tabs>
      <w:topLinePunct/>
      <w:adjustRightInd w:val="0"/>
      <w:snapToGrid w:val="0"/>
      <w:spacing w:before="280" w:after="290" w:line="376" w:lineRule="atLeast"/>
      <w:jc w:val="left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qFormat/>
    <w:rsid w:val="009744B9"/>
    <w:pPr>
      <w:keepNext/>
      <w:keepLines/>
      <w:widowControl/>
      <w:topLinePunct/>
      <w:adjustRightInd w:val="0"/>
      <w:snapToGrid w:val="0"/>
      <w:spacing w:before="240" w:after="64" w:line="320" w:lineRule="atLeast"/>
      <w:ind w:left="1701"/>
      <w:jc w:val="left"/>
      <w:outlineLvl w:val="5"/>
    </w:pPr>
    <w:rPr>
      <w:rFonts w:ascii="Arial" w:eastAsia="黑体" w:hAnsi="Arial"/>
      <w:b/>
      <w:bCs/>
      <w:szCs w:val="21"/>
    </w:rPr>
  </w:style>
  <w:style w:type="paragraph" w:styleId="7">
    <w:name w:val="heading 7"/>
    <w:basedOn w:val="1"/>
    <w:next w:val="8"/>
    <w:qFormat/>
    <w:rsid w:val="009744B9"/>
    <w:pPr>
      <w:keepLines/>
      <w:numPr>
        <w:numId w:val="1"/>
      </w:numPr>
      <w:outlineLvl w:val="6"/>
    </w:pPr>
    <w:rPr>
      <w:bCs w:val="0"/>
    </w:rPr>
  </w:style>
  <w:style w:type="paragraph" w:styleId="8">
    <w:name w:val="heading 8"/>
    <w:basedOn w:val="21"/>
    <w:next w:val="9"/>
    <w:qFormat/>
    <w:rsid w:val="009744B9"/>
    <w:pPr>
      <w:numPr>
        <w:numId w:val="1"/>
      </w:numPr>
      <w:outlineLvl w:val="7"/>
    </w:pPr>
  </w:style>
  <w:style w:type="paragraph" w:styleId="9">
    <w:name w:val="heading 9"/>
    <w:basedOn w:val="31"/>
    <w:next w:val="a2"/>
    <w:qFormat/>
    <w:rsid w:val="009744B9"/>
    <w:pPr>
      <w:numPr>
        <w:numId w:val="1"/>
      </w:numPr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NotesTextCharChar">
    <w:name w:val="Notes Text Char Char"/>
    <w:link w:val="NotesText"/>
    <w:rsid w:val="009744B9"/>
    <w:rPr>
      <w:rFonts w:eastAsia="楷体_GB2312" w:cs="Arial"/>
      <w:iCs/>
      <w:kern w:val="2"/>
      <w:sz w:val="18"/>
      <w:szCs w:val="18"/>
      <w:lang w:val="en-US" w:eastAsia="zh-CN" w:bidi="ar-SA"/>
    </w:rPr>
  </w:style>
  <w:style w:type="character" w:customStyle="1" w:styleId="Char">
    <w:name w:val="文档结构图 Char"/>
    <w:link w:val="a6"/>
    <w:uiPriority w:val="99"/>
    <w:rsid w:val="009744B9"/>
    <w:rPr>
      <w:kern w:val="2"/>
      <w:sz w:val="21"/>
      <w:szCs w:val="24"/>
      <w:shd w:val="clear" w:color="auto" w:fill="000080"/>
    </w:rPr>
  </w:style>
  <w:style w:type="character" w:customStyle="1" w:styleId="2Char2">
    <w:name w:val="标题 2 Char2"/>
    <w:aliases w:val="标题 2 Char Char1,heading 2 Char,标题 2 Char1 Char2,标题 2 Char Char Char,heading 2 Char Char Char Char2,标题 2 Char1 Char Char1,heading 2 Char Char Char1"/>
    <w:rsid w:val="009744B9"/>
    <w:rPr>
      <w:rFonts w:ascii="Arial" w:eastAsia="黑体" w:hAnsi="Arial"/>
      <w:b/>
      <w:sz w:val="24"/>
      <w:szCs w:val="24"/>
      <w:lang w:val="en-US" w:eastAsia="zh-CN" w:bidi="ar-SA"/>
    </w:rPr>
  </w:style>
  <w:style w:type="character" w:styleId="a7">
    <w:name w:val="Hyperlink"/>
    <w:uiPriority w:val="99"/>
    <w:rsid w:val="009744B9"/>
    <w:rPr>
      <w:color w:val="0000FF"/>
      <w:u w:val="none"/>
    </w:rPr>
  </w:style>
  <w:style w:type="character" w:customStyle="1" w:styleId="NotesHeadinginTableCharChar">
    <w:name w:val="Notes Heading in Table Char Char"/>
    <w:link w:val="NotesHeadinginTable"/>
    <w:rsid w:val="009744B9"/>
    <w:rPr>
      <w:rFonts w:eastAsia="黑体" w:cs="Arial"/>
      <w:bCs/>
      <w:kern w:val="2"/>
      <w:sz w:val="18"/>
      <w:szCs w:val="18"/>
      <w:lang w:val="en-US" w:eastAsia="zh-CN" w:bidi="ar-SA"/>
    </w:rPr>
  </w:style>
  <w:style w:type="character" w:styleId="a8">
    <w:name w:val="annotation reference"/>
    <w:rsid w:val="009744B9"/>
    <w:rPr>
      <w:sz w:val="21"/>
      <w:szCs w:val="21"/>
    </w:rPr>
  </w:style>
  <w:style w:type="character" w:customStyle="1" w:styleId="Char0">
    <w:name w:val="正文缩进 Char"/>
    <w:link w:val="a9"/>
    <w:rsid w:val="009744B9"/>
    <w:rPr>
      <w:rFonts w:cs="Arial"/>
      <w:kern w:val="2"/>
      <w:sz w:val="21"/>
      <w:szCs w:val="21"/>
    </w:rPr>
  </w:style>
  <w:style w:type="character" w:customStyle="1" w:styleId="TableTextCharChar">
    <w:name w:val="Table Text Char Char"/>
    <w:link w:val="TableText"/>
    <w:rsid w:val="009744B9"/>
    <w:rPr>
      <w:rFonts w:eastAsia="宋体" w:cs="Arial"/>
      <w:snapToGrid w:val="0"/>
      <w:sz w:val="21"/>
      <w:szCs w:val="21"/>
      <w:lang w:val="en-US" w:eastAsia="zh-CN" w:bidi="ar-SA"/>
    </w:rPr>
  </w:style>
  <w:style w:type="character" w:customStyle="1" w:styleId="TableHeadingCharChar">
    <w:name w:val="Table Heading Char Char"/>
    <w:link w:val="TableHeading"/>
    <w:rsid w:val="009744B9"/>
    <w:rPr>
      <w:rFonts w:ascii="Book Antiqua" w:eastAsia="黑体" w:hAnsi="Book Antiqua" w:cs="Book Antiqua"/>
      <w:bCs/>
      <w:snapToGrid w:val="0"/>
      <w:sz w:val="21"/>
      <w:szCs w:val="21"/>
      <w:lang w:val="en-US" w:eastAsia="zh-CN" w:bidi="ar-SA"/>
    </w:rPr>
  </w:style>
  <w:style w:type="character" w:customStyle="1" w:styleId="CAUTIONTextCharChar">
    <w:name w:val="CAUTION Text Char Char"/>
    <w:link w:val="CAUTIONText"/>
    <w:rsid w:val="009744B9"/>
    <w:rPr>
      <w:rFonts w:eastAsia="楷体_GB2312" w:cs="Arial"/>
      <w:iCs/>
      <w:kern w:val="2"/>
      <w:sz w:val="21"/>
      <w:szCs w:val="21"/>
      <w:lang w:val="en-US" w:eastAsia="zh-CN" w:bidi="ar-SA"/>
    </w:rPr>
  </w:style>
  <w:style w:type="character" w:customStyle="1" w:styleId="3Char">
    <w:name w:val="标题 3 Char"/>
    <w:link w:val="31"/>
    <w:rsid w:val="009744B9"/>
    <w:rPr>
      <w:rFonts w:ascii="Book Antiqua" w:eastAsia="黑体" w:hAnsi="Book Antiqua"/>
      <w:kern w:val="2"/>
      <w:sz w:val="32"/>
      <w:szCs w:val="32"/>
    </w:rPr>
  </w:style>
  <w:style w:type="character" w:styleId="aa">
    <w:name w:val="footnote reference"/>
    <w:rsid w:val="009744B9"/>
    <w:rPr>
      <w:vertAlign w:val="superscript"/>
    </w:rPr>
  </w:style>
  <w:style w:type="character" w:styleId="ab">
    <w:name w:val="Strong"/>
    <w:qFormat/>
    <w:rsid w:val="009744B9"/>
    <w:rPr>
      <w:b/>
      <w:bCs/>
    </w:rPr>
  </w:style>
  <w:style w:type="character" w:customStyle="1" w:styleId="Char1">
    <w:name w:val="页脚 Char"/>
    <w:link w:val="ac"/>
    <w:uiPriority w:val="99"/>
    <w:rsid w:val="009744B9"/>
    <w:rPr>
      <w:kern w:val="2"/>
      <w:sz w:val="18"/>
      <w:szCs w:val="18"/>
    </w:rPr>
  </w:style>
  <w:style w:type="character" w:styleId="HTML">
    <w:name w:val="HTML Sample"/>
    <w:rsid w:val="009744B9"/>
    <w:rPr>
      <w:rFonts w:ascii="Courier New" w:hAnsi="Courier New" w:cs="Courier New"/>
    </w:rPr>
  </w:style>
  <w:style w:type="character" w:customStyle="1" w:styleId="ItemListCharChar">
    <w:name w:val="Item List Char Char"/>
    <w:link w:val="ItemList"/>
    <w:rsid w:val="009744B9"/>
    <w:rPr>
      <w:rFonts w:cs="Arial"/>
      <w:kern w:val="2"/>
      <w:sz w:val="21"/>
      <w:szCs w:val="21"/>
    </w:rPr>
  </w:style>
  <w:style w:type="character" w:customStyle="1" w:styleId="Char2">
    <w:name w:val="正文首行缩进 Char"/>
    <w:link w:val="ad"/>
    <w:rsid w:val="009744B9"/>
    <w:rPr>
      <w:rFonts w:cs="Arial"/>
      <w:kern w:val="2"/>
      <w:sz w:val="21"/>
      <w:szCs w:val="21"/>
    </w:rPr>
  </w:style>
  <w:style w:type="character" w:styleId="HTML0">
    <w:name w:val="HTML Keyboard"/>
    <w:rsid w:val="009744B9"/>
    <w:rPr>
      <w:rFonts w:ascii="Courier New" w:hAnsi="Courier New" w:cs="Courier New"/>
      <w:sz w:val="20"/>
      <w:szCs w:val="20"/>
    </w:rPr>
  </w:style>
  <w:style w:type="character" w:customStyle="1" w:styleId="NotesHeadingCharChar">
    <w:name w:val="Notes Heading Char Char"/>
    <w:link w:val="NotesHeading"/>
    <w:rsid w:val="009744B9"/>
    <w:rPr>
      <w:rFonts w:ascii="Book Antiqua" w:eastAsia="黑体" w:hAnsi="Book Antiqua" w:cs="Arial"/>
      <w:bCs/>
      <w:kern w:val="2"/>
      <w:position w:val="-6"/>
      <w:sz w:val="18"/>
      <w:szCs w:val="18"/>
      <w:lang w:val="en-US" w:eastAsia="zh-CN" w:bidi="ar-SA"/>
    </w:rPr>
  </w:style>
  <w:style w:type="character" w:styleId="HTML1">
    <w:name w:val="HTML Typewriter"/>
    <w:rsid w:val="009744B9"/>
    <w:rPr>
      <w:rFonts w:ascii="Courier New" w:hAnsi="Courier New" w:cs="Courier New"/>
      <w:sz w:val="20"/>
      <w:szCs w:val="20"/>
    </w:rPr>
  </w:style>
  <w:style w:type="character" w:customStyle="1" w:styleId="ItemListTextCharChar">
    <w:name w:val="Item List Text Char Char"/>
    <w:link w:val="ItemListText"/>
    <w:rsid w:val="009744B9"/>
    <w:rPr>
      <w:kern w:val="2"/>
      <w:sz w:val="21"/>
      <w:szCs w:val="21"/>
      <w:lang w:val="en-US" w:eastAsia="zh-CN" w:bidi="ar-SA"/>
    </w:rPr>
  </w:style>
  <w:style w:type="character" w:customStyle="1" w:styleId="4Char">
    <w:name w:val="标题 4 Char"/>
    <w:link w:val="41"/>
    <w:rsid w:val="009744B9"/>
    <w:rPr>
      <w:rFonts w:eastAsia="黑体"/>
      <w:bCs/>
      <w:kern w:val="2"/>
      <w:sz w:val="21"/>
      <w:szCs w:val="21"/>
    </w:rPr>
  </w:style>
  <w:style w:type="character" w:customStyle="1" w:styleId="Char3">
    <w:name w:val="批注框文本 Char"/>
    <w:link w:val="ae"/>
    <w:uiPriority w:val="99"/>
    <w:rsid w:val="009744B9"/>
    <w:rPr>
      <w:kern w:val="2"/>
      <w:sz w:val="18"/>
      <w:szCs w:val="18"/>
    </w:rPr>
  </w:style>
  <w:style w:type="character" w:styleId="HTML2">
    <w:name w:val="HTML Code"/>
    <w:rsid w:val="009744B9"/>
    <w:rPr>
      <w:rFonts w:ascii="Courier New" w:hAnsi="Courier New" w:cs="Courier New"/>
      <w:sz w:val="20"/>
      <w:szCs w:val="20"/>
    </w:rPr>
  </w:style>
  <w:style w:type="character" w:customStyle="1" w:styleId="10">
    <w:name w:val="已访问的超链接1"/>
    <w:rsid w:val="009744B9"/>
    <w:rPr>
      <w:color w:val="800080"/>
      <w:u w:val="none"/>
    </w:rPr>
  </w:style>
  <w:style w:type="character" w:customStyle="1" w:styleId="TableDescriptionCharChar">
    <w:name w:val="Table Description Char Char"/>
    <w:link w:val="TableDescription"/>
    <w:rsid w:val="009744B9"/>
    <w:rPr>
      <w:rFonts w:eastAsia="黑体"/>
      <w:spacing w:val="-4"/>
      <w:kern w:val="2"/>
      <w:sz w:val="21"/>
      <w:szCs w:val="21"/>
    </w:rPr>
  </w:style>
  <w:style w:type="character" w:customStyle="1" w:styleId="NotesTextinTableCharChar">
    <w:name w:val="Notes Text in Table Char Char"/>
    <w:link w:val="NotesTextinTable"/>
    <w:rsid w:val="009744B9"/>
    <w:rPr>
      <w:rFonts w:eastAsia="楷体_GB2312" w:cs="Arial"/>
      <w:iCs/>
      <w:kern w:val="2"/>
      <w:sz w:val="18"/>
      <w:szCs w:val="18"/>
      <w:lang w:val="en-US" w:eastAsia="zh-CN" w:bidi="ar-SA"/>
    </w:rPr>
  </w:style>
  <w:style w:type="character" w:customStyle="1" w:styleId="Char4">
    <w:name w:val="批注文字 Char"/>
    <w:link w:val="af"/>
    <w:rsid w:val="009744B9"/>
    <w:rPr>
      <w:rFonts w:cs="Arial"/>
      <w:kern w:val="2"/>
      <w:sz w:val="21"/>
      <w:szCs w:val="21"/>
    </w:rPr>
  </w:style>
  <w:style w:type="character" w:customStyle="1" w:styleId="ItemListinTableCharChar">
    <w:name w:val="Item List in Table Char Char"/>
    <w:link w:val="ItemListinTable"/>
    <w:rsid w:val="009744B9"/>
    <w:rPr>
      <w:kern w:val="2"/>
      <w:sz w:val="21"/>
      <w:szCs w:val="21"/>
    </w:rPr>
  </w:style>
  <w:style w:type="character" w:styleId="HTML3">
    <w:name w:val="HTML Cite"/>
    <w:rsid w:val="009744B9"/>
    <w:rPr>
      <w:i/>
      <w:iCs/>
    </w:rPr>
  </w:style>
  <w:style w:type="character" w:styleId="af0">
    <w:name w:val="line number"/>
    <w:basedOn w:val="a3"/>
    <w:rsid w:val="009744B9"/>
  </w:style>
  <w:style w:type="character" w:customStyle="1" w:styleId="1Char">
    <w:name w:val="标题 1 Char"/>
    <w:link w:val="1"/>
    <w:rsid w:val="00B12719"/>
    <w:rPr>
      <w:rFonts w:ascii="Book Antiqua" w:eastAsia="黑体" w:hAnsi="Book Antiqua"/>
      <w:b/>
      <w:bCs/>
      <w:kern w:val="2"/>
      <w:sz w:val="44"/>
      <w:szCs w:val="44"/>
    </w:rPr>
  </w:style>
  <w:style w:type="character" w:customStyle="1" w:styleId="5Char">
    <w:name w:val="标题 5 Char"/>
    <w:link w:val="51"/>
    <w:rsid w:val="009744B9"/>
    <w:rPr>
      <w:b/>
      <w:bCs/>
      <w:kern w:val="2"/>
      <w:sz w:val="28"/>
      <w:szCs w:val="28"/>
    </w:rPr>
  </w:style>
  <w:style w:type="character" w:customStyle="1" w:styleId="HTMLChar">
    <w:name w:val="HTML 预设格式 Char"/>
    <w:link w:val="HTML4"/>
    <w:uiPriority w:val="99"/>
    <w:rsid w:val="009744B9"/>
    <w:rPr>
      <w:rFonts w:ascii="Courier New" w:hAnsi="Courier New" w:cs="Courier New"/>
      <w:kern w:val="2"/>
    </w:rPr>
  </w:style>
  <w:style w:type="character" w:customStyle="1" w:styleId="2Char">
    <w:name w:val="标题 2 Char"/>
    <w:link w:val="21"/>
    <w:rsid w:val="00581123"/>
    <w:rPr>
      <w:rFonts w:ascii="Book Antiqua" w:eastAsia="黑体" w:hAnsi="Book Antiqua"/>
      <w:bCs/>
      <w:kern w:val="2"/>
      <w:sz w:val="36"/>
      <w:szCs w:val="36"/>
      <w:lang w:eastAsia="en-US"/>
    </w:rPr>
  </w:style>
  <w:style w:type="character" w:customStyle="1" w:styleId="Char5">
    <w:name w:val="页眉 Char"/>
    <w:link w:val="af1"/>
    <w:uiPriority w:val="99"/>
    <w:rsid w:val="009744B9"/>
    <w:rPr>
      <w:kern w:val="2"/>
      <w:sz w:val="18"/>
      <w:szCs w:val="18"/>
    </w:rPr>
  </w:style>
  <w:style w:type="character" w:styleId="HTML5">
    <w:name w:val="HTML Variable"/>
    <w:rsid w:val="009744B9"/>
    <w:rPr>
      <w:i/>
      <w:iCs/>
    </w:rPr>
  </w:style>
  <w:style w:type="character" w:styleId="af2">
    <w:name w:val="endnote reference"/>
    <w:rsid w:val="009744B9"/>
    <w:rPr>
      <w:vertAlign w:val="superscript"/>
    </w:rPr>
  </w:style>
  <w:style w:type="character" w:customStyle="1" w:styleId="Char6">
    <w:name w:val="标题 Char"/>
    <w:link w:val="af3"/>
    <w:rsid w:val="009744B9"/>
    <w:rPr>
      <w:rFonts w:ascii="Arial" w:hAnsi="Arial" w:cs="Arial"/>
      <w:b/>
      <w:bCs/>
      <w:kern w:val="2"/>
      <w:sz w:val="32"/>
      <w:szCs w:val="32"/>
    </w:rPr>
  </w:style>
  <w:style w:type="character" w:styleId="af4">
    <w:name w:val="page number"/>
    <w:basedOn w:val="a3"/>
    <w:rsid w:val="009744B9"/>
  </w:style>
  <w:style w:type="character" w:customStyle="1" w:styleId="NotesTextListinTableCharChar">
    <w:name w:val="Notes Text List in Table Char Char"/>
    <w:link w:val="NotesTextListinTable"/>
    <w:rsid w:val="009744B9"/>
    <w:rPr>
      <w:rFonts w:eastAsia="楷体_GB2312" w:cs="楷体_GB2312"/>
      <w:sz w:val="18"/>
      <w:szCs w:val="18"/>
    </w:rPr>
  </w:style>
  <w:style w:type="character" w:styleId="af5">
    <w:name w:val="Emphasis"/>
    <w:qFormat/>
    <w:rsid w:val="009744B9"/>
    <w:rPr>
      <w:i/>
      <w:iCs/>
    </w:rPr>
  </w:style>
  <w:style w:type="character" w:styleId="HTML6">
    <w:name w:val="HTML Definition"/>
    <w:rsid w:val="009744B9"/>
    <w:rPr>
      <w:i/>
      <w:iCs/>
    </w:rPr>
  </w:style>
  <w:style w:type="character" w:styleId="HTML7">
    <w:name w:val="HTML Acronym"/>
    <w:basedOn w:val="a3"/>
    <w:rsid w:val="009744B9"/>
  </w:style>
  <w:style w:type="paragraph" w:styleId="af6">
    <w:name w:val="caption"/>
    <w:basedOn w:val="a2"/>
    <w:next w:val="a2"/>
    <w:qFormat/>
    <w:rsid w:val="009744B9"/>
    <w:pPr>
      <w:widowControl/>
      <w:topLinePunct/>
      <w:adjustRightInd w:val="0"/>
      <w:snapToGrid w:val="0"/>
      <w:spacing w:before="152" w:after="160" w:line="240" w:lineRule="atLeast"/>
      <w:ind w:left="1701"/>
      <w:jc w:val="left"/>
    </w:pPr>
    <w:rPr>
      <w:rFonts w:ascii="Arial" w:eastAsia="黑体" w:hAnsi="Arial" w:cs="Arial"/>
      <w:sz w:val="20"/>
      <w:szCs w:val="20"/>
    </w:rPr>
  </w:style>
  <w:style w:type="paragraph" w:customStyle="1" w:styleId="Cover1">
    <w:name w:val="Cover1"/>
    <w:basedOn w:val="a2"/>
    <w:rsid w:val="009744B9"/>
    <w:pPr>
      <w:widowControl/>
      <w:topLinePunct/>
      <w:adjustRightInd w:val="0"/>
      <w:snapToGrid w:val="0"/>
      <w:spacing w:before="80" w:after="80" w:line="240" w:lineRule="atLeast"/>
      <w:ind w:left="1701"/>
      <w:jc w:val="left"/>
    </w:pPr>
    <w:rPr>
      <w:rFonts w:ascii="Arial" w:hAnsi="Arial" w:cs="Arial"/>
      <w:b/>
      <w:bCs/>
      <w:kern w:val="0"/>
      <w:sz w:val="40"/>
      <w:szCs w:val="40"/>
    </w:rPr>
  </w:style>
  <w:style w:type="paragraph" w:customStyle="1" w:styleId="Cover4">
    <w:name w:val="Cover4"/>
    <w:basedOn w:val="a2"/>
    <w:rsid w:val="009744B9"/>
    <w:pPr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rFonts w:eastAsia="Arial" w:cs="Arial"/>
      <w:b/>
      <w:bCs/>
      <w:sz w:val="24"/>
      <w:szCs w:val="21"/>
    </w:rPr>
  </w:style>
  <w:style w:type="paragraph" w:styleId="a">
    <w:name w:val="List Number"/>
    <w:basedOn w:val="a2"/>
    <w:rsid w:val="009744B9"/>
    <w:pPr>
      <w:widowControl/>
      <w:numPr>
        <w:numId w:val="3"/>
      </w:numPr>
      <w:tabs>
        <w:tab w:val="left" w:pos="360"/>
      </w:tabs>
      <w:topLinePunct/>
      <w:adjustRightInd w:val="0"/>
      <w:snapToGrid w:val="0"/>
      <w:spacing w:before="160" w:after="160" w:line="240" w:lineRule="atLeast"/>
      <w:jc w:val="left"/>
    </w:pPr>
    <w:rPr>
      <w:rFonts w:cs="Arial"/>
      <w:szCs w:val="21"/>
    </w:rPr>
  </w:style>
  <w:style w:type="paragraph" w:styleId="80">
    <w:name w:val="index 8"/>
    <w:basedOn w:val="a2"/>
    <w:next w:val="a2"/>
    <w:rsid w:val="009744B9"/>
    <w:pPr>
      <w:widowControl/>
      <w:topLinePunct/>
      <w:adjustRightInd w:val="0"/>
      <w:snapToGrid w:val="0"/>
      <w:spacing w:before="160" w:after="160" w:line="240" w:lineRule="atLeast"/>
      <w:ind w:left="1680" w:hanging="210"/>
      <w:jc w:val="left"/>
    </w:pPr>
    <w:rPr>
      <w:rFonts w:cs="Arial"/>
      <w:sz w:val="20"/>
      <w:szCs w:val="20"/>
    </w:rPr>
  </w:style>
  <w:style w:type="paragraph" w:customStyle="1" w:styleId="CAUTIONText">
    <w:name w:val="CAUTION Text"/>
    <w:basedOn w:val="a2"/>
    <w:link w:val="CAUTIONTextCharChar"/>
    <w:rsid w:val="009744B9"/>
    <w:pPr>
      <w:keepLines/>
      <w:widowControl/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  <w:ind w:left="1701"/>
      <w:jc w:val="left"/>
    </w:pPr>
    <w:rPr>
      <w:rFonts w:eastAsia="楷体_GB2312" w:cs="Arial"/>
      <w:iCs/>
      <w:szCs w:val="21"/>
    </w:rPr>
  </w:style>
  <w:style w:type="paragraph" w:customStyle="1" w:styleId="Outline">
    <w:name w:val="Outline"/>
    <w:basedOn w:val="a2"/>
    <w:rsid w:val="009744B9"/>
    <w:pPr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rFonts w:cs="Arial"/>
      <w:i/>
      <w:color w:val="0000FF"/>
      <w:szCs w:val="21"/>
    </w:rPr>
  </w:style>
  <w:style w:type="paragraph" w:styleId="70">
    <w:name w:val="toc 7"/>
    <w:basedOn w:val="a2"/>
    <w:next w:val="a2"/>
    <w:uiPriority w:val="39"/>
    <w:rsid w:val="009744B9"/>
    <w:pPr>
      <w:widowControl/>
      <w:topLinePunct/>
      <w:adjustRightInd w:val="0"/>
      <w:snapToGrid w:val="0"/>
      <w:spacing w:before="160" w:after="160" w:line="240" w:lineRule="atLeast"/>
      <w:ind w:left="2520"/>
      <w:jc w:val="left"/>
    </w:pPr>
    <w:rPr>
      <w:rFonts w:cs="Arial"/>
      <w:sz w:val="24"/>
      <w:szCs w:val="21"/>
    </w:rPr>
  </w:style>
  <w:style w:type="paragraph" w:styleId="af7">
    <w:name w:val="annotation subject"/>
    <w:basedOn w:val="af"/>
    <w:next w:val="af"/>
    <w:rsid w:val="009744B9"/>
    <w:rPr>
      <w:b/>
      <w:bCs/>
    </w:rPr>
  </w:style>
  <w:style w:type="paragraph" w:customStyle="1" w:styleId="HeadingMiddle">
    <w:name w:val="Heading Middle"/>
    <w:rsid w:val="009744B9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d">
    <w:name w:val="Body Text First Indent"/>
    <w:basedOn w:val="af8"/>
    <w:link w:val="Char2"/>
    <w:rsid w:val="009744B9"/>
    <w:pPr>
      <w:ind w:firstLineChars="100" w:firstLine="420"/>
    </w:pPr>
    <w:rPr>
      <w:rFonts w:cs="Times New Roman"/>
    </w:rPr>
  </w:style>
  <w:style w:type="paragraph" w:styleId="a9">
    <w:name w:val="Normal Indent"/>
    <w:basedOn w:val="a2"/>
    <w:link w:val="Char0"/>
    <w:rsid w:val="009744B9"/>
    <w:pPr>
      <w:widowControl/>
      <w:topLinePunct/>
      <w:adjustRightInd w:val="0"/>
      <w:snapToGrid w:val="0"/>
      <w:spacing w:before="160" w:after="160" w:line="240" w:lineRule="atLeast"/>
      <w:ind w:left="1701" w:firstLineChars="200" w:firstLine="420"/>
      <w:jc w:val="left"/>
    </w:pPr>
    <w:rPr>
      <w:szCs w:val="21"/>
    </w:rPr>
  </w:style>
  <w:style w:type="paragraph" w:customStyle="1" w:styleId="TableDescription">
    <w:name w:val="Table Description"/>
    <w:basedOn w:val="a2"/>
    <w:next w:val="a2"/>
    <w:link w:val="TableDescriptionCharChar"/>
    <w:rsid w:val="009744B9"/>
    <w:pPr>
      <w:keepNext/>
      <w:widowControl/>
      <w:numPr>
        <w:ilvl w:val="8"/>
        <w:numId w:val="1"/>
      </w:numPr>
      <w:topLinePunct/>
      <w:adjustRightInd w:val="0"/>
      <w:snapToGrid w:val="0"/>
      <w:spacing w:before="320" w:after="80" w:line="240" w:lineRule="atLeast"/>
      <w:jc w:val="left"/>
      <w:outlineLvl w:val="7"/>
    </w:pPr>
    <w:rPr>
      <w:rFonts w:eastAsia="黑体"/>
      <w:spacing w:val="-4"/>
      <w:szCs w:val="21"/>
    </w:rPr>
  </w:style>
  <w:style w:type="paragraph" w:customStyle="1" w:styleId="FigureDescription">
    <w:name w:val="Figure Description"/>
    <w:next w:val="a2"/>
    <w:rsid w:val="009744B9"/>
    <w:pPr>
      <w:keepNext/>
      <w:numPr>
        <w:ilvl w:val="7"/>
        <w:numId w:val="1"/>
      </w:numPr>
      <w:adjustRightInd w:val="0"/>
      <w:snapToGrid w:val="0"/>
      <w:spacing w:before="320" w:after="80" w:line="240" w:lineRule="atLeast"/>
      <w:outlineLvl w:val="7"/>
    </w:pPr>
    <w:rPr>
      <w:rFonts w:eastAsia="黑体" w:cs="Arial"/>
      <w:spacing w:val="-4"/>
      <w:kern w:val="2"/>
      <w:sz w:val="21"/>
      <w:szCs w:val="21"/>
    </w:rPr>
  </w:style>
  <w:style w:type="paragraph" w:styleId="af9">
    <w:name w:val="E-mail Signature"/>
    <w:basedOn w:val="a2"/>
    <w:rsid w:val="009744B9"/>
    <w:pPr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rFonts w:cs="Arial"/>
      <w:szCs w:val="21"/>
    </w:rPr>
  </w:style>
  <w:style w:type="paragraph" w:customStyle="1" w:styleId="NotesHeadinginTable">
    <w:name w:val="Notes Heading in Table"/>
    <w:next w:val="NotesTextinTable"/>
    <w:link w:val="NotesHeadinginTableCharChar"/>
    <w:rsid w:val="009744B9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TerminalDisplayinTable">
    <w:name w:val="Terminal Display in Table"/>
    <w:rsid w:val="009744B9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4">
    <w:name w:val="List Bullet 4"/>
    <w:basedOn w:val="a2"/>
    <w:rsid w:val="009744B9"/>
    <w:pPr>
      <w:widowControl/>
      <w:numPr>
        <w:numId w:val="4"/>
      </w:numPr>
      <w:tabs>
        <w:tab w:val="left" w:pos="1620"/>
      </w:tabs>
      <w:topLinePunct/>
      <w:adjustRightInd w:val="0"/>
      <w:snapToGrid w:val="0"/>
      <w:spacing w:before="160" w:after="160" w:line="240" w:lineRule="atLeast"/>
      <w:jc w:val="left"/>
    </w:pPr>
    <w:rPr>
      <w:rFonts w:cs="Arial"/>
      <w:szCs w:val="21"/>
    </w:rPr>
  </w:style>
  <w:style w:type="paragraph" w:customStyle="1" w:styleId="NotesTextList">
    <w:name w:val="Notes Text List"/>
    <w:basedOn w:val="CAUTIONTextList"/>
    <w:rsid w:val="009744B9"/>
    <w:pPr>
      <w:numPr>
        <w:numId w:val="5"/>
      </w:numPr>
      <w:pBdr>
        <w:bottom w:val="none" w:sz="0" w:space="0" w:color="auto"/>
      </w:pBdr>
      <w:tabs>
        <w:tab w:val="clear" w:pos="360"/>
        <w:tab w:val="clear" w:pos="2359"/>
        <w:tab w:val="left" w:pos="170"/>
      </w:tabs>
      <w:spacing w:before="40" w:line="200" w:lineRule="atLeast"/>
      <w:ind w:left="170" w:hanging="170"/>
    </w:pPr>
    <w:rPr>
      <w:sz w:val="18"/>
      <w:szCs w:val="18"/>
    </w:rPr>
  </w:style>
  <w:style w:type="paragraph" w:styleId="32">
    <w:name w:val="List 3"/>
    <w:basedOn w:val="a2"/>
    <w:rsid w:val="009744B9"/>
    <w:pPr>
      <w:widowControl/>
      <w:topLinePunct/>
      <w:adjustRightInd w:val="0"/>
      <w:snapToGrid w:val="0"/>
      <w:spacing w:before="160" w:after="160" w:line="240" w:lineRule="atLeast"/>
      <w:ind w:leftChars="400" w:left="100" w:hangingChars="200" w:hanging="200"/>
      <w:jc w:val="left"/>
    </w:pPr>
    <w:rPr>
      <w:rFonts w:cs="Arial"/>
      <w:szCs w:val="21"/>
    </w:rPr>
  </w:style>
  <w:style w:type="paragraph" w:customStyle="1" w:styleId="End">
    <w:name w:val="End"/>
    <w:basedOn w:val="a2"/>
    <w:rsid w:val="009744B9"/>
    <w:pPr>
      <w:widowControl/>
      <w:topLinePunct/>
      <w:adjustRightInd w:val="0"/>
      <w:snapToGrid w:val="0"/>
      <w:spacing w:before="160" w:after="400" w:line="240" w:lineRule="atLeast"/>
      <w:ind w:left="1701"/>
      <w:jc w:val="left"/>
    </w:pPr>
    <w:rPr>
      <w:rFonts w:cs="Arial"/>
      <w:b/>
      <w:szCs w:val="21"/>
    </w:rPr>
  </w:style>
  <w:style w:type="paragraph" w:styleId="a0">
    <w:name w:val="List Bullet"/>
    <w:basedOn w:val="a2"/>
    <w:rsid w:val="009744B9"/>
    <w:pPr>
      <w:widowControl/>
      <w:numPr>
        <w:numId w:val="6"/>
      </w:numPr>
      <w:tabs>
        <w:tab w:val="left" w:pos="360"/>
      </w:tabs>
      <w:topLinePunct/>
      <w:adjustRightInd w:val="0"/>
      <w:snapToGrid w:val="0"/>
      <w:spacing w:before="160" w:after="160" w:line="240" w:lineRule="atLeast"/>
      <w:jc w:val="left"/>
    </w:pPr>
    <w:rPr>
      <w:rFonts w:cs="Arial"/>
      <w:szCs w:val="21"/>
    </w:rPr>
  </w:style>
  <w:style w:type="paragraph" w:styleId="2">
    <w:name w:val="List Number 2"/>
    <w:basedOn w:val="a2"/>
    <w:rsid w:val="009744B9"/>
    <w:pPr>
      <w:widowControl/>
      <w:numPr>
        <w:numId w:val="7"/>
      </w:numPr>
      <w:tabs>
        <w:tab w:val="left" w:pos="780"/>
      </w:tabs>
      <w:topLinePunct/>
      <w:adjustRightInd w:val="0"/>
      <w:snapToGrid w:val="0"/>
      <w:spacing w:before="160" w:after="160" w:line="240" w:lineRule="atLeast"/>
      <w:jc w:val="left"/>
    </w:pPr>
    <w:rPr>
      <w:rFonts w:cs="Arial"/>
      <w:szCs w:val="21"/>
    </w:rPr>
  </w:style>
  <w:style w:type="paragraph" w:styleId="52">
    <w:name w:val="index 5"/>
    <w:basedOn w:val="a2"/>
    <w:next w:val="a2"/>
    <w:rsid w:val="009744B9"/>
    <w:pPr>
      <w:widowControl/>
      <w:topLinePunct/>
      <w:adjustRightInd w:val="0"/>
      <w:snapToGrid w:val="0"/>
      <w:spacing w:before="160" w:after="160" w:line="240" w:lineRule="atLeast"/>
      <w:ind w:left="1050" w:hanging="210"/>
      <w:jc w:val="left"/>
    </w:pPr>
    <w:rPr>
      <w:rFonts w:cs="Arial"/>
      <w:sz w:val="20"/>
      <w:szCs w:val="20"/>
    </w:rPr>
  </w:style>
  <w:style w:type="paragraph" w:customStyle="1" w:styleId="SubItemListText">
    <w:name w:val="Sub Item List Text"/>
    <w:rsid w:val="009744B9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customStyle="1" w:styleId="NotesText">
    <w:name w:val="Notes Text"/>
    <w:basedOn w:val="CAUTIONText"/>
    <w:link w:val="NotesTextCharChar"/>
    <w:rsid w:val="009744B9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TAH">
    <w:name w:val="TAH"/>
    <w:basedOn w:val="a2"/>
    <w:rsid w:val="009744B9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18"/>
      <w:lang w:val="en-GB" w:eastAsia="en-US"/>
    </w:rPr>
  </w:style>
  <w:style w:type="paragraph" w:styleId="afa">
    <w:name w:val="Salutation"/>
    <w:basedOn w:val="a2"/>
    <w:next w:val="a2"/>
    <w:rsid w:val="009744B9"/>
    <w:pPr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rFonts w:cs="Arial"/>
      <w:szCs w:val="21"/>
    </w:rPr>
  </w:style>
  <w:style w:type="paragraph" w:styleId="42">
    <w:name w:val="toc 4"/>
    <w:basedOn w:val="a2"/>
    <w:next w:val="a2"/>
    <w:uiPriority w:val="39"/>
    <w:rsid w:val="009744B9"/>
    <w:pPr>
      <w:widowControl/>
      <w:tabs>
        <w:tab w:val="center" w:pos="10080"/>
      </w:tabs>
      <w:kinsoku w:val="0"/>
      <w:overflowPunct w:val="0"/>
      <w:topLinePunct/>
      <w:autoSpaceDE w:val="0"/>
      <w:autoSpaceDN w:val="0"/>
      <w:adjustRightInd w:val="0"/>
      <w:snapToGrid w:val="0"/>
      <w:ind w:left="2540"/>
      <w:jc w:val="right"/>
    </w:pPr>
    <w:rPr>
      <w:rFonts w:cs="Arial"/>
      <w:sz w:val="20"/>
      <w:szCs w:val="20"/>
    </w:rPr>
  </w:style>
  <w:style w:type="paragraph" w:customStyle="1" w:styleId="NotesHeading">
    <w:name w:val="Notes Heading"/>
    <w:basedOn w:val="CAUTIONHeading"/>
    <w:link w:val="NotesHeadingCharChar"/>
    <w:rsid w:val="009744B9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styleId="af">
    <w:name w:val="annotation text"/>
    <w:basedOn w:val="a2"/>
    <w:link w:val="Char4"/>
    <w:rsid w:val="009744B9"/>
    <w:pPr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szCs w:val="21"/>
    </w:rPr>
  </w:style>
  <w:style w:type="paragraph" w:styleId="af1">
    <w:name w:val="header"/>
    <w:basedOn w:val="a2"/>
    <w:link w:val="Char5"/>
    <w:uiPriority w:val="99"/>
    <w:rsid w:val="009744B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Balloon Text"/>
    <w:basedOn w:val="a2"/>
    <w:link w:val="Char3"/>
    <w:uiPriority w:val="99"/>
    <w:rsid w:val="009744B9"/>
    <w:rPr>
      <w:sz w:val="18"/>
      <w:szCs w:val="18"/>
    </w:rPr>
  </w:style>
  <w:style w:type="paragraph" w:customStyle="1" w:styleId="Contents">
    <w:name w:val="Contents"/>
    <w:basedOn w:val="a2"/>
    <w:rsid w:val="009744B9"/>
    <w:pPr>
      <w:keepNext/>
      <w:pageBreakBefore/>
      <w:widowControl/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jc w:val="right"/>
    </w:pPr>
    <w:rPr>
      <w:rFonts w:ascii="Book Antiqua" w:eastAsia="黑体" w:hAnsi="Book Antiqua" w:cs="Book Antiqua"/>
      <w:b/>
      <w:bCs/>
      <w:sz w:val="44"/>
      <w:szCs w:val="44"/>
    </w:rPr>
  </w:style>
  <w:style w:type="paragraph" w:customStyle="1" w:styleId="Char2CharCharCharCharCharCharCharCharChar">
    <w:name w:val="Char2 Char Char Char Char Char Char Char Char Char"/>
    <w:basedOn w:val="a2"/>
    <w:rsid w:val="009744B9"/>
    <w:pPr>
      <w:spacing w:line="360" w:lineRule="auto"/>
      <w:ind w:firstLineChars="200" w:firstLine="200"/>
    </w:pPr>
    <w:rPr>
      <w:rFonts w:ascii="Tahoma" w:hAnsi="Tahoma"/>
      <w:sz w:val="24"/>
      <w:szCs w:val="20"/>
    </w:rPr>
  </w:style>
  <w:style w:type="paragraph" w:customStyle="1" w:styleId="Cover2">
    <w:name w:val="Cover2"/>
    <w:rsid w:val="009744B9"/>
    <w:pPr>
      <w:widowControl w:val="0"/>
      <w:adjustRightInd w:val="0"/>
      <w:snapToGrid w:val="0"/>
      <w:spacing w:before="800" w:after="1200"/>
    </w:pPr>
    <w:rPr>
      <w:rFonts w:ascii="Arial" w:eastAsia="黑体" w:hAnsi="Arial" w:cs="Arial"/>
      <w:b/>
      <w:bCs/>
      <w:sz w:val="36"/>
      <w:szCs w:val="36"/>
      <w:lang w:eastAsia="en-US"/>
    </w:rPr>
  </w:style>
  <w:style w:type="paragraph" w:styleId="33">
    <w:name w:val="List Continue 3"/>
    <w:basedOn w:val="a2"/>
    <w:rsid w:val="009744B9"/>
    <w:pPr>
      <w:widowControl/>
      <w:topLinePunct/>
      <w:adjustRightInd w:val="0"/>
      <w:snapToGrid w:val="0"/>
      <w:spacing w:before="160" w:after="120" w:line="240" w:lineRule="atLeast"/>
      <w:ind w:leftChars="600" w:left="1260"/>
      <w:jc w:val="left"/>
    </w:pPr>
    <w:rPr>
      <w:rFonts w:cs="Arial"/>
      <w:szCs w:val="21"/>
    </w:rPr>
  </w:style>
  <w:style w:type="paragraph" w:styleId="afb">
    <w:name w:val="Date"/>
    <w:basedOn w:val="a2"/>
    <w:next w:val="a2"/>
    <w:rsid w:val="009744B9"/>
    <w:pPr>
      <w:widowControl/>
      <w:topLinePunct/>
      <w:adjustRightInd w:val="0"/>
      <w:snapToGrid w:val="0"/>
      <w:spacing w:before="160" w:after="160" w:line="240" w:lineRule="atLeast"/>
      <w:ind w:leftChars="2500" w:left="100"/>
      <w:jc w:val="left"/>
    </w:pPr>
    <w:rPr>
      <w:rFonts w:cs="Arial"/>
      <w:szCs w:val="21"/>
    </w:rPr>
  </w:style>
  <w:style w:type="paragraph" w:customStyle="1" w:styleId="ParaCharCharCharCharCharCharCharCharCharChar">
    <w:name w:val="默认段落字体 Para Char Char Char Char Char Char Char Char Char Char"/>
    <w:basedOn w:val="a6"/>
    <w:rsid w:val="009744B9"/>
    <w:pPr>
      <w:adjustRightInd w:val="0"/>
      <w:spacing w:line="436" w:lineRule="exact"/>
      <w:ind w:left="357"/>
      <w:jc w:val="left"/>
      <w:outlineLvl w:val="3"/>
    </w:pPr>
    <w:rPr>
      <w:kern w:val="0"/>
      <w:sz w:val="20"/>
      <w:szCs w:val="20"/>
    </w:rPr>
  </w:style>
  <w:style w:type="paragraph" w:styleId="22">
    <w:name w:val="List Continue 2"/>
    <w:basedOn w:val="a2"/>
    <w:rsid w:val="009744B9"/>
    <w:pPr>
      <w:widowControl/>
      <w:topLinePunct/>
      <w:adjustRightInd w:val="0"/>
      <w:snapToGrid w:val="0"/>
      <w:spacing w:before="160" w:after="120" w:line="240" w:lineRule="atLeast"/>
      <w:ind w:leftChars="400" w:left="840"/>
      <w:jc w:val="left"/>
    </w:pPr>
    <w:rPr>
      <w:rFonts w:cs="Arial"/>
      <w:szCs w:val="21"/>
    </w:rPr>
  </w:style>
  <w:style w:type="paragraph" w:styleId="afc">
    <w:name w:val="macro"/>
    <w:rsid w:val="009744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50">
    <w:name w:val="List Bullet 5"/>
    <w:basedOn w:val="a2"/>
    <w:rsid w:val="009744B9"/>
    <w:pPr>
      <w:widowControl/>
      <w:numPr>
        <w:numId w:val="8"/>
      </w:numPr>
      <w:tabs>
        <w:tab w:val="left" w:pos="2040"/>
      </w:tabs>
      <w:topLinePunct/>
      <w:adjustRightInd w:val="0"/>
      <w:snapToGrid w:val="0"/>
      <w:spacing w:before="160" w:after="160" w:line="240" w:lineRule="atLeast"/>
      <w:jc w:val="left"/>
    </w:pPr>
    <w:rPr>
      <w:rFonts w:cs="Arial"/>
      <w:szCs w:val="21"/>
    </w:rPr>
  </w:style>
  <w:style w:type="paragraph" w:customStyle="1" w:styleId="HeadingLeft">
    <w:name w:val="Heading Left"/>
    <w:basedOn w:val="a2"/>
    <w:rsid w:val="009744B9"/>
    <w:pPr>
      <w:widowControl/>
      <w:topLinePunct/>
      <w:adjustRightInd w:val="0"/>
      <w:snapToGrid w:val="0"/>
      <w:spacing w:line="240" w:lineRule="atLeast"/>
      <w:jc w:val="left"/>
    </w:pPr>
    <w:rPr>
      <w:rFonts w:cs="Arial"/>
      <w:sz w:val="20"/>
      <w:szCs w:val="20"/>
    </w:rPr>
  </w:style>
  <w:style w:type="paragraph" w:styleId="23">
    <w:name w:val="toc 2"/>
    <w:basedOn w:val="a2"/>
    <w:next w:val="a2"/>
    <w:uiPriority w:val="39"/>
    <w:rsid w:val="009744B9"/>
    <w:pPr>
      <w:widowControl/>
      <w:topLinePunct/>
      <w:adjustRightInd w:val="0"/>
      <w:snapToGrid w:val="0"/>
      <w:spacing w:before="80" w:after="80" w:line="240" w:lineRule="atLeast"/>
      <w:ind w:leftChars="300" w:left="300"/>
      <w:jc w:val="left"/>
    </w:pPr>
    <w:rPr>
      <w:rFonts w:cs="Arial"/>
      <w:sz w:val="20"/>
      <w:szCs w:val="20"/>
    </w:rPr>
  </w:style>
  <w:style w:type="paragraph" w:styleId="43">
    <w:name w:val="index 4"/>
    <w:basedOn w:val="a2"/>
    <w:next w:val="a2"/>
    <w:rsid w:val="009744B9"/>
    <w:pPr>
      <w:widowControl/>
      <w:topLinePunct/>
      <w:adjustRightInd w:val="0"/>
      <w:snapToGrid w:val="0"/>
      <w:spacing w:before="160" w:after="160" w:line="240" w:lineRule="atLeast"/>
      <w:ind w:left="1260"/>
      <w:jc w:val="left"/>
    </w:pPr>
    <w:rPr>
      <w:rFonts w:cs="Arial"/>
      <w:szCs w:val="21"/>
    </w:rPr>
  </w:style>
  <w:style w:type="paragraph" w:styleId="34">
    <w:name w:val="Body Text Indent 3"/>
    <w:basedOn w:val="a2"/>
    <w:rsid w:val="009744B9"/>
    <w:pPr>
      <w:widowControl/>
      <w:topLinePunct/>
      <w:adjustRightInd w:val="0"/>
      <w:snapToGrid w:val="0"/>
      <w:spacing w:before="160" w:after="120" w:line="240" w:lineRule="atLeast"/>
      <w:ind w:leftChars="200" w:left="420"/>
      <w:jc w:val="left"/>
    </w:pPr>
    <w:rPr>
      <w:rFonts w:cs="Arial"/>
      <w:sz w:val="16"/>
      <w:szCs w:val="16"/>
    </w:rPr>
  </w:style>
  <w:style w:type="paragraph" w:styleId="afd">
    <w:name w:val="List Continue"/>
    <w:basedOn w:val="a2"/>
    <w:rsid w:val="009744B9"/>
    <w:pPr>
      <w:widowControl/>
      <w:topLinePunct/>
      <w:adjustRightInd w:val="0"/>
      <w:snapToGrid w:val="0"/>
      <w:spacing w:before="160" w:after="120" w:line="240" w:lineRule="atLeast"/>
      <w:ind w:leftChars="200" w:left="420"/>
      <w:jc w:val="left"/>
    </w:pPr>
    <w:rPr>
      <w:rFonts w:cs="Arial"/>
      <w:szCs w:val="21"/>
    </w:rPr>
  </w:style>
  <w:style w:type="paragraph" w:customStyle="1" w:styleId="ItemStepinTable">
    <w:name w:val="Item Step in Table"/>
    <w:rsid w:val="009744B9"/>
    <w:pPr>
      <w:numPr>
        <w:numId w:val="9"/>
      </w:numPr>
      <w:tabs>
        <w:tab w:val="left" w:pos="284"/>
      </w:tabs>
      <w:topLinePunct/>
      <w:spacing w:before="40" w:after="40"/>
    </w:pPr>
    <w:rPr>
      <w:rFonts w:cs="Arial"/>
      <w:sz w:val="22"/>
      <w:szCs w:val="22"/>
    </w:rPr>
  </w:style>
  <w:style w:type="paragraph" w:styleId="afe">
    <w:name w:val="List"/>
    <w:basedOn w:val="a2"/>
    <w:rsid w:val="009744B9"/>
    <w:pPr>
      <w:widowControl/>
      <w:topLinePunct/>
      <w:adjustRightInd w:val="0"/>
      <w:snapToGrid w:val="0"/>
      <w:spacing w:before="160" w:after="160" w:line="240" w:lineRule="atLeast"/>
      <w:ind w:left="200" w:hangingChars="200" w:hanging="200"/>
      <w:jc w:val="left"/>
    </w:pPr>
    <w:rPr>
      <w:rFonts w:cs="Arial"/>
      <w:szCs w:val="21"/>
    </w:rPr>
  </w:style>
  <w:style w:type="paragraph" w:styleId="af8">
    <w:name w:val="Body Text"/>
    <w:basedOn w:val="a2"/>
    <w:rsid w:val="009744B9"/>
    <w:pPr>
      <w:widowControl/>
      <w:topLinePunct/>
      <w:adjustRightInd w:val="0"/>
      <w:snapToGrid w:val="0"/>
      <w:spacing w:before="160" w:after="120" w:line="240" w:lineRule="atLeast"/>
      <w:ind w:left="1701"/>
      <w:jc w:val="left"/>
    </w:pPr>
    <w:rPr>
      <w:rFonts w:cs="Arial"/>
      <w:szCs w:val="21"/>
    </w:rPr>
  </w:style>
  <w:style w:type="paragraph" w:customStyle="1" w:styleId="NotesTextinTable">
    <w:name w:val="Notes Text in Table"/>
    <w:link w:val="NotesTextinTableCharChar"/>
    <w:rsid w:val="009744B9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styleId="a6">
    <w:name w:val="Document Map"/>
    <w:basedOn w:val="a2"/>
    <w:link w:val="Char"/>
    <w:uiPriority w:val="99"/>
    <w:rsid w:val="009744B9"/>
    <w:pPr>
      <w:shd w:val="clear" w:color="auto" w:fill="000080"/>
    </w:pPr>
  </w:style>
  <w:style w:type="paragraph" w:styleId="11">
    <w:name w:val="toc 1"/>
    <w:basedOn w:val="a2"/>
    <w:next w:val="a2"/>
    <w:uiPriority w:val="39"/>
    <w:rsid w:val="009744B9"/>
    <w:pPr>
      <w:widowControl/>
      <w:topLinePunct/>
      <w:adjustRightInd w:val="0"/>
      <w:snapToGrid w:val="0"/>
      <w:spacing w:before="160" w:after="80" w:line="240" w:lineRule="atLeast"/>
      <w:jc w:val="left"/>
    </w:pPr>
    <w:rPr>
      <w:rFonts w:ascii="Book Antiqua" w:hAnsi="Book Antiqua" w:cs="Book Antiqua"/>
      <w:b/>
      <w:bCs/>
      <w:sz w:val="24"/>
    </w:rPr>
  </w:style>
  <w:style w:type="paragraph" w:customStyle="1" w:styleId="ItemList">
    <w:name w:val="Item List"/>
    <w:link w:val="ItemListCharChar"/>
    <w:rsid w:val="009744B9"/>
    <w:pPr>
      <w:numPr>
        <w:numId w:val="10"/>
      </w:numPr>
      <w:tabs>
        <w:tab w:val="left" w:pos="2126"/>
      </w:tabs>
      <w:adjustRightInd w:val="0"/>
      <w:snapToGrid w:val="0"/>
      <w:spacing w:before="80" w:after="80" w:line="240" w:lineRule="atLeast"/>
    </w:pPr>
    <w:rPr>
      <w:rFonts w:cs="Arial"/>
      <w:kern w:val="2"/>
      <w:sz w:val="21"/>
      <w:szCs w:val="21"/>
    </w:rPr>
  </w:style>
  <w:style w:type="paragraph" w:styleId="aff">
    <w:name w:val="envelope return"/>
    <w:basedOn w:val="a2"/>
    <w:rsid w:val="009744B9"/>
    <w:pPr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rFonts w:ascii="Arial" w:hAnsi="Arial" w:cs="Arial"/>
      <w:szCs w:val="21"/>
    </w:rPr>
  </w:style>
  <w:style w:type="paragraph" w:styleId="aff0">
    <w:name w:val="List Paragraph"/>
    <w:basedOn w:val="a2"/>
    <w:uiPriority w:val="34"/>
    <w:qFormat/>
    <w:rsid w:val="009744B9"/>
    <w:pPr>
      <w:ind w:firstLineChars="200" w:firstLine="420"/>
    </w:pPr>
  </w:style>
  <w:style w:type="paragraph" w:styleId="24">
    <w:name w:val="index 2"/>
    <w:basedOn w:val="a2"/>
    <w:next w:val="a2"/>
    <w:rsid w:val="009744B9"/>
    <w:pPr>
      <w:widowControl/>
      <w:topLinePunct/>
      <w:adjustRightInd w:val="0"/>
      <w:snapToGrid w:val="0"/>
      <w:spacing w:before="160" w:after="160" w:line="240" w:lineRule="atLeast"/>
      <w:ind w:leftChars="200" w:left="200"/>
      <w:jc w:val="left"/>
    </w:pPr>
    <w:rPr>
      <w:rFonts w:cs="Arial"/>
      <w:sz w:val="24"/>
      <w:szCs w:val="21"/>
    </w:rPr>
  </w:style>
  <w:style w:type="paragraph" w:styleId="aff1">
    <w:name w:val="endnote text"/>
    <w:basedOn w:val="a2"/>
    <w:rsid w:val="009744B9"/>
    <w:pPr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rFonts w:cs="Arial"/>
      <w:szCs w:val="21"/>
    </w:rPr>
  </w:style>
  <w:style w:type="paragraph" w:styleId="HTML4">
    <w:name w:val="HTML Preformatted"/>
    <w:basedOn w:val="a2"/>
    <w:link w:val="HTMLChar"/>
    <w:uiPriority w:val="99"/>
    <w:rsid w:val="009744B9"/>
    <w:pPr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rFonts w:ascii="Courier New" w:hAnsi="Courier New"/>
      <w:sz w:val="20"/>
      <w:szCs w:val="20"/>
    </w:rPr>
  </w:style>
  <w:style w:type="paragraph" w:styleId="aff2">
    <w:name w:val="table of authorities"/>
    <w:basedOn w:val="a2"/>
    <w:next w:val="a2"/>
    <w:rsid w:val="009744B9"/>
    <w:pPr>
      <w:widowControl/>
      <w:topLinePunct/>
      <w:adjustRightInd w:val="0"/>
      <w:snapToGrid w:val="0"/>
      <w:spacing w:before="160" w:after="160" w:line="240" w:lineRule="atLeast"/>
      <w:ind w:left="420"/>
      <w:jc w:val="left"/>
    </w:pPr>
    <w:rPr>
      <w:rFonts w:cs="Arial"/>
      <w:szCs w:val="21"/>
    </w:rPr>
  </w:style>
  <w:style w:type="paragraph" w:styleId="81">
    <w:name w:val="toc 8"/>
    <w:basedOn w:val="a2"/>
    <w:next w:val="a2"/>
    <w:uiPriority w:val="39"/>
    <w:rsid w:val="009744B9"/>
    <w:pPr>
      <w:widowControl/>
      <w:topLinePunct/>
      <w:adjustRightInd w:val="0"/>
      <w:snapToGrid w:val="0"/>
      <w:spacing w:before="160" w:after="160" w:line="240" w:lineRule="atLeast"/>
      <w:ind w:left="2940"/>
      <w:jc w:val="left"/>
    </w:pPr>
    <w:rPr>
      <w:rFonts w:cs="Arial"/>
      <w:sz w:val="24"/>
      <w:szCs w:val="21"/>
    </w:rPr>
  </w:style>
  <w:style w:type="paragraph" w:styleId="25">
    <w:name w:val="Body Text 2"/>
    <w:basedOn w:val="a2"/>
    <w:rsid w:val="009744B9"/>
    <w:pPr>
      <w:widowControl/>
      <w:topLinePunct/>
      <w:adjustRightInd w:val="0"/>
      <w:snapToGrid w:val="0"/>
      <w:spacing w:before="160" w:after="120" w:line="480" w:lineRule="auto"/>
      <w:ind w:left="1701"/>
      <w:jc w:val="left"/>
    </w:pPr>
    <w:rPr>
      <w:rFonts w:cs="Arial"/>
      <w:szCs w:val="21"/>
    </w:rPr>
  </w:style>
  <w:style w:type="paragraph" w:styleId="aff3">
    <w:name w:val="Note Heading"/>
    <w:basedOn w:val="a2"/>
    <w:next w:val="a2"/>
    <w:rsid w:val="009744B9"/>
    <w:pPr>
      <w:widowControl/>
      <w:topLinePunct/>
      <w:adjustRightInd w:val="0"/>
      <w:snapToGrid w:val="0"/>
      <w:spacing w:before="160" w:after="160" w:line="240" w:lineRule="atLeast"/>
      <w:ind w:left="1701"/>
      <w:jc w:val="center"/>
    </w:pPr>
    <w:rPr>
      <w:rFonts w:cs="Arial"/>
      <w:szCs w:val="21"/>
    </w:rPr>
  </w:style>
  <w:style w:type="paragraph" w:styleId="35">
    <w:name w:val="toc 3"/>
    <w:basedOn w:val="a2"/>
    <w:next w:val="a2"/>
    <w:uiPriority w:val="39"/>
    <w:rsid w:val="009744B9"/>
    <w:pPr>
      <w:widowControl/>
      <w:topLinePunct/>
      <w:adjustRightInd w:val="0"/>
      <w:snapToGrid w:val="0"/>
      <w:spacing w:before="80" w:after="80" w:line="240" w:lineRule="atLeast"/>
      <w:ind w:leftChars="450" w:left="450"/>
      <w:jc w:val="left"/>
    </w:pPr>
    <w:rPr>
      <w:rFonts w:cs="Arial"/>
      <w:sz w:val="20"/>
      <w:szCs w:val="20"/>
    </w:rPr>
  </w:style>
  <w:style w:type="paragraph" w:styleId="90">
    <w:name w:val="index 9"/>
    <w:basedOn w:val="a2"/>
    <w:next w:val="a2"/>
    <w:rsid w:val="009744B9"/>
    <w:pPr>
      <w:widowControl/>
      <w:topLinePunct/>
      <w:adjustRightInd w:val="0"/>
      <w:snapToGrid w:val="0"/>
      <w:spacing w:before="160" w:after="160" w:line="240" w:lineRule="atLeast"/>
      <w:ind w:left="1890" w:hanging="210"/>
      <w:jc w:val="left"/>
    </w:pPr>
    <w:rPr>
      <w:rFonts w:cs="Arial"/>
      <w:sz w:val="20"/>
      <w:szCs w:val="20"/>
    </w:rPr>
  </w:style>
  <w:style w:type="paragraph" w:styleId="20">
    <w:name w:val="List Bullet 2"/>
    <w:basedOn w:val="a2"/>
    <w:rsid w:val="009744B9"/>
    <w:pPr>
      <w:widowControl/>
      <w:numPr>
        <w:numId w:val="11"/>
      </w:numPr>
      <w:tabs>
        <w:tab w:val="left" w:pos="780"/>
      </w:tabs>
      <w:topLinePunct/>
      <w:adjustRightInd w:val="0"/>
      <w:snapToGrid w:val="0"/>
      <w:spacing w:before="160" w:after="160" w:line="240" w:lineRule="atLeast"/>
      <w:jc w:val="left"/>
    </w:pPr>
    <w:rPr>
      <w:rFonts w:cs="Arial"/>
      <w:szCs w:val="21"/>
    </w:rPr>
  </w:style>
  <w:style w:type="paragraph" w:styleId="60">
    <w:name w:val="toc 6"/>
    <w:basedOn w:val="a2"/>
    <w:next w:val="a2"/>
    <w:uiPriority w:val="39"/>
    <w:rsid w:val="009744B9"/>
    <w:pPr>
      <w:widowControl/>
      <w:topLinePunct/>
      <w:adjustRightInd w:val="0"/>
      <w:snapToGrid w:val="0"/>
      <w:spacing w:before="160" w:after="160" w:line="240" w:lineRule="atLeast"/>
      <w:ind w:left="2100"/>
      <w:jc w:val="left"/>
    </w:pPr>
    <w:rPr>
      <w:rFonts w:cs="Arial"/>
      <w:sz w:val="24"/>
      <w:szCs w:val="21"/>
    </w:rPr>
  </w:style>
  <w:style w:type="paragraph" w:styleId="3">
    <w:name w:val="List Number 3"/>
    <w:basedOn w:val="a2"/>
    <w:rsid w:val="009744B9"/>
    <w:pPr>
      <w:widowControl/>
      <w:numPr>
        <w:numId w:val="12"/>
      </w:numPr>
      <w:tabs>
        <w:tab w:val="left" w:pos="1200"/>
      </w:tabs>
      <w:topLinePunct/>
      <w:adjustRightInd w:val="0"/>
      <w:snapToGrid w:val="0"/>
      <w:spacing w:before="160" w:after="160" w:line="240" w:lineRule="atLeast"/>
      <w:jc w:val="left"/>
    </w:pPr>
    <w:rPr>
      <w:rFonts w:cs="Arial"/>
      <w:szCs w:val="21"/>
    </w:rPr>
  </w:style>
  <w:style w:type="paragraph" w:styleId="aff4">
    <w:name w:val="Subtitle"/>
    <w:basedOn w:val="a2"/>
    <w:qFormat/>
    <w:rsid w:val="009744B9"/>
    <w:pPr>
      <w:widowControl/>
      <w:topLinePunct/>
      <w:adjustRightInd w:val="0"/>
      <w:snapToGrid w:val="0"/>
      <w:spacing w:before="240" w:after="60" w:line="312" w:lineRule="atLeast"/>
      <w:ind w:left="1701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aff5">
    <w:name w:val="Closing"/>
    <w:basedOn w:val="a2"/>
    <w:rsid w:val="009744B9"/>
    <w:pPr>
      <w:widowControl/>
      <w:topLinePunct/>
      <w:adjustRightInd w:val="0"/>
      <w:snapToGrid w:val="0"/>
      <w:spacing w:before="160" w:after="160" w:line="240" w:lineRule="atLeast"/>
      <w:ind w:leftChars="2100" w:left="100"/>
      <w:jc w:val="left"/>
    </w:pPr>
    <w:rPr>
      <w:rFonts w:cs="Arial"/>
      <w:szCs w:val="21"/>
    </w:rPr>
  </w:style>
  <w:style w:type="paragraph" w:customStyle="1" w:styleId="TAL">
    <w:name w:val="TAL"/>
    <w:basedOn w:val="a2"/>
    <w:qFormat/>
    <w:rsid w:val="009744B9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18"/>
      <w:lang w:val="en-GB" w:eastAsia="en-US"/>
    </w:rPr>
  </w:style>
  <w:style w:type="paragraph" w:styleId="aff6">
    <w:name w:val="envelope address"/>
    <w:basedOn w:val="a2"/>
    <w:rsid w:val="009744B9"/>
    <w:pPr>
      <w:widowControl/>
      <w:topLinePunct/>
      <w:adjustRightInd w:val="0"/>
      <w:snapToGrid w:val="0"/>
      <w:spacing w:before="160" w:after="160" w:line="240" w:lineRule="atLeast"/>
      <w:ind w:leftChars="1400" w:left="100"/>
      <w:jc w:val="left"/>
    </w:pPr>
    <w:rPr>
      <w:rFonts w:ascii="Arial" w:hAnsi="Arial" w:cs="Arial"/>
      <w:szCs w:val="21"/>
    </w:rPr>
  </w:style>
  <w:style w:type="paragraph" w:styleId="61">
    <w:name w:val="index 6"/>
    <w:basedOn w:val="a2"/>
    <w:next w:val="a2"/>
    <w:rsid w:val="009744B9"/>
    <w:pPr>
      <w:widowControl/>
      <w:topLinePunct/>
      <w:adjustRightInd w:val="0"/>
      <w:snapToGrid w:val="0"/>
      <w:spacing w:before="160" w:after="160" w:line="240" w:lineRule="atLeast"/>
      <w:ind w:left="1260" w:hanging="210"/>
      <w:jc w:val="left"/>
    </w:pPr>
    <w:rPr>
      <w:rFonts w:cs="Arial"/>
      <w:sz w:val="20"/>
      <w:szCs w:val="20"/>
    </w:rPr>
  </w:style>
  <w:style w:type="paragraph" w:styleId="44">
    <w:name w:val="List Continue 4"/>
    <w:basedOn w:val="a2"/>
    <w:rsid w:val="009744B9"/>
    <w:pPr>
      <w:widowControl/>
      <w:topLinePunct/>
      <w:adjustRightInd w:val="0"/>
      <w:snapToGrid w:val="0"/>
      <w:spacing w:before="160" w:after="120" w:line="240" w:lineRule="atLeast"/>
      <w:ind w:leftChars="800" w:left="1680"/>
      <w:jc w:val="left"/>
    </w:pPr>
    <w:rPr>
      <w:rFonts w:cs="Arial"/>
      <w:szCs w:val="21"/>
    </w:rPr>
  </w:style>
  <w:style w:type="paragraph" w:customStyle="1" w:styleId="SubItemList">
    <w:name w:val="Sub Item List"/>
    <w:basedOn w:val="a2"/>
    <w:rsid w:val="009744B9"/>
    <w:pPr>
      <w:widowControl/>
      <w:numPr>
        <w:numId w:val="13"/>
      </w:numPr>
      <w:tabs>
        <w:tab w:val="left" w:pos="2409"/>
      </w:tabs>
      <w:topLinePunct/>
      <w:adjustRightInd w:val="0"/>
      <w:snapToGrid w:val="0"/>
      <w:spacing w:before="80" w:after="80" w:line="240" w:lineRule="atLeast"/>
      <w:jc w:val="left"/>
    </w:pPr>
    <w:rPr>
      <w:rFonts w:cs="Arial"/>
      <w:szCs w:val="21"/>
    </w:rPr>
  </w:style>
  <w:style w:type="paragraph" w:customStyle="1" w:styleId="a1">
    <w:name w:val="表格题注"/>
    <w:next w:val="a2"/>
    <w:rsid w:val="009744B9"/>
    <w:pPr>
      <w:keepLines/>
      <w:numPr>
        <w:ilvl w:val="7"/>
        <w:numId w:val="14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styleId="26">
    <w:name w:val="Body Text First Indent 2"/>
    <w:basedOn w:val="aff7"/>
    <w:rsid w:val="009744B9"/>
    <w:pPr>
      <w:ind w:firstLineChars="200" w:firstLine="420"/>
    </w:pPr>
  </w:style>
  <w:style w:type="paragraph" w:customStyle="1" w:styleId="Figure">
    <w:name w:val="Figure"/>
    <w:basedOn w:val="a2"/>
    <w:next w:val="a2"/>
    <w:rsid w:val="009744B9"/>
    <w:pPr>
      <w:keepNext/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rFonts w:cs="Arial"/>
      <w:szCs w:val="21"/>
    </w:rPr>
  </w:style>
  <w:style w:type="paragraph" w:styleId="af3">
    <w:name w:val="Title"/>
    <w:basedOn w:val="a2"/>
    <w:link w:val="Char6"/>
    <w:qFormat/>
    <w:rsid w:val="009744B9"/>
    <w:pPr>
      <w:widowControl/>
      <w:topLinePunct/>
      <w:adjustRightInd w:val="0"/>
      <w:snapToGrid w:val="0"/>
      <w:spacing w:before="240" w:after="60" w:line="240" w:lineRule="atLeast"/>
      <w:ind w:left="1701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53">
    <w:name w:val="List Continue 5"/>
    <w:basedOn w:val="a2"/>
    <w:rsid w:val="009744B9"/>
    <w:pPr>
      <w:widowControl/>
      <w:topLinePunct/>
      <w:adjustRightInd w:val="0"/>
      <w:snapToGrid w:val="0"/>
      <w:spacing w:before="160" w:after="120" w:line="240" w:lineRule="atLeast"/>
      <w:ind w:leftChars="1000" w:left="2100"/>
      <w:jc w:val="left"/>
    </w:pPr>
    <w:rPr>
      <w:rFonts w:cs="Arial"/>
      <w:szCs w:val="21"/>
    </w:rPr>
  </w:style>
  <w:style w:type="paragraph" w:customStyle="1" w:styleId="ManualTitle1">
    <w:name w:val="Manual Title1"/>
    <w:rsid w:val="009744B9"/>
    <w:rPr>
      <w:rFonts w:ascii="Arial" w:eastAsia="黑体" w:hAnsi="Arial"/>
      <w:sz w:val="30"/>
      <w:lang w:eastAsia="en-US"/>
    </w:rPr>
  </w:style>
  <w:style w:type="paragraph" w:styleId="aff8">
    <w:name w:val="Normal (Web)"/>
    <w:basedOn w:val="a2"/>
    <w:rsid w:val="009744B9"/>
    <w:pPr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szCs w:val="21"/>
    </w:rPr>
  </w:style>
  <w:style w:type="paragraph" w:styleId="36">
    <w:name w:val="index 3"/>
    <w:basedOn w:val="a2"/>
    <w:next w:val="a2"/>
    <w:rsid w:val="009744B9"/>
    <w:pPr>
      <w:widowControl/>
      <w:topLinePunct/>
      <w:adjustRightInd w:val="0"/>
      <w:snapToGrid w:val="0"/>
      <w:spacing w:before="160" w:after="160" w:line="240" w:lineRule="atLeast"/>
      <w:ind w:leftChars="400" w:left="400"/>
      <w:jc w:val="left"/>
    </w:pPr>
    <w:rPr>
      <w:rFonts w:cs="Arial"/>
      <w:sz w:val="24"/>
      <w:szCs w:val="21"/>
    </w:rPr>
  </w:style>
  <w:style w:type="paragraph" w:customStyle="1" w:styleId="Heading4NoNumber">
    <w:name w:val="Heading4 No Number"/>
    <w:basedOn w:val="a2"/>
    <w:rsid w:val="009744B9"/>
    <w:pPr>
      <w:keepNext/>
      <w:widowControl/>
      <w:topLinePunct/>
      <w:adjustRightInd w:val="0"/>
      <w:snapToGrid w:val="0"/>
      <w:spacing w:before="200" w:after="160" w:line="240" w:lineRule="atLeast"/>
      <w:ind w:left="1701"/>
      <w:jc w:val="left"/>
    </w:pPr>
    <w:rPr>
      <w:rFonts w:eastAsia="黑体" w:cs="Arial"/>
      <w:bCs/>
      <w:spacing w:val="-4"/>
      <w:szCs w:val="21"/>
    </w:rPr>
  </w:style>
  <w:style w:type="paragraph" w:customStyle="1" w:styleId="ItemListText">
    <w:name w:val="Item List Text"/>
    <w:link w:val="ItemListTextCharChar"/>
    <w:rsid w:val="009744B9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styleId="45">
    <w:name w:val="List 4"/>
    <w:basedOn w:val="a2"/>
    <w:rsid w:val="009744B9"/>
    <w:pPr>
      <w:widowControl/>
      <w:topLinePunct/>
      <w:adjustRightInd w:val="0"/>
      <w:snapToGrid w:val="0"/>
      <w:spacing w:before="160" w:after="160" w:line="240" w:lineRule="atLeast"/>
      <w:ind w:leftChars="600" w:left="100" w:hangingChars="200" w:hanging="200"/>
      <w:jc w:val="left"/>
    </w:pPr>
    <w:rPr>
      <w:rFonts w:cs="Arial"/>
      <w:szCs w:val="21"/>
    </w:rPr>
  </w:style>
  <w:style w:type="paragraph" w:styleId="aff9">
    <w:name w:val="Plain Text"/>
    <w:basedOn w:val="a2"/>
    <w:rsid w:val="009744B9"/>
    <w:pPr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rFonts w:ascii="宋体" w:hAnsi="Courier New" w:cs="Courier New"/>
      <w:szCs w:val="21"/>
    </w:rPr>
  </w:style>
  <w:style w:type="paragraph" w:styleId="affa">
    <w:name w:val="table of figures"/>
    <w:basedOn w:val="a2"/>
    <w:next w:val="a2"/>
    <w:rsid w:val="009744B9"/>
    <w:pPr>
      <w:widowControl/>
      <w:topLinePunct/>
      <w:adjustRightInd w:val="0"/>
      <w:snapToGrid w:val="0"/>
      <w:spacing w:before="160" w:afterLines="50" w:line="240" w:lineRule="atLeast"/>
      <w:ind w:leftChars="300" w:left="300"/>
      <w:jc w:val="left"/>
    </w:pPr>
    <w:rPr>
      <w:rFonts w:cs="Arial"/>
      <w:sz w:val="20"/>
      <w:szCs w:val="20"/>
    </w:rPr>
  </w:style>
  <w:style w:type="paragraph" w:styleId="HTML8">
    <w:name w:val="HTML Address"/>
    <w:basedOn w:val="a2"/>
    <w:rsid w:val="009744B9"/>
    <w:pPr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rFonts w:cs="Arial"/>
      <w:i/>
      <w:iCs/>
      <w:szCs w:val="21"/>
    </w:rPr>
  </w:style>
  <w:style w:type="paragraph" w:styleId="54">
    <w:name w:val="List 5"/>
    <w:basedOn w:val="a2"/>
    <w:rsid w:val="009744B9"/>
    <w:pPr>
      <w:widowControl/>
      <w:topLinePunct/>
      <w:adjustRightInd w:val="0"/>
      <w:snapToGrid w:val="0"/>
      <w:spacing w:before="160" w:after="160" w:line="240" w:lineRule="atLeast"/>
      <w:ind w:leftChars="800" w:left="100" w:hangingChars="200" w:hanging="200"/>
      <w:jc w:val="left"/>
    </w:pPr>
    <w:rPr>
      <w:rFonts w:cs="Arial"/>
      <w:szCs w:val="21"/>
    </w:rPr>
  </w:style>
  <w:style w:type="paragraph" w:styleId="27">
    <w:name w:val="List 2"/>
    <w:basedOn w:val="a2"/>
    <w:rsid w:val="009744B9"/>
    <w:pPr>
      <w:widowControl/>
      <w:topLinePunct/>
      <w:adjustRightInd w:val="0"/>
      <w:snapToGrid w:val="0"/>
      <w:spacing w:before="160" w:after="160" w:line="240" w:lineRule="atLeast"/>
      <w:ind w:leftChars="200" w:left="100" w:hangingChars="200" w:hanging="200"/>
      <w:jc w:val="left"/>
    </w:pPr>
    <w:rPr>
      <w:rFonts w:cs="Arial"/>
      <w:szCs w:val="21"/>
    </w:rPr>
  </w:style>
  <w:style w:type="paragraph" w:customStyle="1" w:styleId="SubItemListTextTD">
    <w:name w:val="Sub Item List Text TD"/>
    <w:basedOn w:val="TerminalDisplay"/>
    <w:rsid w:val="009744B9"/>
    <w:pPr>
      <w:adjustRightInd w:val="0"/>
      <w:ind w:left="2410"/>
    </w:pPr>
  </w:style>
  <w:style w:type="paragraph" w:styleId="5">
    <w:name w:val="List Number 5"/>
    <w:basedOn w:val="a2"/>
    <w:rsid w:val="009744B9"/>
    <w:pPr>
      <w:widowControl/>
      <w:numPr>
        <w:numId w:val="15"/>
      </w:numPr>
      <w:tabs>
        <w:tab w:val="left" w:pos="2040"/>
      </w:tabs>
      <w:topLinePunct/>
      <w:adjustRightInd w:val="0"/>
      <w:snapToGrid w:val="0"/>
      <w:spacing w:before="160" w:after="160" w:line="240" w:lineRule="atLeast"/>
      <w:jc w:val="left"/>
    </w:pPr>
    <w:rPr>
      <w:rFonts w:cs="Arial"/>
      <w:szCs w:val="21"/>
    </w:rPr>
  </w:style>
  <w:style w:type="paragraph" w:styleId="30">
    <w:name w:val="List Bullet 3"/>
    <w:basedOn w:val="a2"/>
    <w:rsid w:val="009744B9"/>
    <w:pPr>
      <w:widowControl/>
      <w:numPr>
        <w:numId w:val="16"/>
      </w:numPr>
      <w:tabs>
        <w:tab w:val="left" w:pos="1200"/>
      </w:tabs>
      <w:topLinePunct/>
      <w:adjustRightInd w:val="0"/>
      <w:snapToGrid w:val="0"/>
      <w:spacing w:before="160" w:after="160" w:line="240" w:lineRule="atLeast"/>
      <w:jc w:val="left"/>
    </w:pPr>
    <w:rPr>
      <w:rFonts w:cs="Arial"/>
      <w:szCs w:val="21"/>
    </w:rPr>
  </w:style>
  <w:style w:type="paragraph" w:customStyle="1" w:styleId="TableNote">
    <w:name w:val="Table Note"/>
    <w:basedOn w:val="a2"/>
    <w:rsid w:val="009744B9"/>
    <w:pPr>
      <w:widowControl/>
      <w:topLinePunct/>
      <w:adjustRightInd w:val="0"/>
      <w:snapToGrid w:val="0"/>
      <w:spacing w:before="80" w:after="80" w:line="240" w:lineRule="atLeast"/>
      <w:ind w:left="1701"/>
      <w:jc w:val="left"/>
    </w:pPr>
    <w:rPr>
      <w:rFonts w:cs="Arial"/>
      <w:sz w:val="18"/>
      <w:szCs w:val="18"/>
    </w:rPr>
  </w:style>
  <w:style w:type="paragraph" w:customStyle="1" w:styleId="CAUTIONTextList">
    <w:name w:val="CAUTION Text List"/>
    <w:basedOn w:val="CAUTIONText"/>
    <w:rsid w:val="009744B9"/>
    <w:pPr>
      <w:keepNext/>
      <w:numPr>
        <w:numId w:val="17"/>
      </w:numPr>
      <w:tabs>
        <w:tab w:val="clear" w:pos="1985"/>
        <w:tab w:val="left" w:pos="360"/>
      </w:tabs>
      <w:ind w:left="1701" w:firstLine="0"/>
    </w:pPr>
  </w:style>
  <w:style w:type="paragraph" w:styleId="37">
    <w:name w:val="Body Text 3"/>
    <w:basedOn w:val="a2"/>
    <w:rsid w:val="009744B9"/>
    <w:pPr>
      <w:widowControl/>
      <w:topLinePunct/>
      <w:adjustRightInd w:val="0"/>
      <w:snapToGrid w:val="0"/>
      <w:spacing w:before="160" w:after="120" w:line="240" w:lineRule="atLeast"/>
      <w:ind w:left="1701"/>
      <w:jc w:val="left"/>
    </w:pPr>
    <w:rPr>
      <w:rFonts w:cs="Arial"/>
      <w:sz w:val="16"/>
      <w:szCs w:val="16"/>
    </w:rPr>
  </w:style>
  <w:style w:type="paragraph" w:styleId="affb">
    <w:name w:val="index heading"/>
    <w:basedOn w:val="a2"/>
    <w:next w:val="12"/>
    <w:rsid w:val="009744B9"/>
    <w:pPr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rFonts w:ascii="Arial" w:hAnsi="Arial" w:cs="Arial"/>
      <w:b/>
      <w:bCs/>
      <w:szCs w:val="21"/>
    </w:rPr>
  </w:style>
  <w:style w:type="paragraph" w:customStyle="1" w:styleId="Step">
    <w:name w:val="Step"/>
    <w:basedOn w:val="a2"/>
    <w:rsid w:val="009744B9"/>
    <w:pPr>
      <w:widowControl/>
      <w:numPr>
        <w:ilvl w:val="5"/>
        <w:numId w:val="1"/>
      </w:numPr>
      <w:tabs>
        <w:tab w:val="left" w:pos="1701"/>
      </w:tabs>
      <w:topLinePunct/>
      <w:adjustRightInd w:val="0"/>
      <w:snapToGrid w:val="0"/>
      <w:spacing w:before="160" w:after="160" w:line="240" w:lineRule="atLeast"/>
      <w:jc w:val="left"/>
      <w:outlineLvl w:val="5"/>
    </w:pPr>
    <w:rPr>
      <w:rFonts w:cs="Arial"/>
      <w:snapToGrid w:val="0"/>
      <w:kern w:val="0"/>
      <w:szCs w:val="21"/>
    </w:rPr>
  </w:style>
  <w:style w:type="paragraph" w:styleId="affc">
    <w:name w:val="toa heading"/>
    <w:basedOn w:val="a2"/>
    <w:next w:val="a2"/>
    <w:rsid w:val="009744B9"/>
    <w:pPr>
      <w:widowControl/>
      <w:topLinePunct/>
      <w:adjustRightInd w:val="0"/>
      <w:snapToGrid w:val="0"/>
      <w:spacing w:before="120" w:after="160" w:line="240" w:lineRule="atLeast"/>
      <w:ind w:left="1701"/>
      <w:jc w:val="left"/>
    </w:pPr>
    <w:rPr>
      <w:rFonts w:ascii="Arial" w:hAnsi="Arial" w:cs="Arial"/>
      <w:szCs w:val="21"/>
    </w:rPr>
  </w:style>
  <w:style w:type="paragraph" w:styleId="affd">
    <w:name w:val="Signature"/>
    <w:basedOn w:val="a2"/>
    <w:rsid w:val="009744B9"/>
    <w:pPr>
      <w:widowControl/>
      <w:topLinePunct/>
      <w:adjustRightInd w:val="0"/>
      <w:snapToGrid w:val="0"/>
      <w:spacing w:before="160" w:after="160" w:line="240" w:lineRule="atLeast"/>
      <w:ind w:leftChars="2100" w:left="100"/>
      <w:jc w:val="left"/>
    </w:pPr>
    <w:rPr>
      <w:rFonts w:cs="Arial"/>
      <w:szCs w:val="21"/>
    </w:rPr>
  </w:style>
  <w:style w:type="paragraph" w:customStyle="1" w:styleId="CAUTIONHeading">
    <w:name w:val="CAUTION Heading"/>
    <w:basedOn w:val="a2"/>
    <w:rsid w:val="009744B9"/>
    <w:pPr>
      <w:keepNext/>
      <w:widowControl/>
      <w:pBdr>
        <w:top w:val="single" w:sz="12" w:space="4" w:color="auto"/>
      </w:pBdr>
      <w:topLinePunct/>
      <w:adjustRightInd w:val="0"/>
      <w:snapToGrid w:val="0"/>
      <w:spacing w:before="80" w:after="80" w:line="240" w:lineRule="atLeast"/>
      <w:ind w:left="1701"/>
      <w:jc w:val="left"/>
    </w:pPr>
    <w:rPr>
      <w:rFonts w:ascii="Book Antiqua" w:eastAsia="黑体" w:hAnsi="Book Antiqua" w:cs="Arial"/>
      <w:bCs/>
      <w:szCs w:val="21"/>
    </w:rPr>
  </w:style>
  <w:style w:type="paragraph" w:styleId="ac">
    <w:name w:val="footer"/>
    <w:basedOn w:val="a2"/>
    <w:link w:val="Char1"/>
    <w:uiPriority w:val="99"/>
    <w:rsid w:val="00974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index 1"/>
    <w:basedOn w:val="a2"/>
    <w:next w:val="a2"/>
    <w:rsid w:val="009744B9"/>
    <w:pPr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rFonts w:cs="Arial"/>
      <w:sz w:val="24"/>
      <w:szCs w:val="21"/>
    </w:rPr>
  </w:style>
  <w:style w:type="paragraph" w:styleId="28">
    <w:name w:val="Body Text Indent 2"/>
    <w:basedOn w:val="a2"/>
    <w:rsid w:val="009744B9"/>
    <w:pPr>
      <w:widowControl/>
      <w:topLinePunct/>
      <w:adjustRightInd w:val="0"/>
      <w:snapToGrid w:val="0"/>
      <w:spacing w:before="160" w:after="120" w:line="480" w:lineRule="auto"/>
      <w:ind w:leftChars="200" w:left="420"/>
      <w:jc w:val="left"/>
    </w:pPr>
    <w:rPr>
      <w:rFonts w:cs="Arial"/>
      <w:szCs w:val="21"/>
    </w:rPr>
  </w:style>
  <w:style w:type="paragraph" w:styleId="affe">
    <w:name w:val="Message Header"/>
    <w:basedOn w:val="a2"/>
    <w:rsid w:val="009744B9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opLinePunct/>
      <w:adjustRightInd w:val="0"/>
      <w:snapToGrid w:val="0"/>
      <w:spacing w:before="160" w:after="160" w:line="240" w:lineRule="atLeast"/>
      <w:ind w:leftChars="500" w:left="1080" w:hangingChars="500" w:hanging="1080"/>
      <w:jc w:val="left"/>
    </w:pPr>
    <w:rPr>
      <w:rFonts w:ascii="Arial" w:hAnsi="Arial" w:cs="Arial"/>
      <w:szCs w:val="21"/>
    </w:rPr>
  </w:style>
  <w:style w:type="paragraph" w:styleId="40">
    <w:name w:val="List Number 4"/>
    <w:basedOn w:val="a2"/>
    <w:rsid w:val="009744B9"/>
    <w:pPr>
      <w:widowControl/>
      <w:numPr>
        <w:numId w:val="18"/>
      </w:numPr>
      <w:tabs>
        <w:tab w:val="left" w:pos="1620"/>
      </w:tabs>
      <w:topLinePunct/>
      <w:adjustRightInd w:val="0"/>
      <w:snapToGrid w:val="0"/>
      <w:spacing w:before="160" w:after="160" w:line="240" w:lineRule="atLeast"/>
      <w:jc w:val="left"/>
    </w:pPr>
    <w:rPr>
      <w:rFonts w:cs="Arial"/>
      <w:szCs w:val="21"/>
    </w:rPr>
  </w:style>
  <w:style w:type="paragraph" w:styleId="91">
    <w:name w:val="toc 9"/>
    <w:basedOn w:val="a2"/>
    <w:next w:val="a2"/>
    <w:uiPriority w:val="39"/>
    <w:rsid w:val="009744B9"/>
    <w:pPr>
      <w:widowControl/>
      <w:topLinePunct/>
      <w:adjustRightInd w:val="0"/>
      <w:snapToGrid w:val="0"/>
      <w:spacing w:before="160" w:after="160" w:line="240" w:lineRule="atLeast"/>
      <w:ind w:left="3360"/>
      <w:jc w:val="left"/>
    </w:pPr>
    <w:rPr>
      <w:rFonts w:cs="Arial"/>
      <w:sz w:val="24"/>
      <w:szCs w:val="21"/>
    </w:rPr>
  </w:style>
  <w:style w:type="paragraph" w:styleId="55">
    <w:name w:val="toc 5"/>
    <w:basedOn w:val="a2"/>
    <w:next w:val="a2"/>
    <w:uiPriority w:val="39"/>
    <w:rsid w:val="009744B9"/>
    <w:pPr>
      <w:widowControl/>
      <w:topLinePunct/>
      <w:adjustRightInd w:val="0"/>
      <w:snapToGrid w:val="0"/>
      <w:spacing w:before="160" w:after="160" w:line="240" w:lineRule="atLeast"/>
      <w:ind w:left="1680"/>
      <w:jc w:val="left"/>
    </w:pPr>
    <w:rPr>
      <w:rFonts w:cs="Arial"/>
      <w:sz w:val="24"/>
      <w:szCs w:val="21"/>
    </w:rPr>
  </w:style>
  <w:style w:type="paragraph" w:styleId="71">
    <w:name w:val="index 7"/>
    <w:basedOn w:val="a2"/>
    <w:next w:val="a2"/>
    <w:rsid w:val="009744B9"/>
    <w:pPr>
      <w:widowControl/>
      <w:topLinePunct/>
      <w:adjustRightInd w:val="0"/>
      <w:snapToGrid w:val="0"/>
      <w:spacing w:before="160" w:after="160" w:line="240" w:lineRule="atLeast"/>
      <w:ind w:left="1470" w:hanging="210"/>
      <w:jc w:val="left"/>
    </w:pPr>
    <w:rPr>
      <w:rFonts w:cs="Arial"/>
      <w:sz w:val="20"/>
      <w:szCs w:val="20"/>
    </w:rPr>
  </w:style>
  <w:style w:type="paragraph" w:styleId="afff">
    <w:name w:val="Block Text"/>
    <w:basedOn w:val="a2"/>
    <w:rsid w:val="009744B9"/>
    <w:pPr>
      <w:widowControl/>
      <w:topLinePunct/>
      <w:adjustRightInd w:val="0"/>
      <w:snapToGrid w:val="0"/>
      <w:spacing w:before="160" w:after="120" w:line="240" w:lineRule="atLeast"/>
      <w:ind w:leftChars="700" w:left="1440" w:rightChars="700" w:right="1440"/>
      <w:jc w:val="left"/>
    </w:pPr>
    <w:rPr>
      <w:rFonts w:cs="Arial"/>
      <w:szCs w:val="21"/>
    </w:rPr>
  </w:style>
  <w:style w:type="paragraph" w:styleId="afff0">
    <w:name w:val="footnote text"/>
    <w:basedOn w:val="a2"/>
    <w:rsid w:val="009744B9"/>
    <w:pPr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rFonts w:cs="Arial"/>
      <w:sz w:val="18"/>
      <w:szCs w:val="18"/>
    </w:rPr>
  </w:style>
  <w:style w:type="paragraph" w:styleId="aff7">
    <w:name w:val="Body Text Indent"/>
    <w:basedOn w:val="a2"/>
    <w:rsid w:val="009744B9"/>
    <w:pPr>
      <w:widowControl/>
      <w:topLinePunct/>
      <w:adjustRightInd w:val="0"/>
      <w:snapToGrid w:val="0"/>
      <w:spacing w:before="160" w:after="120" w:line="240" w:lineRule="atLeast"/>
      <w:ind w:leftChars="200" w:left="420"/>
      <w:jc w:val="left"/>
    </w:pPr>
    <w:rPr>
      <w:rFonts w:cs="Arial"/>
      <w:szCs w:val="21"/>
    </w:rPr>
  </w:style>
  <w:style w:type="paragraph" w:customStyle="1" w:styleId="ItemListinTable">
    <w:name w:val="Item List in Table"/>
    <w:basedOn w:val="a2"/>
    <w:link w:val="ItemListinTableCharChar"/>
    <w:rsid w:val="009744B9"/>
    <w:pPr>
      <w:widowControl/>
      <w:numPr>
        <w:numId w:val="19"/>
      </w:numPr>
      <w:tabs>
        <w:tab w:val="left" w:pos="170"/>
      </w:tabs>
      <w:topLinePunct/>
      <w:adjustRightInd w:val="0"/>
      <w:snapToGrid w:val="0"/>
      <w:spacing w:before="80" w:after="80" w:line="240" w:lineRule="atLeast"/>
      <w:jc w:val="left"/>
    </w:pPr>
    <w:rPr>
      <w:szCs w:val="21"/>
    </w:rPr>
  </w:style>
  <w:style w:type="paragraph" w:customStyle="1" w:styleId="13">
    <w:name w:val="正文1"/>
    <w:basedOn w:val="a2"/>
    <w:rsid w:val="009744B9"/>
    <w:pPr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rFonts w:eastAsia="Arial" w:cs="Arial"/>
      <w:snapToGrid w:val="0"/>
      <w:kern w:val="0"/>
      <w:szCs w:val="21"/>
    </w:rPr>
  </w:style>
  <w:style w:type="paragraph" w:customStyle="1" w:styleId="BlockLabel">
    <w:name w:val="Block Label"/>
    <w:basedOn w:val="a2"/>
    <w:next w:val="a2"/>
    <w:rsid w:val="009744B9"/>
    <w:pPr>
      <w:keepNext/>
      <w:keepLines/>
      <w:widowControl/>
      <w:numPr>
        <w:ilvl w:val="3"/>
        <w:numId w:val="1"/>
      </w:numPr>
      <w:topLinePunct/>
      <w:adjustRightInd w:val="0"/>
      <w:snapToGrid w:val="0"/>
      <w:spacing w:before="300" w:after="80" w:line="240" w:lineRule="atLeast"/>
      <w:jc w:val="left"/>
      <w:outlineLvl w:val="3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Cover3">
    <w:name w:val="Cover3"/>
    <w:rsid w:val="009744B9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FigureText">
    <w:name w:val="Figure Text"/>
    <w:rsid w:val="009744B9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TableHeading">
    <w:name w:val="Table Heading"/>
    <w:basedOn w:val="a2"/>
    <w:link w:val="TableHeadingCharChar"/>
    <w:rsid w:val="009744B9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snapToGrid w:val="0"/>
      <w:kern w:val="0"/>
      <w:szCs w:val="21"/>
    </w:rPr>
  </w:style>
  <w:style w:type="paragraph" w:customStyle="1" w:styleId="NotesTextListinTable">
    <w:name w:val="Notes Text List in Table"/>
    <w:link w:val="NotesTextListinTableCharChar"/>
    <w:rsid w:val="009744B9"/>
    <w:pPr>
      <w:numPr>
        <w:numId w:val="20"/>
      </w:numPr>
      <w:tabs>
        <w:tab w:val="left" w:pos="340"/>
      </w:tabs>
      <w:spacing w:before="40" w:after="80" w:line="200" w:lineRule="atLeast"/>
      <w:jc w:val="both"/>
    </w:pPr>
    <w:rPr>
      <w:rFonts w:eastAsia="楷体_GB2312" w:cs="楷体_GB2312"/>
      <w:sz w:val="18"/>
      <w:szCs w:val="18"/>
    </w:rPr>
  </w:style>
  <w:style w:type="paragraph" w:customStyle="1" w:styleId="ItemlistTextTD">
    <w:name w:val="Item list Text TD"/>
    <w:basedOn w:val="TerminalDisplay"/>
    <w:rsid w:val="009744B9"/>
    <w:pPr>
      <w:adjustRightInd w:val="0"/>
      <w:ind w:left="2126"/>
    </w:pPr>
  </w:style>
  <w:style w:type="paragraph" w:customStyle="1" w:styleId="TerminalDisplay">
    <w:name w:val="Terminal Display"/>
    <w:rsid w:val="009744B9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HeadingRight">
    <w:name w:val="Heading Right"/>
    <w:basedOn w:val="a2"/>
    <w:rsid w:val="009744B9"/>
    <w:pPr>
      <w:widowControl/>
      <w:topLinePunct/>
      <w:adjustRightInd w:val="0"/>
      <w:snapToGrid w:val="0"/>
      <w:spacing w:line="240" w:lineRule="atLeast"/>
      <w:jc w:val="right"/>
    </w:pPr>
    <w:rPr>
      <w:rFonts w:cs="Arial"/>
      <w:sz w:val="20"/>
      <w:szCs w:val="20"/>
    </w:rPr>
  </w:style>
  <w:style w:type="paragraph" w:customStyle="1" w:styleId="TableText">
    <w:name w:val="Table Text"/>
    <w:basedOn w:val="a2"/>
    <w:link w:val="TableTextCharChar"/>
    <w:rsid w:val="009744B9"/>
    <w:pPr>
      <w:topLinePunct/>
      <w:adjustRightInd w:val="0"/>
      <w:snapToGrid w:val="0"/>
      <w:spacing w:before="80" w:after="80" w:line="240" w:lineRule="atLeast"/>
      <w:jc w:val="left"/>
    </w:pPr>
    <w:rPr>
      <w:rFonts w:cs="Arial"/>
      <w:snapToGrid w:val="0"/>
      <w:kern w:val="0"/>
      <w:szCs w:val="21"/>
    </w:rPr>
  </w:style>
  <w:style w:type="paragraph" w:customStyle="1" w:styleId="afff1">
    <w:name w:val="图样式"/>
    <w:basedOn w:val="a2"/>
    <w:rsid w:val="009744B9"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rFonts w:ascii="FrutigerNext LT Regular" w:hAnsi="FrutigerNext LT Regular"/>
      <w:snapToGrid w:val="0"/>
      <w:kern w:val="0"/>
      <w:szCs w:val="21"/>
    </w:rPr>
  </w:style>
  <w:style w:type="paragraph" w:customStyle="1" w:styleId="afff2">
    <w:name w:val="编写建议"/>
    <w:rsid w:val="009744B9"/>
    <w:rPr>
      <w:rFonts w:ascii="Arial" w:hAnsi="Arial"/>
      <w:color w:val="0000FF"/>
    </w:rPr>
  </w:style>
  <w:style w:type="paragraph" w:customStyle="1" w:styleId="CopyrightDeclaration">
    <w:name w:val="Copyright Declaration"/>
    <w:rsid w:val="009744B9"/>
    <w:pPr>
      <w:spacing w:before="80" w:after="80"/>
    </w:pPr>
    <w:rPr>
      <w:rFonts w:ascii="Arial" w:eastAsia="黑体" w:hAnsi="Arial"/>
      <w:sz w:val="36"/>
    </w:rPr>
  </w:style>
  <w:style w:type="paragraph" w:customStyle="1" w:styleId="AboutThisChapter">
    <w:name w:val="About This Chapter"/>
    <w:basedOn w:val="a2"/>
    <w:next w:val="a2"/>
    <w:rsid w:val="009744B9"/>
    <w:pPr>
      <w:keepNext/>
      <w:keepLines/>
      <w:widowControl/>
      <w:topLinePunct/>
      <w:adjustRightInd w:val="0"/>
      <w:snapToGrid w:val="0"/>
      <w:spacing w:before="600" w:after="560" w:line="240" w:lineRule="atLeast"/>
      <w:jc w:val="left"/>
      <w:outlineLvl w:val="1"/>
    </w:pPr>
    <w:rPr>
      <w:rFonts w:ascii="Book Antiqua" w:eastAsia="黑体" w:hAnsi="Book Antiqua" w:cs="Book Antiqua"/>
      <w:bCs/>
      <w:kern w:val="0"/>
      <w:sz w:val="36"/>
      <w:szCs w:val="36"/>
      <w:lang w:eastAsia="en-US"/>
    </w:rPr>
  </w:style>
  <w:style w:type="paragraph" w:customStyle="1" w:styleId="ItemStep">
    <w:name w:val="Item Step"/>
    <w:rsid w:val="009744B9"/>
    <w:pPr>
      <w:numPr>
        <w:ilvl w:val="6"/>
        <w:numId w:val="1"/>
      </w:numPr>
      <w:tabs>
        <w:tab w:val="left" w:pos="2126"/>
      </w:tabs>
      <w:adjustRightInd w:val="0"/>
      <w:snapToGrid w:val="0"/>
      <w:spacing w:before="80" w:after="80" w:line="240" w:lineRule="atLeast"/>
      <w:jc w:val="both"/>
      <w:outlineLvl w:val="6"/>
    </w:pPr>
    <w:rPr>
      <w:rFonts w:cs="Arial"/>
      <w:sz w:val="21"/>
      <w:szCs w:val="21"/>
    </w:rPr>
  </w:style>
  <w:style w:type="table" w:styleId="afff3">
    <w:name w:val="Table Grid"/>
    <w:basedOn w:val="a4"/>
    <w:uiPriority w:val="99"/>
    <w:unhideWhenUsed/>
    <w:qFormat/>
    <w:rsid w:val="009744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">
    <w:name w:val="浅色列表1"/>
    <w:basedOn w:val="a4"/>
    <w:uiPriority w:val="61"/>
    <w:rsid w:val="009744B9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table" w:customStyle="1" w:styleId="29">
    <w:name w:val="日历 2"/>
    <w:basedOn w:val="a4"/>
    <w:uiPriority w:val="99"/>
    <w:qFormat/>
    <w:rsid w:val="009744B9"/>
    <w:pPr>
      <w:jc w:val="center"/>
    </w:pPr>
    <w:rPr>
      <w:rFonts w:ascii="Calibri" w:hAnsi="Calibri"/>
      <w:sz w:val="28"/>
      <w:szCs w:val="28"/>
    </w:rPr>
    <w:tblPr>
      <w:tblBorders>
        <w:insideV w:val="single" w:sz="4" w:space="0" w:color="9CC2E5"/>
      </w:tblBorders>
    </w:tblPr>
    <w:tblStylePr w:type="firstRow">
      <w:rPr>
        <w:b w:val="0"/>
        <w:i w:val="0"/>
        <w:caps/>
        <w:smallCaps w:val="0"/>
        <w:color w:val="5B9BD5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2"/>
    <w:uiPriority w:val="39"/>
    <w:semiHidden/>
    <w:unhideWhenUsed/>
    <w:qFormat/>
    <w:rsid w:val="00AB2572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HTML9">
    <w:name w:val="HTML 预设格式 字符"/>
    <w:uiPriority w:val="99"/>
    <w:semiHidden/>
    <w:rsid w:val="00DE1047"/>
    <w:rPr>
      <w:rFonts w:ascii="宋体" w:hAnsi="宋体" w:cs="宋体"/>
      <w:sz w:val="24"/>
      <w:szCs w:val="24"/>
    </w:rPr>
  </w:style>
  <w:style w:type="character" w:customStyle="1" w:styleId="15">
    <w:name w:val="未处理的提及1"/>
    <w:uiPriority w:val="99"/>
    <w:semiHidden/>
    <w:unhideWhenUsed/>
    <w:rsid w:val="00C80BCD"/>
    <w:rPr>
      <w:color w:val="808080"/>
      <w:shd w:val="clear" w:color="auto" w:fill="E6E6E6"/>
    </w:rPr>
  </w:style>
  <w:style w:type="paragraph" w:customStyle="1" w:styleId="afff4">
    <w:name w:val="自定义正文"/>
    <w:basedOn w:val="a2"/>
    <w:link w:val="afff5"/>
    <w:qFormat/>
    <w:rsid w:val="00273334"/>
    <w:pPr>
      <w:spacing w:line="480" w:lineRule="exact"/>
      <w:ind w:firstLine="420"/>
    </w:pPr>
    <w:rPr>
      <w:rFonts w:ascii="微软雅黑" w:hAnsi="微软雅黑"/>
      <w:sz w:val="24"/>
    </w:rPr>
  </w:style>
  <w:style w:type="character" w:customStyle="1" w:styleId="afff5">
    <w:name w:val="自定义正文 字符"/>
    <w:link w:val="afff4"/>
    <w:rsid w:val="00273334"/>
    <w:rPr>
      <w:rFonts w:ascii="微软雅黑" w:hAnsi="微软雅黑"/>
      <w:kern w:val="2"/>
      <w:sz w:val="24"/>
      <w:szCs w:val="24"/>
    </w:rPr>
  </w:style>
  <w:style w:type="character" w:styleId="afff6">
    <w:name w:val="FollowedHyperlink"/>
    <w:rsid w:val="003A5757"/>
    <w:rPr>
      <w:color w:val="954F72"/>
      <w:u w:val="single"/>
    </w:rPr>
  </w:style>
  <w:style w:type="character" w:customStyle="1" w:styleId="UnresolvedMention">
    <w:name w:val="Unresolved Mention"/>
    <w:uiPriority w:val="99"/>
    <w:semiHidden/>
    <w:unhideWhenUsed/>
    <w:rsid w:val="009F6245"/>
    <w:rPr>
      <w:color w:val="808080"/>
      <w:shd w:val="clear" w:color="auto" w:fill="E6E6E6"/>
    </w:rPr>
  </w:style>
  <w:style w:type="paragraph" w:customStyle="1" w:styleId="Default">
    <w:name w:val="Default"/>
    <w:rsid w:val="00AB3D15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paragraph" w:styleId="afff7">
    <w:name w:val="No Spacing"/>
    <w:uiPriority w:val="99"/>
    <w:qFormat/>
    <w:rsid w:val="00443E58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xscene/sport/getHotSportLi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8080/exscene/sport/getGeneralSportLi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6A2764-7FE1-4C22-83A3-8F48EA7DF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8150</TotalTime>
  <Pages>8</Pages>
  <Words>890</Words>
  <Characters>5079</Characters>
  <Application>Microsoft Office Word</Application>
  <DocSecurity>0</DocSecurity>
  <PresentationFormat/>
  <Lines>42</Lines>
  <Paragraphs>11</Paragraphs>
  <Slides>0</Slides>
  <Notes>0</Notes>
  <HiddenSlides>0</HiddenSlides>
  <MMClips>0</MMClips>
  <ScaleCrop>false</ScaleCrop>
  <Manager/>
  <Company>Huawei Technologies Co., Ltd.</Company>
  <LinksUpToDate>false</LinksUpToDate>
  <CharactersWithSpaces>5958</CharactersWithSpaces>
  <SharedDoc>false</SharedDoc>
  <HLinks>
    <vt:vector size="372" baseType="variant">
      <vt:variant>
        <vt:i4>1572925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_Toc508631389</vt:lpwstr>
      </vt:variant>
      <vt:variant>
        <vt:i4>1572925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_Toc508631388</vt:lpwstr>
      </vt:variant>
      <vt:variant>
        <vt:i4>1572925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_Toc508631387</vt:lpwstr>
      </vt:variant>
      <vt:variant>
        <vt:i4>1572925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_Toc508631386</vt:lpwstr>
      </vt:variant>
      <vt:variant>
        <vt:i4>1572925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_Toc508631385</vt:lpwstr>
      </vt:variant>
      <vt:variant>
        <vt:i4>1572925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_Toc508631384</vt:lpwstr>
      </vt:variant>
      <vt:variant>
        <vt:i4>1572925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_Toc508631383</vt:lpwstr>
      </vt:variant>
      <vt:variant>
        <vt:i4>1572925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_Toc508631382</vt:lpwstr>
      </vt:variant>
      <vt:variant>
        <vt:i4>1572925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_Toc508631381</vt:lpwstr>
      </vt:variant>
      <vt:variant>
        <vt:i4>1572925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_Toc508631380</vt:lpwstr>
      </vt:variant>
      <vt:variant>
        <vt:i4>1507389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_Toc508631379</vt:lpwstr>
      </vt:variant>
      <vt:variant>
        <vt:i4>1507389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_Toc508631378</vt:lpwstr>
      </vt:variant>
      <vt:variant>
        <vt:i4>1507389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_Toc508631377</vt:lpwstr>
      </vt:variant>
      <vt:variant>
        <vt:i4>1507389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_Toc508631376</vt:lpwstr>
      </vt:variant>
      <vt:variant>
        <vt:i4>1507389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_Toc508631375</vt:lpwstr>
      </vt:variant>
      <vt:variant>
        <vt:i4>1507389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_Toc508631374</vt:lpwstr>
      </vt:variant>
      <vt:variant>
        <vt:i4>1507389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_Toc508631373</vt:lpwstr>
      </vt:variant>
      <vt:variant>
        <vt:i4>1507389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_Toc508631372</vt:lpwstr>
      </vt:variant>
      <vt:variant>
        <vt:i4>1507389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_Toc508631371</vt:lpwstr>
      </vt:variant>
      <vt:variant>
        <vt:i4>1507389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_Toc508631370</vt:lpwstr>
      </vt:variant>
      <vt:variant>
        <vt:i4>1441853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_Toc508631369</vt:lpwstr>
      </vt:variant>
      <vt:variant>
        <vt:i4>1441853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_Toc508631368</vt:lpwstr>
      </vt:variant>
      <vt:variant>
        <vt:i4>1441853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_Toc508631367</vt:lpwstr>
      </vt:variant>
      <vt:variant>
        <vt:i4>1441853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_Toc508631366</vt:lpwstr>
      </vt:variant>
      <vt:variant>
        <vt:i4>1441853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_Toc508631365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_Toc508631364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_Toc508631363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_Toc508631362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_Toc508631361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_Toc508631360</vt:lpwstr>
      </vt:variant>
      <vt:variant>
        <vt:i4>1376317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_Toc508631359</vt:lpwstr>
      </vt:variant>
      <vt:variant>
        <vt:i4>1376317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_Toc508631358</vt:lpwstr>
      </vt:variant>
      <vt:variant>
        <vt:i4>1376317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_Toc508631357</vt:lpwstr>
      </vt:variant>
      <vt:variant>
        <vt:i4>1376317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_Toc508631356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_Toc508631355</vt:lpwstr>
      </vt:variant>
      <vt:variant>
        <vt:i4>1376317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_Toc508631354</vt:lpwstr>
      </vt:variant>
      <vt:variant>
        <vt:i4>1376317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_Toc508631353</vt:lpwstr>
      </vt:variant>
      <vt:variant>
        <vt:i4>1376317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_Toc508631352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_Toc508631351</vt:lpwstr>
      </vt:variant>
      <vt:variant>
        <vt:i4>1376317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_Toc508631350</vt:lpwstr>
      </vt:variant>
      <vt:variant>
        <vt:i4>1310781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_Toc508631349</vt:lpwstr>
      </vt:variant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_Toc508631348</vt:lpwstr>
      </vt:variant>
      <vt:variant>
        <vt:i4>1310781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_Toc508631347</vt:lpwstr>
      </vt:variant>
      <vt:variant>
        <vt:i4>1310781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_Toc508631346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_Toc508631345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_Toc508631344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_Toc508631343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_Toc508631342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_Toc508631341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_Toc508631340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_Toc508631339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_Toc508631338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_Toc508631337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_Toc508631336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_Toc508631335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_Toc508631334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_Toc508631333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_Toc508631332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_Toc508631331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_Toc508631330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_Toc508631329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_Toc508631328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z39578</dc:creator>
  <cp:keywords/>
  <dc:description/>
  <cp:lastModifiedBy>陆国栋</cp:lastModifiedBy>
  <cp:revision>693</cp:revision>
  <dcterms:created xsi:type="dcterms:W3CDTF">2019-02-01T07:47:00Z</dcterms:created>
  <dcterms:modified xsi:type="dcterms:W3CDTF">2019-07-25T06:25:00Z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1263007176</vt:lpwstr>
  </property>
  <property fmtid="{D5CDD505-2E9C-101B-9397-08002B2CF9AE}" pid="3" name="KSOProductBuildVer">
    <vt:lpwstr>2052-9.1.0.5060</vt:lpwstr>
  </property>
</Properties>
</file>